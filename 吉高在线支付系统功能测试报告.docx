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4264"/>
        <w:gridCol w:w="4264"/>
      </w:tblGrid>
      <w:tr w:rsidR="00871CA5">
        <w:tc>
          <w:tcPr>
            <w:tcW w:w="4264" w:type="dxa"/>
          </w:tcPr>
          <w:p w:rsidR="00871CA5" w:rsidRDefault="00871CA5" w:rsidP="00C65F75">
            <w:pPr>
              <w:ind w:firstLine="1040"/>
              <w:rPr>
                <w:sz w:val="52"/>
                <w:szCs w:val="52"/>
              </w:rPr>
            </w:pPr>
          </w:p>
          <w:p w:rsidR="00871CA5" w:rsidRDefault="00871CA5" w:rsidP="00C65F75">
            <w:pPr>
              <w:ind w:firstLine="1040"/>
              <w:jc w:val="left"/>
              <w:rPr>
                <w:sz w:val="52"/>
                <w:szCs w:val="52"/>
              </w:rPr>
            </w:pPr>
          </w:p>
        </w:tc>
        <w:tc>
          <w:tcPr>
            <w:tcW w:w="4264" w:type="dxa"/>
          </w:tcPr>
          <w:p w:rsidR="00871CA5" w:rsidRPr="00620C73" w:rsidRDefault="00871CA5" w:rsidP="00C65F75">
            <w:pPr>
              <w:ind w:right="560" w:firstLine="480"/>
              <w:rPr>
                <w:szCs w:val="21"/>
              </w:rPr>
            </w:pPr>
            <w:r w:rsidRPr="00620C73">
              <w:rPr>
                <w:rFonts w:hint="eastAsia"/>
                <w:szCs w:val="21"/>
              </w:rPr>
              <w:t>密级：秘密</w:t>
            </w:r>
          </w:p>
          <w:p w:rsidR="00871CA5" w:rsidRPr="00620C73" w:rsidRDefault="00871CA5" w:rsidP="00620C73">
            <w:pPr>
              <w:ind w:right="560" w:firstLine="480"/>
              <w:rPr>
                <w:szCs w:val="21"/>
              </w:rPr>
            </w:pPr>
            <w:r w:rsidRPr="00620C73">
              <w:rPr>
                <w:rFonts w:hint="eastAsia"/>
                <w:szCs w:val="21"/>
              </w:rPr>
              <w:t>文件编号：</w:t>
            </w:r>
            <w:r w:rsidR="00620C73" w:rsidRPr="00620C73">
              <w:rPr>
                <w:rFonts w:hint="eastAsia"/>
                <w:szCs w:val="21"/>
              </w:rPr>
              <w:t>OnlinePay_STR_V1.0</w:t>
            </w:r>
          </w:p>
          <w:p w:rsidR="00871CA5" w:rsidRDefault="00871CA5" w:rsidP="00C65F75">
            <w:pPr>
              <w:ind w:right="560" w:firstLine="480"/>
              <w:rPr>
                <w:sz w:val="28"/>
              </w:rPr>
            </w:pPr>
            <w:r w:rsidRPr="00620C73">
              <w:rPr>
                <w:rFonts w:hint="eastAsia"/>
                <w:szCs w:val="21"/>
              </w:rPr>
              <w:t>文件类别：开发文档</w:t>
            </w:r>
          </w:p>
        </w:tc>
      </w:tr>
    </w:tbl>
    <w:p w:rsidR="00871CA5" w:rsidRDefault="00871CA5" w:rsidP="00C65F75">
      <w:pPr>
        <w:ind w:firstLine="1040"/>
        <w:jc w:val="right"/>
        <w:rPr>
          <w:sz w:val="52"/>
          <w:szCs w:val="52"/>
        </w:rPr>
      </w:pPr>
    </w:p>
    <w:p w:rsidR="00871CA5" w:rsidRDefault="00871CA5" w:rsidP="00C65F75">
      <w:pPr>
        <w:ind w:firstLine="1040"/>
        <w:jc w:val="right"/>
        <w:rPr>
          <w:sz w:val="52"/>
          <w:szCs w:val="52"/>
        </w:rPr>
      </w:pPr>
    </w:p>
    <w:p w:rsidR="00871CA5" w:rsidRPr="007D5921" w:rsidRDefault="0045036B" w:rsidP="007D5921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吉高</w:t>
      </w:r>
      <w:r w:rsidR="00C65F75" w:rsidRPr="007D5921">
        <w:rPr>
          <w:rFonts w:hint="eastAsia"/>
          <w:sz w:val="36"/>
          <w:szCs w:val="36"/>
        </w:rPr>
        <w:t>在线支付</w:t>
      </w:r>
      <w:r w:rsidR="00586051" w:rsidRPr="007D5921">
        <w:rPr>
          <w:rFonts w:hint="eastAsia"/>
          <w:sz w:val="36"/>
          <w:szCs w:val="36"/>
        </w:rPr>
        <w:t>系统</w:t>
      </w:r>
    </w:p>
    <w:p w:rsidR="00871CA5" w:rsidRPr="00C65F75" w:rsidRDefault="00C65F75" w:rsidP="007D5921">
      <w:pPr>
        <w:jc w:val="right"/>
        <w:rPr>
          <w:sz w:val="36"/>
          <w:szCs w:val="36"/>
        </w:rPr>
      </w:pPr>
      <w:r w:rsidRPr="00C65F75">
        <w:rPr>
          <w:rFonts w:hint="eastAsia"/>
          <w:sz w:val="36"/>
          <w:szCs w:val="36"/>
        </w:rPr>
        <w:t>功能测试报告</w:t>
      </w:r>
      <w:r w:rsidR="00586051" w:rsidRPr="00C65F75">
        <w:rPr>
          <w:rFonts w:hint="eastAsia"/>
          <w:sz w:val="36"/>
          <w:szCs w:val="36"/>
        </w:rPr>
        <w:t>说明书</w:t>
      </w:r>
      <w:bookmarkStart w:id="0" w:name="_Toc15039"/>
      <w:r w:rsidR="00871CA5" w:rsidRPr="00C65F75">
        <w:rPr>
          <w:sz w:val="36"/>
          <w:szCs w:val="36"/>
        </w:rPr>
        <w:t>V</w:t>
      </w:r>
      <w:r w:rsidR="007C0ABB" w:rsidRPr="00C65F75">
        <w:rPr>
          <w:rFonts w:hint="eastAsia"/>
          <w:sz w:val="36"/>
          <w:szCs w:val="36"/>
        </w:rPr>
        <w:t>1</w:t>
      </w:r>
      <w:r w:rsidR="00871CA5" w:rsidRPr="00C65F75">
        <w:rPr>
          <w:rFonts w:hint="eastAsia"/>
          <w:sz w:val="36"/>
          <w:szCs w:val="36"/>
        </w:rPr>
        <w:t>.0</w:t>
      </w:r>
      <w:bookmarkEnd w:id="0"/>
    </w:p>
    <w:p w:rsidR="00871CA5" w:rsidRDefault="00871CA5" w:rsidP="00C65F75">
      <w:pPr>
        <w:ind w:firstLine="1040"/>
        <w:jc w:val="right"/>
        <w:rPr>
          <w:sz w:val="52"/>
          <w:szCs w:val="52"/>
        </w:rPr>
      </w:pPr>
    </w:p>
    <w:p w:rsidR="00871CA5" w:rsidRDefault="00871CA5" w:rsidP="00C65F75">
      <w:pPr>
        <w:ind w:firstLine="1040"/>
        <w:jc w:val="right"/>
        <w:rPr>
          <w:sz w:val="52"/>
          <w:szCs w:val="52"/>
        </w:rPr>
      </w:pPr>
    </w:p>
    <w:p w:rsidR="00871CA5" w:rsidRDefault="00871CA5" w:rsidP="00C65F75">
      <w:pPr>
        <w:ind w:firstLine="1040"/>
        <w:jc w:val="right"/>
        <w:rPr>
          <w:sz w:val="52"/>
          <w:szCs w:val="52"/>
        </w:rPr>
      </w:pPr>
    </w:p>
    <w:p w:rsidR="00871CA5" w:rsidRDefault="00871CA5" w:rsidP="00C65F75">
      <w:pPr>
        <w:widowControl/>
        <w:spacing w:line="60" w:lineRule="auto"/>
        <w:ind w:firstLine="602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</w:p>
    <w:p w:rsidR="00871CA5" w:rsidRDefault="00871CA5" w:rsidP="00C65F75">
      <w:pPr>
        <w:widowControl/>
        <w:spacing w:line="60" w:lineRule="auto"/>
        <w:ind w:firstLine="602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</w:p>
    <w:p w:rsidR="009A20FE" w:rsidRDefault="009A20FE" w:rsidP="009A20FE">
      <w:pPr>
        <w:widowControl/>
        <w:spacing w:line="60" w:lineRule="auto"/>
        <w:jc w:val="right"/>
        <w:rPr>
          <w:rFonts w:ascii="楷体_GB2312" w:eastAsia="楷体_GB2312" w:hAnsi="宋体"/>
          <w:b/>
          <w:color w:val="4F81BD"/>
          <w:sz w:val="30"/>
          <w:szCs w:val="30"/>
        </w:rPr>
      </w:pPr>
      <w:r>
        <w:rPr>
          <w:rFonts w:ascii="楷体_GB2312" w:eastAsia="楷体_GB2312" w:hAnsi="宋体" w:hint="eastAsia"/>
          <w:b/>
          <w:color w:val="4F81BD"/>
          <w:sz w:val="30"/>
          <w:szCs w:val="30"/>
        </w:rPr>
        <w:t>吉高（天津）网络技术科技有限公司</w:t>
      </w:r>
    </w:p>
    <w:p w:rsidR="00871CA5" w:rsidRDefault="00871CA5" w:rsidP="00C65F75">
      <w:pPr>
        <w:widowControl/>
        <w:spacing w:line="60" w:lineRule="auto"/>
        <w:ind w:firstLine="602"/>
        <w:jc w:val="right"/>
        <w:rPr>
          <w:rFonts w:ascii="Times New Roman" w:hAnsi="Times New Roman"/>
          <w:b/>
          <w:color w:val="4F81BD"/>
          <w:sz w:val="30"/>
          <w:szCs w:val="30"/>
        </w:rPr>
      </w:pPr>
      <w:r>
        <w:rPr>
          <w:rFonts w:ascii="Times New Roman" w:hAnsi="Times New Roman" w:hint="eastAsia"/>
          <w:b/>
          <w:color w:val="4F81BD"/>
          <w:sz w:val="30"/>
          <w:szCs w:val="30"/>
        </w:rPr>
        <w:t>201</w:t>
      </w:r>
      <w:r w:rsidR="00E90D5D">
        <w:rPr>
          <w:rFonts w:ascii="Times New Roman" w:hAnsi="Times New Roman" w:hint="eastAsia"/>
          <w:b/>
          <w:color w:val="4F81BD"/>
          <w:sz w:val="30"/>
          <w:szCs w:val="30"/>
        </w:rPr>
        <w:t>3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年</w:t>
      </w:r>
      <w:r w:rsidR="00E90D5D">
        <w:rPr>
          <w:rFonts w:ascii="Times New Roman" w:hAnsi="Times New Roman" w:hint="eastAsia"/>
          <w:b/>
          <w:color w:val="4F81BD"/>
          <w:sz w:val="30"/>
          <w:szCs w:val="30"/>
        </w:rPr>
        <w:t>10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月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20</w:t>
      </w:r>
      <w:r>
        <w:rPr>
          <w:rFonts w:ascii="Times New Roman" w:hAnsi="Times New Roman" w:hint="eastAsia"/>
          <w:b/>
          <w:color w:val="4F81BD"/>
          <w:sz w:val="30"/>
          <w:szCs w:val="30"/>
        </w:rPr>
        <w:t>日</w:t>
      </w:r>
    </w:p>
    <w:p w:rsidR="00871CA5" w:rsidRDefault="00871CA5" w:rsidP="00C65F75">
      <w:pPr>
        <w:widowControl/>
        <w:ind w:right="420" w:firstLine="420"/>
        <w:sectPr w:rsidR="00871C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871CA5" w:rsidRDefault="00871CA5" w:rsidP="00C65F75">
      <w:pPr>
        <w:pStyle w:val="ad"/>
        <w:ind w:firstLine="723"/>
        <w:jc w:val="both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文档修订记录</w:t>
      </w:r>
    </w:p>
    <w:tbl>
      <w:tblPr>
        <w:tblW w:w="836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168"/>
        <w:gridCol w:w="4110"/>
        <w:gridCol w:w="1701"/>
      </w:tblGrid>
      <w:tr w:rsidR="00871CA5" w:rsidTr="007C0ABB">
        <w:tc>
          <w:tcPr>
            <w:tcW w:w="1384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1168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</w:t>
            </w:r>
          </w:p>
        </w:tc>
        <w:tc>
          <w:tcPr>
            <w:tcW w:w="4110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1701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作者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EA7A14">
            <w:pPr>
              <w:ind w:firstLine="420"/>
              <w:jc w:val="center"/>
            </w:pPr>
            <w:r>
              <w:rPr>
                <w:rFonts w:hint="eastAsia"/>
              </w:rPr>
              <w:t>201</w:t>
            </w:r>
            <w:r w:rsidR="00EA7A14">
              <w:rPr>
                <w:rFonts w:hint="eastAsia"/>
              </w:rPr>
              <w:t>3-10</w:t>
            </w:r>
            <w:r>
              <w:rPr>
                <w:rFonts w:hint="eastAsia"/>
              </w:rPr>
              <w:t>-20</w:t>
            </w: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</w:pPr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 w:rsidR="00871CA5" w:rsidRDefault="007C0ABB" w:rsidP="00C65F75">
            <w:pPr>
              <w:ind w:firstLine="420"/>
            </w:pPr>
            <w:r>
              <w:rPr>
                <w:rFonts w:hint="eastAsia"/>
              </w:rPr>
              <w:t>XXX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</w:pPr>
          </w:p>
        </w:tc>
        <w:tc>
          <w:tcPr>
            <w:tcW w:w="1701" w:type="dxa"/>
          </w:tcPr>
          <w:p w:rsidR="00871CA5" w:rsidRDefault="00871CA5" w:rsidP="00C65F75">
            <w:pPr>
              <w:ind w:firstLine="420"/>
            </w:pP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</w:pPr>
          </w:p>
        </w:tc>
        <w:tc>
          <w:tcPr>
            <w:tcW w:w="1701" w:type="dxa"/>
          </w:tcPr>
          <w:p w:rsidR="00871CA5" w:rsidRDefault="00871CA5" w:rsidP="00C65F75">
            <w:pPr>
              <w:ind w:firstLine="420"/>
            </w:pPr>
          </w:p>
        </w:tc>
      </w:tr>
      <w:tr w:rsidR="00871CA5" w:rsidTr="007C0ABB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</w:pPr>
          </w:p>
        </w:tc>
      </w:tr>
      <w:tr w:rsidR="00871CA5" w:rsidTr="007C0ABB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CA5" w:rsidRDefault="00871CA5" w:rsidP="00C65F75">
            <w:pPr>
              <w:ind w:firstLine="420"/>
            </w:pPr>
          </w:p>
        </w:tc>
      </w:tr>
    </w:tbl>
    <w:p w:rsidR="00871CA5" w:rsidRDefault="00871CA5" w:rsidP="00C65F75">
      <w:pPr>
        <w:ind w:firstLine="420"/>
      </w:pPr>
    </w:p>
    <w:p w:rsidR="00871CA5" w:rsidRDefault="00871CA5" w:rsidP="00C65F75">
      <w:pPr>
        <w:pStyle w:val="ad"/>
        <w:ind w:firstLine="723"/>
        <w:jc w:val="both"/>
        <w:rPr>
          <w:rFonts w:ascii="楷体_GB2312" w:eastAsia="楷体_GB2312"/>
        </w:rPr>
      </w:pPr>
      <w:r>
        <w:rPr>
          <w:rFonts w:ascii="楷体_GB2312" w:eastAsia="楷体_GB2312" w:hint="eastAsia"/>
        </w:rPr>
        <w:t>评审记录</w:t>
      </w:r>
    </w:p>
    <w:tbl>
      <w:tblPr>
        <w:tblW w:w="836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168"/>
        <w:gridCol w:w="4110"/>
        <w:gridCol w:w="1701"/>
      </w:tblGrid>
      <w:tr w:rsidR="00871CA5" w:rsidTr="007C0ABB">
        <w:trPr>
          <w:trHeight w:val="438"/>
        </w:trPr>
        <w:tc>
          <w:tcPr>
            <w:tcW w:w="1384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1168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内容</w:t>
            </w:r>
          </w:p>
        </w:tc>
        <w:tc>
          <w:tcPr>
            <w:tcW w:w="4110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结果</w:t>
            </w:r>
          </w:p>
        </w:tc>
        <w:tc>
          <w:tcPr>
            <w:tcW w:w="1701" w:type="dxa"/>
            <w:shd w:val="clear" w:color="auto" w:fill="262626"/>
          </w:tcPr>
          <w:p w:rsidR="00871CA5" w:rsidRDefault="00871CA5" w:rsidP="00C65F75">
            <w:pPr>
              <w:ind w:firstLine="422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评审人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  <w:r>
              <w:rPr>
                <w:rFonts w:hint="eastAsia"/>
              </w:rPr>
              <w:t>201</w:t>
            </w:r>
            <w:r w:rsidR="00EA7A14">
              <w:rPr>
                <w:rFonts w:hint="eastAsia"/>
              </w:rPr>
              <w:t>3-10</w:t>
            </w:r>
            <w:r>
              <w:rPr>
                <w:rFonts w:hint="eastAsia"/>
              </w:rPr>
              <w:t>-</w:t>
            </w:r>
            <w:r w:rsidR="00295EB5">
              <w:t>26</w:t>
            </w: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评审</w:t>
            </w: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1701" w:type="dxa"/>
          </w:tcPr>
          <w:p w:rsidR="00871CA5" w:rsidRDefault="007C0ABB" w:rsidP="00C65F75">
            <w:pPr>
              <w:ind w:firstLine="420"/>
            </w:pPr>
            <w:r>
              <w:rPr>
                <w:rFonts w:hint="eastAsia"/>
              </w:rPr>
              <w:t>XXX</w:t>
            </w: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  <w:jc w:val="left"/>
            </w:pPr>
          </w:p>
        </w:tc>
        <w:tc>
          <w:tcPr>
            <w:tcW w:w="1701" w:type="dxa"/>
          </w:tcPr>
          <w:p w:rsidR="00871CA5" w:rsidRDefault="00871CA5" w:rsidP="00C65F75">
            <w:pPr>
              <w:ind w:firstLine="420"/>
            </w:pP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  <w:jc w:val="left"/>
            </w:pPr>
          </w:p>
        </w:tc>
        <w:tc>
          <w:tcPr>
            <w:tcW w:w="1701" w:type="dxa"/>
          </w:tcPr>
          <w:p w:rsidR="00871CA5" w:rsidRDefault="00871CA5" w:rsidP="00C65F75">
            <w:pPr>
              <w:ind w:firstLine="420"/>
            </w:pPr>
          </w:p>
        </w:tc>
      </w:tr>
      <w:tr w:rsidR="00871CA5" w:rsidTr="007C0ABB">
        <w:tc>
          <w:tcPr>
            <w:tcW w:w="1384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1168" w:type="dxa"/>
          </w:tcPr>
          <w:p w:rsidR="00871CA5" w:rsidRDefault="00871CA5" w:rsidP="00C65F75">
            <w:pPr>
              <w:ind w:firstLine="420"/>
              <w:jc w:val="center"/>
            </w:pPr>
          </w:p>
        </w:tc>
        <w:tc>
          <w:tcPr>
            <w:tcW w:w="4110" w:type="dxa"/>
          </w:tcPr>
          <w:p w:rsidR="00871CA5" w:rsidRDefault="00871CA5" w:rsidP="00C65F75">
            <w:pPr>
              <w:ind w:firstLine="420"/>
              <w:jc w:val="left"/>
            </w:pPr>
          </w:p>
        </w:tc>
        <w:tc>
          <w:tcPr>
            <w:tcW w:w="1701" w:type="dxa"/>
          </w:tcPr>
          <w:p w:rsidR="00871CA5" w:rsidRDefault="00871CA5" w:rsidP="00C65F75">
            <w:pPr>
              <w:ind w:firstLine="420"/>
            </w:pPr>
          </w:p>
        </w:tc>
      </w:tr>
    </w:tbl>
    <w:p w:rsidR="00871CA5" w:rsidRDefault="00871CA5" w:rsidP="00C65F75">
      <w:pPr>
        <w:ind w:firstLine="420"/>
      </w:pPr>
    </w:p>
    <w:p w:rsidR="00295EB5" w:rsidRDefault="00871CA5" w:rsidP="00C65F75">
      <w:pPr>
        <w:ind w:firstLine="420"/>
        <w:jc w:val="center"/>
      </w:pPr>
      <w:r>
        <w:br w:type="page"/>
      </w:r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951520647"/>
        <w:docPartObj>
          <w:docPartGallery w:val="Table of Contents"/>
          <w:docPartUnique/>
        </w:docPartObj>
      </w:sdtPr>
      <w:sdtContent>
        <w:p w:rsidR="00295EB5" w:rsidRDefault="00295EB5">
          <w:pPr>
            <w:pStyle w:val="TOC"/>
          </w:pPr>
          <w:r>
            <w:rPr>
              <w:lang w:val="zh-CN"/>
            </w:rPr>
            <w:t>目录</w:t>
          </w:r>
        </w:p>
        <w:p w:rsidR="007D5921" w:rsidRDefault="005132E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5132E5">
            <w:fldChar w:fldCharType="begin"/>
          </w:r>
          <w:r w:rsidR="00B626CD">
            <w:instrText xml:space="preserve"> TOC \o "1-3" \h \z \u </w:instrText>
          </w:r>
          <w:r w:rsidRPr="005132E5">
            <w:fldChar w:fldCharType="separate"/>
          </w:r>
          <w:hyperlink w:anchor="_Toc366248853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</w:t>
            </w:r>
            <w:r w:rsidR="007D59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测试结果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54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1.1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测试活动总结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55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1.2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测试用例覆盖率统计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56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1.3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本阶段产品用例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57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1.4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本阶段产品发布质量说明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58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1.5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质量分析及调整措施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59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1.5.1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偏差原因说明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60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1.5.2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影响分析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61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1.5.3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纠正措施说明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62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1.6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遗留缺陷说明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6248863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</w:t>
            </w:r>
            <w:r w:rsidR="007D59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测试结果分析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64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2.1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能力陈述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65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2.2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缺陷和限制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66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2.3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缺陷统计和分析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67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2.3.1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缺陷严重级别统计分析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68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2.3.2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缺陷所属模块统计分析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66248869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2.3.3</w:t>
            </w:r>
            <w:r w:rsidR="007D592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二八定理分析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6248870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2.4</w:t>
            </w:r>
            <w:r w:rsidR="007D592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发布前软件版本的质量综合评价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921" w:rsidRDefault="005132E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6248871" w:history="1">
            <w:r w:rsidR="007D5921" w:rsidRPr="00C63A87">
              <w:rPr>
                <w:rStyle w:val="a9"/>
                <w:rFonts w:ascii="Times New Roman" w:hAnsi="Times New Roman"/>
                <w:noProof/>
                <w:snapToGrid w:val="0"/>
                <w:w w:val="0"/>
                <w:kern w:val="0"/>
              </w:rPr>
              <w:t>3</w:t>
            </w:r>
            <w:r w:rsidR="007D59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5921" w:rsidRPr="00C63A87">
              <w:rPr>
                <w:rStyle w:val="a9"/>
                <w:rFonts w:hint="eastAsia"/>
                <w:noProof/>
              </w:rPr>
              <w:t>相关文档</w:t>
            </w:r>
            <w:r w:rsidR="007D59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1">
              <w:rPr>
                <w:noProof/>
                <w:webHidden/>
              </w:rPr>
              <w:instrText xml:space="preserve"> PAGEREF _Toc366248871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9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B5" w:rsidRDefault="005132E5" w:rsidP="00C65F75">
          <w:pPr>
            <w:ind w:firstLine="420"/>
          </w:pPr>
          <w:r>
            <w:fldChar w:fldCharType="end"/>
          </w:r>
        </w:p>
      </w:sdtContent>
    </w:sdt>
    <w:p w:rsidR="000F54F3" w:rsidRDefault="000F54F3" w:rsidP="00C65F75">
      <w:pPr>
        <w:ind w:firstLine="420"/>
        <w:jc w:val="center"/>
      </w:pPr>
    </w:p>
    <w:p w:rsidR="004A6E3F" w:rsidRDefault="004A6E3F" w:rsidP="00C65F75">
      <w:pPr>
        <w:ind w:firstLine="420"/>
        <w:jc w:val="center"/>
      </w:pPr>
    </w:p>
    <w:p w:rsidR="004A6E3F" w:rsidRDefault="004A6E3F" w:rsidP="00C65F75">
      <w:pPr>
        <w:ind w:firstLine="420"/>
        <w:jc w:val="center"/>
      </w:pPr>
    </w:p>
    <w:p w:rsidR="004A6E3F" w:rsidRDefault="004A6E3F" w:rsidP="00C65F75">
      <w:pPr>
        <w:ind w:firstLine="420"/>
        <w:jc w:val="center"/>
      </w:pPr>
      <w:bookmarkStart w:id="1" w:name="_GoBack"/>
      <w:bookmarkEnd w:id="1"/>
    </w:p>
    <w:p w:rsidR="004A6E3F" w:rsidRDefault="004A6E3F" w:rsidP="00C65F75">
      <w:pPr>
        <w:ind w:firstLine="420"/>
        <w:jc w:val="center"/>
      </w:pPr>
    </w:p>
    <w:p w:rsidR="004A6E3F" w:rsidRDefault="004A6E3F" w:rsidP="00C65F75">
      <w:pPr>
        <w:ind w:firstLine="420"/>
        <w:jc w:val="center"/>
      </w:pPr>
    </w:p>
    <w:p w:rsidR="004A6E3F" w:rsidRDefault="004A6E3F" w:rsidP="00C65F75">
      <w:pPr>
        <w:ind w:firstLine="420"/>
        <w:jc w:val="center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4A6E3F" w:rsidRDefault="004A6E3F" w:rsidP="00C65F75">
      <w:pPr>
        <w:ind w:firstLine="420"/>
      </w:pPr>
    </w:p>
    <w:p w:rsidR="00850F65" w:rsidRDefault="00850F65" w:rsidP="00C65F75">
      <w:pPr>
        <w:widowControl/>
        <w:ind w:firstLine="420"/>
        <w:jc w:val="left"/>
      </w:pPr>
      <w:r>
        <w:br w:type="page"/>
      </w:r>
    </w:p>
    <w:p w:rsidR="00C65F75" w:rsidRDefault="00C65F75" w:rsidP="00C65F75">
      <w:pPr>
        <w:pStyle w:val="1"/>
      </w:pPr>
      <w:bookmarkStart w:id="2" w:name="_Toc362442939"/>
      <w:bookmarkStart w:id="3" w:name="_Toc366248853"/>
      <w:r>
        <w:rPr>
          <w:rFonts w:hint="eastAsia"/>
        </w:rPr>
        <w:lastRenderedPageBreak/>
        <w:t>测试结果</w:t>
      </w:r>
      <w:bookmarkEnd w:id="2"/>
      <w:bookmarkEnd w:id="3"/>
    </w:p>
    <w:p w:rsidR="00C65F75" w:rsidRDefault="00C65F75" w:rsidP="00C65F75">
      <w:pPr>
        <w:pStyle w:val="2"/>
      </w:pPr>
      <w:bookmarkStart w:id="4" w:name="_Toc362442940"/>
      <w:bookmarkStart w:id="5" w:name="_Toc366248854"/>
      <w:bookmarkStart w:id="6" w:name="_Toc527223616"/>
      <w:bookmarkStart w:id="7" w:name="_Toc528395403"/>
      <w:r>
        <w:rPr>
          <w:rFonts w:hint="eastAsia"/>
        </w:rPr>
        <w:t>测试活动总结</w:t>
      </w:r>
      <w:bookmarkEnd w:id="4"/>
      <w:bookmarkEnd w:id="5"/>
    </w:p>
    <w:tbl>
      <w:tblPr>
        <w:tblpPr w:leftFromText="180" w:rightFromText="180" w:vertAnchor="text" w:horzAnchor="margin" w:tblpY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39"/>
        <w:gridCol w:w="681"/>
        <w:gridCol w:w="207"/>
        <w:gridCol w:w="948"/>
        <w:gridCol w:w="1260"/>
        <w:gridCol w:w="1155"/>
        <w:gridCol w:w="1260"/>
        <w:gridCol w:w="2397"/>
      </w:tblGrid>
      <w:tr w:rsidR="00C65F75" w:rsidTr="00EE7759">
        <w:trPr>
          <w:cantSplit/>
        </w:trPr>
        <w:tc>
          <w:tcPr>
            <w:tcW w:w="1839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软件语种</w:t>
            </w:r>
          </w:p>
        </w:tc>
        <w:tc>
          <w:tcPr>
            <w:tcW w:w="7908" w:type="dxa"/>
            <w:gridSpan w:val="7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中文</w:t>
            </w:r>
          </w:p>
        </w:tc>
      </w:tr>
      <w:tr w:rsidR="00C65F75" w:rsidTr="00EE7759">
        <w:trPr>
          <w:cantSplit/>
        </w:trPr>
        <w:tc>
          <w:tcPr>
            <w:tcW w:w="1839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测试时间</w:t>
            </w:r>
          </w:p>
        </w:tc>
        <w:tc>
          <w:tcPr>
            <w:tcW w:w="7908" w:type="dxa"/>
            <w:gridSpan w:val="7"/>
          </w:tcPr>
          <w:p w:rsidR="00C65F75" w:rsidRDefault="00C65F75" w:rsidP="009A6681">
            <w:pPr>
              <w:ind w:firstLine="420"/>
            </w:pPr>
            <w:r>
              <w:rPr>
                <w:rFonts w:hint="eastAsia"/>
              </w:rPr>
              <w:t>201</w:t>
            </w:r>
            <w:r w:rsidR="00032AAA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9A6681">
              <w:rPr>
                <w:rFonts w:hint="eastAsia"/>
              </w:rPr>
              <w:t>9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到</w:t>
            </w:r>
            <w:r>
              <w:t>20</w:t>
            </w:r>
            <w:r>
              <w:rPr>
                <w:rFonts w:hint="eastAsia"/>
              </w:rPr>
              <w:t>1</w:t>
            </w:r>
            <w:r w:rsidR="00032AAA">
              <w:rPr>
                <w:rFonts w:hint="eastAsia"/>
              </w:rPr>
              <w:t>3</w:t>
            </w:r>
            <w:r>
              <w:t>-</w:t>
            </w:r>
            <w:r w:rsidR="00032AAA">
              <w:rPr>
                <w:rFonts w:hint="eastAsia"/>
              </w:rPr>
              <w:t>10</w:t>
            </w:r>
            <w:r>
              <w:t>-</w:t>
            </w:r>
            <w:r w:rsidR="00032AAA">
              <w:rPr>
                <w:rFonts w:hint="eastAsia"/>
              </w:rPr>
              <w:t>20</w:t>
            </w:r>
          </w:p>
        </w:tc>
      </w:tr>
      <w:tr w:rsidR="00C65F75" w:rsidTr="00EE7759">
        <w:trPr>
          <w:cantSplit/>
          <w:trHeight w:val="994"/>
        </w:trPr>
        <w:tc>
          <w:tcPr>
            <w:tcW w:w="1839" w:type="dxa"/>
            <w:vMerge w:val="restart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测试环境</w:t>
            </w:r>
          </w:p>
        </w:tc>
        <w:tc>
          <w:tcPr>
            <w:tcW w:w="888" w:type="dxa"/>
            <w:gridSpan w:val="2"/>
            <w:tcBorders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20"/>
              <w:jc w:val="center"/>
            </w:pPr>
            <w:r>
              <w:rPr>
                <w:rFonts w:hint="eastAsia"/>
              </w:rPr>
              <w:t>硬件：</w:t>
            </w:r>
          </w:p>
        </w:tc>
        <w:tc>
          <w:tcPr>
            <w:tcW w:w="7020" w:type="dxa"/>
            <w:gridSpan w:val="5"/>
            <w:tcBorders>
              <w:left w:val="single" w:sz="4" w:space="0" w:color="auto"/>
            </w:tcBorders>
          </w:tcPr>
          <w:p w:rsidR="00C65F75" w:rsidRDefault="00C65F75" w:rsidP="00EE7759">
            <w:pPr>
              <w:pStyle w:val="Default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cs="Times New Roman"/>
                <w:sz w:val="21"/>
                <w:szCs w:val="21"/>
              </w:rPr>
              <w:t>HP DL388</w:t>
            </w:r>
          </w:p>
          <w:p w:rsidR="00C65F75" w:rsidRDefault="00C65F75" w:rsidP="00EE7759">
            <w:pPr>
              <w:pStyle w:val="Default"/>
              <w:rPr>
                <w:rFonts w:ascii="宋体" w:cs="宋体"/>
                <w:sz w:val="21"/>
                <w:szCs w:val="21"/>
                <w:lang w:val="pt-BR"/>
              </w:rPr>
            </w:pPr>
            <w:r>
              <w:rPr>
                <w:rFonts w:ascii="宋体" w:cs="宋体" w:hint="eastAsia"/>
                <w:sz w:val="21"/>
                <w:szCs w:val="21"/>
                <w:lang w:val="pt-BR"/>
              </w:rPr>
              <w:t>CPU：</w:t>
            </w:r>
            <w: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至强E5-240</w:t>
            </w:r>
            <w:r w:rsidR="00821915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  <w:p w:rsidR="00C65F75" w:rsidRDefault="00C65F75" w:rsidP="00EE7759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内存： </w:t>
            </w:r>
            <w:r w:rsidR="00646821">
              <w:rPr>
                <w:rFonts w:ascii="宋体" w:hAnsi="宋体" w:cs="宋体" w:hint="eastAsia"/>
                <w:sz w:val="21"/>
                <w:szCs w:val="21"/>
              </w:rPr>
              <w:t>32</w:t>
            </w:r>
            <w:r>
              <w:rPr>
                <w:rFonts w:ascii="宋体" w:hAnsi="宋体" w:cs="宋体" w:hint="eastAsia"/>
                <w:sz w:val="21"/>
                <w:szCs w:val="21"/>
              </w:rPr>
              <w:t>g</w:t>
            </w:r>
          </w:p>
          <w:p w:rsidR="00C65F75" w:rsidRDefault="00C65F75" w:rsidP="00646821">
            <w:r>
              <w:rPr>
                <w:rFonts w:ascii="宋体" w:cs="宋体" w:hint="eastAsia"/>
              </w:rPr>
              <w:t>硬盘：</w:t>
            </w:r>
            <w:r>
              <w:t xml:space="preserve"> </w:t>
            </w:r>
            <w:r w:rsidR="00646821">
              <w:rPr>
                <w:rFonts w:hint="eastAsia"/>
              </w:rPr>
              <w:t>5</w:t>
            </w:r>
            <w:r>
              <w:rPr>
                <w:rFonts w:hint="eastAsia"/>
              </w:rPr>
              <w:t>00*2G</w:t>
            </w:r>
          </w:p>
        </w:tc>
      </w:tr>
      <w:tr w:rsidR="00C65F75" w:rsidTr="00EE7759">
        <w:trPr>
          <w:cantSplit/>
          <w:trHeight w:val="1212"/>
        </w:trPr>
        <w:tc>
          <w:tcPr>
            <w:tcW w:w="1839" w:type="dxa"/>
            <w:vMerge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</w:p>
        </w:tc>
        <w:tc>
          <w:tcPr>
            <w:tcW w:w="888" w:type="dxa"/>
            <w:gridSpan w:val="2"/>
            <w:tcBorders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20"/>
              <w:jc w:val="center"/>
            </w:pPr>
            <w:r>
              <w:rPr>
                <w:rFonts w:hint="eastAsia"/>
              </w:rPr>
              <w:t>软件：</w:t>
            </w:r>
          </w:p>
        </w:tc>
        <w:tc>
          <w:tcPr>
            <w:tcW w:w="7020" w:type="dxa"/>
            <w:gridSpan w:val="5"/>
            <w:tcBorders>
              <w:left w:val="single" w:sz="4" w:space="0" w:color="auto"/>
            </w:tcBorders>
          </w:tcPr>
          <w:p w:rsidR="00C65F75" w:rsidRDefault="00894D48" w:rsidP="006258A7">
            <w:r>
              <w:t>W</w:t>
            </w:r>
            <w:r w:rsidR="00C65F75">
              <w:rPr>
                <w:rFonts w:hint="eastAsia"/>
              </w:rPr>
              <w:t>indows</w:t>
            </w:r>
            <w:r>
              <w:rPr>
                <w:rFonts w:hint="eastAsia"/>
              </w:rPr>
              <w:t>7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tomcat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linux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IE6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IE7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IE8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 xml:space="preserve"> Firefox</w:t>
            </w:r>
            <w:r w:rsidR="00C65F75">
              <w:rPr>
                <w:rFonts w:hint="eastAsia"/>
              </w:rPr>
              <w:t>、</w:t>
            </w:r>
            <w:r w:rsidR="00C65F75">
              <w:rPr>
                <w:rFonts w:hint="eastAsia"/>
              </w:rPr>
              <w:t>chrome</w:t>
            </w:r>
          </w:p>
        </w:tc>
      </w:tr>
      <w:tr w:rsidR="00C65F75" w:rsidTr="00EE7759">
        <w:trPr>
          <w:cantSplit/>
        </w:trPr>
        <w:tc>
          <w:tcPr>
            <w:tcW w:w="1839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测试站点</w:t>
            </w:r>
          </w:p>
        </w:tc>
        <w:tc>
          <w:tcPr>
            <w:tcW w:w="7908" w:type="dxa"/>
            <w:gridSpan w:val="7"/>
          </w:tcPr>
          <w:p w:rsidR="00C65F75" w:rsidRDefault="00C65F75" w:rsidP="00C312E8">
            <w:pPr>
              <w:ind w:firstLine="420"/>
            </w:pPr>
            <w:r>
              <w:rPr>
                <w:rFonts w:hint="eastAsia"/>
              </w:rPr>
              <w:t xml:space="preserve"> </w:t>
            </w:r>
            <w:hyperlink r:id="rId14" w:history="1">
              <w:r>
                <w:rPr>
                  <w:rStyle w:val="a9"/>
                </w:rPr>
                <w:t>http://1</w:t>
              </w:r>
              <w:r>
                <w:rPr>
                  <w:rStyle w:val="a9"/>
                  <w:rFonts w:hint="eastAsia"/>
                </w:rPr>
                <w:t>72.16.31.10</w:t>
              </w:r>
              <w:r>
                <w:rPr>
                  <w:rStyle w:val="a9"/>
                </w:rPr>
                <w:t>:</w:t>
              </w:r>
              <w:r>
                <w:rPr>
                  <w:rStyle w:val="a9"/>
                  <w:rFonts w:hint="eastAsia"/>
                </w:rPr>
                <w:t>18180</w:t>
              </w:r>
              <w:r>
                <w:rPr>
                  <w:rStyle w:val="a9"/>
                </w:rPr>
                <w:t>/</w:t>
              </w:r>
            </w:hyperlink>
            <w:r w:rsidR="00C312E8">
              <w:rPr>
                <w:rFonts w:hint="eastAsia"/>
              </w:rPr>
              <w:t xml:space="preserve"> </w:t>
            </w:r>
            <w:hyperlink r:id="rId15" w:history="1">
              <w:r>
                <w:rPr>
                  <w:rStyle w:val="a9"/>
                </w:rPr>
                <w:t>http://1</w:t>
              </w:r>
              <w:r>
                <w:rPr>
                  <w:rStyle w:val="a9"/>
                  <w:rFonts w:hint="eastAsia"/>
                </w:rPr>
                <w:t>71.16.31.10</w:t>
              </w:r>
              <w:r>
                <w:rPr>
                  <w:rStyle w:val="a9"/>
                </w:rPr>
                <w:t>:</w:t>
              </w:r>
              <w:r>
                <w:rPr>
                  <w:rStyle w:val="a9"/>
                  <w:rFonts w:hint="eastAsia"/>
                </w:rPr>
                <w:t>18181</w:t>
              </w:r>
              <w:r>
                <w:rPr>
                  <w:rStyle w:val="a9"/>
                </w:rPr>
                <w:t>/</w:t>
              </w:r>
            </w:hyperlink>
            <w:r w:rsidR="00C312E8">
              <w:rPr>
                <w:rFonts w:hint="eastAsia"/>
              </w:rPr>
              <w:t xml:space="preserve"> </w:t>
            </w:r>
            <w:hyperlink r:id="rId16" w:history="1">
              <w:r w:rsidR="00B003FE" w:rsidRPr="00295056">
                <w:rPr>
                  <w:rStyle w:val="a9"/>
                </w:rPr>
                <w:t>http://1</w:t>
              </w:r>
              <w:r w:rsidR="00B003FE" w:rsidRPr="00295056">
                <w:rPr>
                  <w:rStyle w:val="a9"/>
                  <w:rFonts w:hint="eastAsia"/>
                </w:rPr>
                <w:t>71.16.31.10</w:t>
              </w:r>
              <w:r w:rsidR="00B003FE" w:rsidRPr="00295056">
                <w:rPr>
                  <w:rStyle w:val="a9"/>
                </w:rPr>
                <w:t>:</w:t>
              </w:r>
              <w:r w:rsidR="00B003FE" w:rsidRPr="00295056">
                <w:rPr>
                  <w:rStyle w:val="a9"/>
                  <w:rFonts w:hint="eastAsia"/>
                </w:rPr>
                <w:t>18182</w:t>
              </w:r>
              <w:r w:rsidR="00B003FE" w:rsidRPr="00295056">
                <w:rPr>
                  <w:rStyle w:val="a9"/>
                </w:rPr>
                <w:t>/</w:t>
              </w:r>
            </w:hyperlink>
          </w:p>
        </w:tc>
      </w:tr>
      <w:tr w:rsidR="00C65F75" w:rsidTr="00EE7759">
        <w:trPr>
          <w:cantSplit/>
          <w:trHeight w:val="475"/>
        </w:trPr>
        <w:tc>
          <w:tcPr>
            <w:tcW w:w="1839" w:type="dxa"/>
            <w:vMerge w:val="restart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测试工作量说明</w:t>
            </w:r>
          </w:p>
        </w:tc>
        <w:tc>
          <w:tcPr>
            <w:tcW w:w="681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1155" w:type="dxa"/>
            <w:gridSpan w:val="2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任务说明</w:t>
            </w:r>
          </w:p>
        </w:tc>
        <w:tc>
          <w:tcPr>
            <w:tcW w:w="2415" w:type="dxa"/>
            <w:gridSpan w:val="2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3657" w:type="dxa"/>
            <w:gridSpan w:val="2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</w:tr>
      <w:tr w:rsidR="00C65F75" w:rsidTr="00EE7759">
        <w:trPr>
          <w:cantSplit/>
          <w:trHeight w:val="465"/>
        </w:trPr>
        <w:tc>
          <w:tcPr>
            <w:tcW w:w="1839" w:type="dxa"/>
            <w:vMerge/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</w:p>
        </w:tc>
        <w:tc>
          <w:tcPr>
            <w:tcW w:w="681" w:type="dxa"/>
            <w:vMerge w:val="restart"/>
            <w:vAlign w:val="center"/>
          </w:tcPr>
          <w:p w:rsidR="00C65F75" w:rsidRDefault="00C65F75" w:rsidP="00C65F75">
            <w:pPr>
              <w:ind w:firstLine="420"/>
              <w:jc w:val="center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155" w:type="dxa"/>
            <w:gridSpan w:val="2"/>
          </w:tcPr>
          <w:p w:rsidR="00C65F75" w:rsidRDefault="00C65F75" w:rsidP="00C65F75">
            <w:pPr>
              <w:ind w:firstLine="420"/>
            </w:pPr>
          </w:p>
        </w:tc>
        <w:tc>
          <w:tcPr>
            <w:tcW w:w="1260" w:type="dxa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计划</w:t>
            </w:r>
          </w:p>
        </w:tc>
        <w:tc>
          <w:tcPr>
            <w:tcW w:w="1155" w:type="dxa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实际</w:t>
            </w:r>
          </w:p>
        </w:tc>
        <w:tc>
          <w:tcPr>
            <w:tcW w:w="1260" w:type="dxa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计划</w:t>
            </w:r>
          </w:p>
        </w:tc>
        <w:tc>
          <w:tcPr>
            <w:tcW w:w="2397" w:type="dxa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实际</w:t>
            </w:r>
          </w:p>
        </w:tc>
      </w:tr>
      <w:tr w:rsidR="00C65F75" w:rsidTr="00EE7759">
        <w:trPr>
          <w:cantSplit/>
          <w:trHeight w:val="465"/>
        </w:trPr>
        <w:tc>
          <w:tcPr>
            <w:tcW w:w="1839" w:type="dxa"/>
            <w:vMerge/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</w:p>
        </w:tc>
        <w:tc>
          <w:tcPr>
            <w:tcW w:w="681" w:type="dxa"/>
            <w:vMerge/>
            <w:vAlign w:val="center"/>
          </w:tcPr>
          <w:p w:rsidR="00C65F75" w:rsidRDefault="00C65F75" w:rsidP="00C65F75">
            <w:pPr>
              <w:ind w:firstLine="420"/>
              <w:jc w:val="center"/>
            </w:pPr>
          </w:p>
        </w:tc>
        <w:tc>
          <w:tcPr>
            <w:tcW w:w="1155" w:type="dxa"/>
            <w:gridSpan w:val="2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260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4</w:t>
            </w:r>
          </w:p>
        </w:tc>
        <w:tc>
          <w:tcPr>
            <w:tcW w:w="1155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4</w:t>
            </w:r>
          </w:p>
        </w:tc>
        <w:tc>
          <w:tcPr>
            <w:tcW w:w="1260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23</w:t>
            </w:r>
          </w:p>
        </w:tc>
        <w:tc>
          <w:tcPr>
            <w:tcW w:w="2397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rFonts w:hint="eastAsia"/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</w:t>
            </w:r>
            <w:r w:rsidR="00C65F75">
              <w:rPr>
                <w:rFonts w:hint="eastAsia"/>
                <w:color w:val="000000"/>
              </w:rPr>
              <w:t>4</w:t>
            </w:r>
          </w:p>
        </w:tc>
      </w:tr>
      <w:tr w:rsidR="00C65F75" w:rsidTr="00EE7759">
        <w:trPr>
          <w:cantSplit/>
          <w:trHeight w:val="465"/>
        </w:trPr>
        <w:tc>
          <w:tcPr>
            <w:tcW w:w="1839" w:type="dxa"/>
            <w:vMerge/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</w:p>
        </w:tc>
        <w:tc>
          <w:tcPr>
            <w:tcW w:w="681" w:type="dxa"/>
            <w:vMerge/>
            <w:vAlign w:val="center"/>
          </w:tcPr>
          <w:p w:rsidR="00C65F75" w:rsidRDefault="00C65F75" w:rsidP="00C65F75">
            <w:pPr>
              <w:ind w:firstLine="420"/>
              <w:jc w:val="center"/>
            </w:pPr>
          </w:p>
        </w:tc>
        <w:tc>
          <w:tcPr>
            <w:tcW w:w="1155" w:type="dxa"/>
            <w:gridSpan w:val="2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260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color w:val="000000"/>
              </w:rPr>
              <w:t>2013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</w:t>
            </w:r>
            <w:r w:rsidR="00C65F75">
              <w:rPr>
                <w:rFonts w:hint="eastAsia"/>
                <w:color w:val="000000"/>
              </w:rPr>
              <w:t>4</w:t>
            </w:r>
          </w:p>
        </w:tc>
        <w:tc>
          <w:tcPr>
            <w:tcW w:w="1155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color w:val="000000"/>
              </w:rPr>
              <w:t>2013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9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25</w:t>
            </w:r>
          </w:p>
        </w:tc>
        <w:tc>
          <w:tcPr>
            <w:tcW w:w="1260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color w:val="000000"/>
              </w:rPr>
              <w:t>2013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10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20</w:t>
            </w:r>
          </w:p>
        </w:tc>
        <w:tc>
          <w:tcPr>
            <w:tcW w:w="2397" w:type="dxa"/>
          </w:tcPr>
          <w:p w:rsidR="00C65F75" w:rsidRDefault="00B003FE" w:rsidP="009A6681">
            <w:pPr>
              <w:ind w:firstLine="420"/>
              <w:rPr>
                <w:color w:val="000000"/>
              </w:rPr>
            </w:pPr>
            <w:r>
              <w:rPr>
                <w:color w:val="000000"/>
              </w:rPr>
              <w:t>2013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10</w:t>
            </w:r>
            <w:r w:rsidR="00C65F75">
              <w:rPr>
                <w:color w:val="000000"/>
              </w:rPr>
              <w:t>-</w:t>
            </w:r>
            <w:r w:rsidR="009A6681">
              <w:rPr>
                <w:rFonts w:hint="eastAsia"/>
                <w:color w:val="000000"/>
              </w:rPr>
              <w:t>20</w:t>
            </w:r>
          </w:p>
        </w:tc>
      </w:tr>
    </w:tbl>
    <w:p w:rsidR="00C65F75" w:rsidRDefault="00C65F75" w:rsidP="00C65F75">
      <w:pPr>
        <w:pStyle w:val="2"/>
      </w:pPr>
      <w:bookmarkStart w:id="8" w:name="_Toc362442941"/>
      <w:bookmarkStart w:id="9" w:name="_Toc366248855"/>
      <w:r>
        <w:rPr>
          <w:rFonts w:hint="eastAsia"/>
        </w:rPr>
        <w:t>测试用例覆盖率统计</w:t>
      </w:r>
      <w:bookmarkEnd w:id="8"/>
      <w:bookmarkEnd w:id="9"/>
    </w:p>
    <w:bookmarkEnd w:id="6"/>
    <w:bookmarkEnd w:id="7"/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945"/>
        <w:gridCol w:w="898"/>
        <w:gridCol w:w="1134"/>
        <w:gridCol w:w="1134"/>
        <w:gridCol w:w="1134"/>
        <w:gridCol w:w="992"/>
        <w:gridCol w:w="1134"/>
        <w:gridCol w:w="1134"/>
      </w:tblGrid>
      <w:tr w:rsidR="00C65F75" w:rsidTr="00EE7759">
        <w:trPr>
          <w:cantSplit/>
          <w:trHeight w:val="742"/>
        </w:trPr>
        <w:tc>
          <w:tcPr>
            <w:tcW w:w="945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rFonts w:ascii="宋体" w:cs="宋体"/>
                <w:b/>
                <w:bCs/>
                <w:kern w:val="0"/>
              </w:rPr>
            </w:pPr>
          </w:p>
        </w:tc>
        <w:tc>
          <w:tcPr>
            <w:tcW w:w="898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测试用例规模(个)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测试用例对需求覆盖率（</w:t>
            </w:r>
            <w:r>
              <w:rPr>
                <w:b/>
                <w:bCs/>
                <w:kern w:val="0"/>
              </w:rPr>
              <w:t>%</w:t>
            </w:r>
            <w:r>
              <w:rPr>
                <w:rFonts w:ascii="宋体" w:cs="宋体" w:hint="eastAsia"/>
                <w:b/>
                <w:bCs/>
                <w:kern w:val="0"/>
              </w:rPr>
              <w:t>）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测试用例对设计覆盖率（</w:t>
            </w:r>
            <w:r>
              <w:rPr>
                <w:b/>
                <w:bCs/>
                <w:kern w:val="0"/>
              </w:rPr>
              <w:t>%</w:t>
            </w:r>
            <w:r>
              <w:rPr>
                <w:rFonts w:ascii="宋体" w:cs="宋体" w:hint="eastAsia"/>
                <w:b/>
                <w:bCs/>
                <w:kern w:val="0"/>
              </w:rPr>
              <w:t>）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执行测试用例规模(个)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C65F75" w:rsidRDefault="00C65F75" w:rsidP="00C65F75"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测试用例执行率</w:t>
            </w:r>
            <w:r>
              <w:rPr>
                <w:b/>
                <w:bCs/>
                <w:kern w:val="0"/>
              </w:rPr>
              <w:t>(%</w:t>
            </w:r>
            <w:r>
              <w:rPr>
                <w:rFonts w:ascii="宋体" w:cs="宋体" w:hint="eastAsia"/>
                <w:b/>
                <w:bCs/>
                <w:kern w:val="0"/>
              </w:rPr>
              <w:t>）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5F75" w:rsidRDefault="00C65F75" w:rsidP="00C65F75">
            <w:pPr>
              <w:widowControl/>
              <w:ind w:firstLine="422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测试对需求覆盖率（</w:t>
            </w:r>
            <w:r>
              <w:rPr>
                <w:b/>
                <w:bCs/>
                <w:kern w:val="0"/>
              </w:rPr>
              <w:t>%</w:t>
            </w:r>
            <w:r>
              <w:rPr>
                <w:rFonts w:ascii="宋体" w:cs="宋体" w:hint="eastAsia"/>
                <w:b/>
                <w:bCs/>
                <w:kern w:val="0"/>
              </w:rPr>
              <w:t>）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65F75" w:rsidRDefault="00C65F75" w:rsidP="00C65F75">
            <w:pPr>
              <w:widowControl/>
              <w:ind w:firstLine="422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cs="宋体" w:hint="eastAsia"/>
                <w:b/>
                <w:bCs/>
                <w:kern w:val="0"/>
              </w:rPr>
              <w:t>测试对设计覆盖率（</w:t>
            </w:r>
            <w:r>
              <w:rPr>
                <w:b/>
                <w:bCs/>
                <w:kern w:val="0"/>
              </w:rPr>
              <w:t>%</w:t>
            </w:r>
            <w:r>
              <w:rPr>
                <w:rFonts w:ascii="宋体" w:cs="宋体" w:hint="eastAsia"/>
                <w:b/>
                <w:bCs/>
                <w:kern w:val="0"/>
              </w:rPr>
              <w:t>）</w:t>
            </w:r>
          </w:p>
        </w:tc>
      </w:tr>
      <w:tr w:rsidR="00C65F75" w:rsidTr="00EE7759">
        <w:trPr>
          <w:cantSplit/>
          <w:trHeight w:val="557"/>
        </w:trPr>
        <w:tc>
          <w:tcPr>
            <w:tcW w:w="945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计划值</w:t>
            </w:r>
          </w:p>
        </w:tc>
        <w:tc>
          <w:tcPr>
            <w:tcW w:w="898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112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99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99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112</w:t>
            </w:r>
          </w:p>
        </w:tc>
        <w:tc>
          <w:tcPr>
            <w:tcW w:w="992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</w:tr>
      <w:tr w:rsidR="00C65F75" w:rsidTr="00EE7759">
        <w:trPr>
          <w:cantSplit/>
          <w:trHeight w:val="549"/>
        </w:trPr>
        <w:tc>
          <w:tcPr>
            <w:tcW w:w="945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实际值</w:t>
            </w:r>
          </w:p>
        </w:tc>
        <w:tc>
          <w:tcPr>
            <w:tcW w:w="898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112 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99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99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112</w:t>
            </w:r>
          </w:p>
        </w:tc>
        <w:tc>
          <w:tcPr>
            <w:tcW w:w="992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％</w:t>
            </w:r>
          </w:p>
        </w:tc>
      </w:tr>
      <w:tr w:rsidR="00C65F75" w:rsidTr="00EE7759">
        <w:trPr>
          <w:cantSplit/>
          <w:trHeight w:val="413"/>
        </w:trPr>
        <w:tc>
          <w:tcPr>
            <w:tcW w:w="945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偏差率（％）</w:t>
            </w:r>
          </w:p>
        </w:tc>
        <w:tc>
          <w:tcPr>
            <w:tcW w:w="898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992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  <w:tc>
          <w:tcPr>
            <w:tcW w:w="1134" w:type="dxa"/>
            <w:vAlign w:val="center"/>
          </w:tcPr>
          <w:p w:rsidR="00C65F75" w:rsidRDefault="00C65F75" w:rsidP="00C65F75">
            <w:pPr>
              <w:ind w:firstLine="42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％</w:t>
            </w:r>
          </w:p>
        </w:tc>
      </w:tr>
    </w:tbl>
    <w:p w:rsidR="00C65F75" w:rsidRDefault="00C65F75" w:rsidP="00C65F75">
      <w:pPr>
        <w:pStyle w:val="af0"/>
      </w:pPr>
      <w:r>
        <w:rPr>
          <w:rFonts w:hint="eastAsia"/>
        </w:rPr>
        <w:t xml:space="preserve">       </w:t>
      </w:r>
    </w:p>
    <w:p w:rsidR="00C65F75" w:rsidRDefault="00C65F75" w:rsidP="00C65F75">
      <w:pPr>
        <w:pStyle w:val="2"/>
      </w:pPr>
      <w:bookmarkStart w:id="10" w:name="_Toc362442942"/>
      <w:bookmarkStart w:id="11" w:name="_Toc366248856"/>
      <w:r>
        <w:rPr>
          <w:rFonts w:hint="eastAsia"/>
        </w:rPr>
        <w:lastRenderedPageBreak/>
        <w:t>本阶段产品用例</w:t>
      </w:r>
      <w:bookmarkEnd w:id="10"/>
      <w:bookmarkEnd w:id="11"/>
    </w:p>
    <w:p w:rsidR="00C65F75" w:rsidRDefault="00C65F75" w:rsidP="00C65F75">
      <w:pPr>
        <w:pStyle w:val="2"/>
      </w:pPr>
      <w:bookmarkStart w:id="12" w:name="_Toc362442943"/>
      <w:bookmarkStart w:id="13" w:name="_Toc366248857"/>
      <w:r>
        <w:rPr>
          <w:rFonts w:hint="eastAsia"/>
        </w:rPr>
        <w:t>本阶段产品发布质量说明</w:t>
      </w:r>
      <w:bookmarkEnd w:id="12"/>
      <w:bookmarkEnd w:id="13"/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1695"/>
        <w:gridCol w:w="1890"/>
        <w:gridCol w:w="1785"/>
        <w:gridCol w:w="1890"/>
      </w:tblGrid>
      <w:tr w:rsidR="00C65F75" w:rsidTr="00EE7759">
        <w:trPr>
          <w:trHeight w:val="319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缺陷注入总数（个）</w:t>
            </w: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缺陷发现数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缺陷清除数</w:t>
            </w:r>
          </w:p>
        </w:tc>
        <w:tc>
          <w:tcPr>
            <w:tcW w:w="17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缺陷剩余数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缺陷清除率</w:t>
            </w:r>
          </w:p>
        </w:tc>
      </w:tr>
      <w:tr w:rsidR="00C65F75" w:rsidTr="00EE7759">
        <w:trPr>
          <w:trHeight w:val="475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Blocker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％</w:t>
            </w:r>
          </w:p>
        </w:tc>
      </w:tr>
      <w:tr w:rsidR="00C65F75" w:rsidTr="00EE7759">
        <w:trPr>
          <w:trHeight w:val="395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kern w:val="0"/>
              </w:rPr>
              <w:t>Critical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％</w:t>
            </w:r>
          </w:p>
        </w:tc>
      </w:tr>
      <w:tr w:rsidR="00C65F75" w:rsidTr="00EE7759">
        <w:trPr>
          <w:trHeight w:val="485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kern w:val="0"/>
              </w:rPr>
              <w:t>Major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33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％</w:t>
            </w:r>
          </w:p>
        </w:tc>
      </w:tr>
      <w:tr w:rsidR="00C65F75" w:rsidTr="00EE7759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kern w:val="0"/>
              </w:rPr>
            </w:pPr>
            <w:r>
              <w:rPr>
                <w:kern w:val="0"/>
              </w:rPr>
              <w:t>Minor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18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100%</w:t>
            </w:r>
          </w:p>
        </w:tc>
      </w:tr>
      <w:tr w:rsidR="00C65F75" w:rsidTr="00EE7759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  <w:rPr>
                <w:rFonts w:ascii="Arial" w:hAnsi="Arial" w:cs="Arial"/>
                <w:color w:val="333333"/>
                <w:sz w:val="15"/>
                <w:szCs w:val="15"/>
              </w:rPr>
            </w:pPr>
            <w:r>
              <w:rPr>
                <w:kern w:val="0"/>
              </w:rPr>
              <w:t>Trivial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100%</w:t>
            </w:r>
          </w:p>
        </w:tc>
      </w:tr>
      <w:tr w:rsidR="00C65F75" w:rsidTr="00EE7759">
        <w:trPr>
          <w:trHeight w:val="412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79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100%</w:t>
            </w:r>
          </w:p>
        </w:tc>
      </w:tr>
      <w:tr w:rsidR="00C65F75" w:rsidTr="00EE7759">
        <w:trPr>
          <w:cantSplit/>
          <w:trHeight w:val="406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00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发布产品的缺陷清除率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5F75" w:rsidRDefault="00C65F75" w:rsidP="00C65F75">
            <w:pPr>
              <w:ind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100%</w:t>
            </w:r>
          </w:p>
        </w:tc>
      </w:tr>
    </w:tbl>
    <w:p w:rsidR="00C65F75" w:rsidRDefault="00C65F75" w:rsidP="00C65F75">
      <w:pPr>
        <w:pStyle w:val="2"/>
      </w:pPr>
      <w:bookmarkStart w:id="14" w:name="_Toc362442944"/>
      <w:bookmarkStart w:id="15" w:name="_Toc366248858"/>
      <w:r>
        <w:rPr>
          <w:rFonts w:hint="eastAsia"/>
        </w:rPr>
        <w:t>质量分析及调整措施</w:t>
      </w:r>
      <w:bookmarkEnd w:id="14"/>
      <w:bookmarkEnd w:id="15"/>
    </w:p>
    <w:p w:rsidR="00C65F75" w:rsidRDefault="00C65F75" w:rsidP="00C65F75">
      <w:pPr>
        <w:pStyle w:val="3"/>
      </w:pPr>
      <w:bookmarkStart w:id="16" w:name="_Toc362442945"/>
      <w:bookmarkStart w:id="17" w:name="_Toc366248859"/>
      <w:r>
        <w:rPr>
          <w:rFonts w:hint="eastAsia"/>
        </w:rPr>
        <w:t>偏差原因说明</w:t>
      </w:r>
      <w:bookmarkEnd w:id="16"/>
      <w:bookmarkEnd w:id="17"/>
    </w:p>
    <w:p w:rsidR="00C65F75" w:rsidRDefault="00C65F75" w:rsidP="00C65F75">
      <w:pPr>
        <w:ind w:firstLine="420"/>
      </w:pPr>
      <w:r>
        <w:rPr>
          <w:rFonts w:hint="eastAsia"/>
        </w:rPr>
        <w:t>对上述工作量、进度、测试用例覆盖率及质量目标的偏差原因进行综合分析。</w:t>
      </w:r>
    </w:p>
    <w:p w:rsidR="00C65F75" w:rsidRDefault="00C65F75" w:rsidP="00C65F75">
      <w:pPr>
        <w:ind w:firstLine="420"/>
      </w:pPr>
      <w:r>
        <w:rPr>
          <w:rFonts w:hint="eastAsia"/>
        </w:rPr>
        <w:t>工作量正常、进度可控、测试用例覆盖完全、质量目标达成。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0"/>
        <w:gridCol w:w="2025"/>
        <w:gridCol w:w="2610"/>
      </w:tblGrid>
      <w:tr w:rsidR="00C65F75" w:rsidTr="00EE7759">
        <w:trPr>
          <w:trHeight w:val="414"/>
        </w:trPr>
        <w:tc>
          <w:tcPr>
            <w:tcW w:w="2310" w:type="dxa"/>
            <w:shd w:val="clear" w:color="auto" w:fill="808080"/>
            <w:vAlign w:val="center"/>
          </w:tcPr>
          <w:p w:rsidR="00C65F75" w:rsidRDefault="00C65F75" w:rsidP="00C65F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偏差项目</w:t>
            </w:r>
          </w:p>
        </w:tc>
        <w:tc>
          <w:tcPr>
            <w:tcW w:w="2025" w:type="dxa"/>
            <w:shd w:val="clear" w:color="auto" w:fill="808080"/>
            <w:vAlign w:val="center"/>
          </w:tcPr>
          <w:p w:rsidR="00C65F75" w:rsidRDefault="00C65F75" w:rsidP="00C65F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是否受影响</w:t>
            </w:r>
          </w:p>
        </w:tc>
        <w:tc>
          <w:tcPr>
            <w:tcW w:w="2610" w:type="dxa"/>
            <w:shd w:val="clear" w:color="auto" w:fill="808080"/>
            <w:vAlign w:val="center"/>
          </w:tcPr>
          <w:p w:rsidR="00C65F75" w:rsidRDefault="00C65F75" w:rsidP="00C65F75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</w:tr>
      <w:tr w:rsidR="00C65F75" w:rsidTr="00EE7759">
        <w:trPr>
          <w:trHeight w:val="378"/>
        </w:trPr>
        <w:tc>
          <w:tcPr>
            <w:tcW w:w="23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025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6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C65F75" w:rsidTr="00EE7759">
        <w:trPr>
          <w:trHeight w:val="328"/>
        </w:trPr>
        <w:tc>
          <w:tcPr>
            <w:tcW w:w="23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进度</w:t>
            </w:r>
          </w:p>
        </w:tc>
        <w:tc>
          <w:tcPr>
            <w:tcW w:w="2025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6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C65F75" w:rsidTr="00EE7759">
        <w:trPr>
          <w:trHeight w:val="278"/>
        </w:trPr>
        <w:tc>
          <w:tcPr>
            <w:tcW w:w="23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测试用例覆盖率</w:t>
            </w:r>
          </w:p>
        </w:tc>
        <w:tc>
          <w:tcPr>
            <w:tcW w:w="2025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6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C65F75" w:rsidTr="00EE7759">
        <w:trPr>
          <w:trHeight w:val="384"/>
        </w:trPr>
        <w:tc>
          <w:tcPr>
            <w:tcW w:w="23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质量目标</w:t>
            </w:r>
          </w:p>
        </w:tc>
        <w:tc>
          <w:tcPr>
            <w:tcW w:w="2025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61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</w:tbl>
    <w:p w:rsidR="00C65F75" w:rsidRDefault="00C65F75" w:rsidP="00C65F75">
      <w:pPr>
        <w:pStyle w:val="3"/>
      </w:pPr>
      <w:bookmarkStart w:id="18" w:name="_Toc362442946"/>
      <w:bookmarkStart w:id="19" w:name="_Toc366248860"/>
      <w:r>
        <w:rPr>
          <w:rFonts w:hint="eastAsia"/>
        </w:rPr>
        <w:t>影响分析</w:t>
      </w:r>
      <w:bookmarkEnd w:id="18"/>
      <w:bookmarkEnd w:id="19"/>
    </w:p>
    <w:p w:rsidR="00C65F75" w:rsidRDefault="00C65F75" w:rsidP="00C65F75">
      <w:pPr>
        <w:ind w:firstLine="420"/>
      </w:pPr>
      <w:r>
        <w:rPr>
          <w:rFonts w:hint="eastAsia"/>
        </w:rPr>
        <w:t>说明偏差对关键因素的影响，如对总体质量目标、阶段质量目标、项目总进度、阶段进度、工作量等。</w:t>
      </w:r>
    </w:p>
    <w:p w:rsidR="00C65F75" w:rsidRDefault="00C65F75" w:rsidP="00C65F75">
      <w:pPr>
        <w:pStyle w:val="3"/>
      </w:pPr>
      <w:bookmarkStart w:id="20" w:name="_Toc362442947"/>
      <w:bookmarkStart w:id="21" w:name="_Toc366248861"/>
      <w:r>
        <w:rPr>
          <w:rFonts w:hint="eastAsia"/>
        </w:rPr>
        <w:t>纠正措施说明</w:t>
      </w:r>
      <w:bookmarkEnd w:id="20"/>
      <w:bookmarkEnd w:id="21"/>
    </w:p>
    <w:p w:rsidR="00C65F75" w:rsidRDefault="00C65F75" w:rsidP="00C65F75">
      <w:pPr>
        <w:ind w:firstLine="420"/>
      </w:pPr>
      <w:r>
        <w:rPr>
          <w:rFonts w:hint="eastAsia"/>
        </w:rPr>
        <w:t>说明将采取的纠正措施（如是否需要修订总体质量目标、是否需要修订项目计划，包括部分模块重新设计及开发等，是否需要修订测试计划，包括变更测试策略和测试用例，延长</w:t>
      </w:r>
      <w:r>
        <w:rPr>
          <w:rFonts w:hint="eastAsia"/>
        </w:rPr>
        <w:lastRenderedPageBreak/>
        <w:t>测试进度、增加资源再进行测试等）。</w:t>
      </w:r>
    </w:p>
    <w:p w:rsidR="00C65F75" w:rsidRDefault="00C65F75" w:rsidP="00C65F75">
      <w:pPr>
        <w:pStyle w:val="2"/>
      </w:pPr>
      <w:bookmarkStart w:id="22" w:name="_Toc362442948"/>
      <w:bookmarkStart w:id="23" w:name="_Toc366248862"/>
      <w:r>
        <w:rPr>
          <w:rFonts w:hint="eastAsia"/>
        </w:rPr>
        <w:t>遗留缺陷说明</w:t>
      </w:r>
      <w:bookmarkEnd w:id="22"/>
      <w:bookmarkEnd w:id="23"/>
    </w:p>
    <w:p w:rsidR="00C65F75" w:rsidRDefault="00C65F75" w:rsidP="00C65F75">
      <w:pPr>
        <w:ind w:firstLineChars="200" w:firstLine="420"/>
      </w:pPr>
      <w:r>
        <w:rPr>
          <w:rFonts w:hint="eastAsia"/>
        </w:rPr>
        <w:t>如系统在交付用户时仍存在缺陷需要填写本小节。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3"/>
        <w:gridCol w:w="2222"/>
        <w:gridCol w:w="1602"/>
        <w:gridCol w:w="1440"/>
        <w:gridCol w:w="1904"/>
        <w:gridCol w:w="1242"/>
        <w:gridCol w:w="819"/>
      </w:tblGrid>
      <w:tr w:rsidR="00C65F75" w:rsidTr="00EE7759">
        <w:tc>
          <w:tcPr>
            <w:tcW w:w="5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9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遗留原因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影响分析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C65F75" w:rsidTr="00EE7759">
        <w:tc>
          <w:tcPr>
            <w:tcW w:w="503" w:type="dxa"/>
            <w:vAlign w:val="center"/>
          </w:tcPr>
          <w:p w:rsidR="00C65F75" w:rsidRDefault="00C65F75" w:rsidP="00C65F75">
            <w:pPr>
              <w:ind w:firstLine="420"/>
            </w:pPr>
          </w:p>
        </w:tc>
        <w:tc>
          <w:tcPr>
            <w:tcW w:w="2222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602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904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1242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819" w:type="dxa"/>
            <w:vAlign w:val="center"/>
          </w:tcPr>
          <w:p w:rsidR="00C65F75" w:rsidRDefault="00C65F75" w:rsidP="00C65F75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</w:tbl>
    <w:p w:rsidR="00C65F75" w:rsidRDefault="00C65F75" w:rsidP="00C65F75">
      <w:pPr>
        <w:pStyle w:val="1"/>
      </w:pPr>
      <w:bookmarkStart w:id="24" w:name="_Toc362442949"/>
      <w:bookmarkStart w:id="25" w:name="_Toc366248863"/>
      <w:r>
        <w:rPr>
          <w:rFonts w:hint="eastAsia"/>
        </w:rPr>
        <w:t>测试结果分析</w:t>
      </w:r>
      <w:bookmarkEnd w:id="24"/>
      <w:bookmarkEnd w:id="25"/>
    </w:p>
    <w:p w:rsidR="00C65F75" w:rsidRDefault="00C65F75" w:rsidP="00C65F75">
      <w:pPr>
        <w:pStyle w:val="2"/>
      </w:pPr>
      <w:bookmarkStart w:id="26" w:name="_Toc362442950"/>
      <w:bookmarkStart w:id="27" w:name="_Toc366248864"/>
      <w:r>
        <w:rPr>
          <w:rFonts w:hint="eastAsia"/>
        </w:rPr>
        <w:t>能力</w:t>
      </w:r>
      <w:r>
        <w:t>陈述</w:t>
      </w:r>
      <w:bookmarkEnd w:id="26"/>
      <w:bookmarkEnd w:id="27"/>
    </w:p>
    <w:p w:rsidR="00C65F75" w:rsidRDefault="00C65F75" w:rsidP="00C65F75">
      <w:pPr>
        <w:ind w:firstLine="420"/>
      </w:pPr>
      <w:r>
        <w:rPr>
          <w:rFonts w:hint="eastAsia"/>
        </w:rPr>
        <w:t>实现所有功能需求。</w:t>
      </w:r>
    </w:p>
    <w:p w:rsidR="00C65F75" w:rsidRDefault="00C65F75" w:rsidP="00C65F75">
      <w:pPr>
        <w:ind w:firstLine="420"/>
      </w:pPr>
      <w:r>
        <w:rPr>
          <w:rFonts w:hint="eastAsia"/>
        </w:rPr>
        <w:t>系统需求、设计文档完整，且符合规范。</w:t>
      </w:r>
    </w:p>
    <w:p w:rsidR="00C65F75" w:rsidRDefault="00C65F75" w:rsidP="00C65F75">
      <w:pPr>
        <w:pStyle w:val="2"/>
      </w:pPr>
      <w:bookmarkStart w:id="28" w:name="_Toc362442951"/>
      <w:bookmarkStart w:id="29" w:name="_Toc366248865"/>
      <w:r>
        <w:rPr>
          <w:rFonts w:hint="eastAsia"/>
        </w:rPr>
        <w:t>缺陷和限制</w:t>
      </w:r>
      <w:bookmarkEnd w:id="28"/>
      <w:bookmarkEnd w:id="29"/>
    </w:p>
    <w:p w:rsidR="00C65F75" w:rsidRDefault="00C65F75" w:rsidP="00C65F75">
      <w:pPr>
        <w:ind w:firstLine="420"/>
      </w:pPr>
      <w:r w:rsidRPr="00C65F75">
        <w:rPr>
          <w:rFonts w:hint="eastAsia"/>
        </w:rPr>
        <w:t>业务功能符合用户需求说明书的要求</w:t>
      </w:r>
      <w:r>
        <w:rPr>
          <w:rFonts w:hint="eastAsia"/>
        </w:rPr>
        <w:t>。</w:t>
      </w:r>
    </w:p>
    <w:p w:rsidR="00C65F75" w:rsidRDefault="00C65F75" w:rsidP="00C65F75">
      <w:pPr>
        <w:pStyle w:val="2"/>
      </w:pPr>
      <w:bookmarkStart w:id="30" w:name="_Toc362442952"/>
      <w:bookmarkStart w:id="31" w:name="_Toc366248866"/>
      <w:r>
        <w:rPr>
          <w:rFonts w:hint="eastAsia"/>
        </w:rPr>
        <w:t>缺陷统计和分析</w:t>
      </w:r>
      <w:bookmarkEnd w:id="30"/>
      <w:bookmarkEnd w:id="31"/>
    </w:p>
    <w:p w:rsidR="00C65F75" w:rsidRDefault="00C65F75" w:rsidP="00C65F75">
      <w:pPr>
        <w:pStyle w:val="3"/>
      </w:pPr>
      <w:bookmarkStart w:id="32" w:name="_Toc362442953"/>
      <w:bookmarkStart w:id="33" w:name="_Toc366248867"/>
      <w:r>
        <w:rPr>
          <w:rFonts w:hint="eastAsia"/>
        </w:rPr>
        <w:t>缺陷严重级别统计分析</w:t>
      </w:r>
      <w:bookmarkEnd w:id="32"/>
      <w:bookmarkEnd w:id="33"/>
    </w:p>
    <w:p w:rsidR="00C65F75" w:rsidRDefault="00C65F75" w:rsidP="00C65F75">
      <w:pPr>
        <w:ind w:firstLine="420"/>
      </w:pPr>
      <w:r>
        <w:rPr>
          <w:rFonts w:hint="eastAsia"/>
        </w:rPr>
        <w:t>将缺陷按照严重级别分别进行统计，并对统计数据作图分析。</w:t>
      </w:r>
    </w:p>
    <w:p w:rsidR="00C65F75" w:rsidRDefault="00C65F75" w:rsidP="00C65F75">
      <w:pPr>
        <w:widowControl/>
        <w:ind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266950"/>
            <wp:effectExtent l="19050" t="0" r="0" b="0"/>
            <wp:docPr id="1" name="图片 1" descr="RONWR974P@V5_3QW609M)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NWR974P@V5_3QW609M)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75" w:rsidRDefault="00C65F75" w:rsidP="00C65F75">
      <w:pPr>
        <w:pStyle w:val="3"/>
      </w:pPr>
      <w:bookmarkStart w:id="34" w:name="_Toc362442954"/>
      <w:bookmarkStart w:id="35" w:name="_Toc366248868"/>
      <w:r>
        <w:rPr>
          <w:rFonts w:hint="eastAsia"/>
        </w:rPr>
        <w:lastRenderedPageBreak/>
        <w:t>缺陷所属模块统计分析</w:t>
      </w:r>
      <w:bookmarkEnd w:id="34"/>
      <w:bookmarkEnd w:id="35"/>
    </w:p>
    <w:p w:rsidR="00C65F75" w:rsidRDefault="00C65F75" w:rsidP="00C65F75">
      <w:pPr>
        <w:ind w:firstLine="420"/>
      </w:pPr>
      <w:r>
        <w:rPr>
          <w:rFonts w:hint="eastAsia"/>
        </w:rPr>
        <w:t>将缺陷按照所属系统和所属模块两个维度进行统计，并对统计数据作图分析：</w:t>
      </w:r>
    </w:p>
    <w:p w:rsidR="00C65F75" w:rsidRDefault="007807CB" w:rsidP="00C65F75">
      <w:pPr>
        <w:widowControl/>
        <w:ind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3603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75" w:rsidRDefault="00C65F75" w:rsidP="00C65F75">
      <w:pPr>
        <w:pStyle w:val="3"/>
      </w:pPr>
      <w:bookmarkStart w:id="36" w:name="_Toc362442955"/>
      <w:bookmarkStart w:id="37" w:name="_Toc366248869"/>
      <w:r>
        <w:rPr>
          <w:rFonts w:hint="eastAsia"/>
        </w:rPr>
        <w:t>二八定理分析</w:t>
      </w:r>
      <w:bookmarkEnd w:id="36"/>
      <w:bookmarkEnd w:id="37"/>
    </w:p>
    <w:p w:rsidR="00C65F75" w:rsidRDefault="00C65F75" w:rsidP="00C65F75">
      <w:pPr>
        <w:ind w:firstLine="420"/>
      </w:pPr>
      <w:r>
        <w:rPr>
          <w:rFonts w:hint="eastAsia"/>
        </w:rPr>
        <w:t>分析主要的缺陷都来源于哪些模块</w:t>
      </w:r>
    </w:p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0"/>
        <w:gridCol w:w="1575"/>
        <w:gridCol w:w="2835"/>
      </w:tblGrid>
      <w:tr w:rsidR="00C65F75" w:rsidTr="00EE7759">
        <w:tc>
          <w:tcPr>
            <w:tcW w:w="2940" w:type="dxa"/>
            <w:shd w:val="clear" w:color="auto" w:fill="C0C0C0"/>
            <w:vAlign w:val="center"/>
          </w:tcPr>
          <w:p w:rsidR="00C65F75" w:rsidRDefault="00C65F75" w:rsidP="00C65F75">
            <w:r>
              <w:rPr>
                <w:rFonts w:hint="eastAsia"/>
              </w:rPr>
              <w:t>模块名称</w:t>
            </w:r>
          </w:p>
        </w:tc>
        <w:tc>
          <w:tcPr>
            <w:tcW w:w="1575" w:type="dxa"/>
            <w:shd w:val="clear" w:color="auto" w:fill="C0C0C0"/>
            <w:vAlign w:val="center"/>
          </w:tcPr>
          <w:p w:rsidR="00C65F75" w:rsidRDefault="00C65F75" w:rsidP="00C65F75">
            <w:r>
              <w:rPr>
                <w:rFonts w:hint="eastAsia"/>
              </w:rPr>
              <w:t>缺陷数量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C65F75" w:rsidRDefault="00C65F75" w:rsidP="00C65F75">
            <w:r>
              <w:rPr>
                <w:rFonts w:hint="eastAsia"/>
              </w:rPr>
              <w:t>缺陷数量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总缺陷数量</w:t>
            </w:r>
          </w:p>
        </w:tc>
      </w:tr>
      <w:tr w:rsidR="00C65F75" w:rsidTr="00EE7759">
        <w:tc>
          <w:tcPr>
            <w:tcW w:w="2940" w:type="dxa"/>
            <w:vAlign w:val="center"/>
          </w:tcPr>
          <w:p w:rsidR="00C65F75" w:rsidRDefault="00C65F75" w:rsidP="00C65F75">
            <w:r>
              <w:rPr>
                <w:rFonts w:hint="eastAsia"/>
              </w:rPr>
              <w:t>交易管理（</w:t>
            </w:r>
            <w:r>
              <w:rPr>
                <w:rFonts w:hint="eastAsia"/>
              </w:rPr>
              <w:t>ismp</w:t>
            </w:r>
            <w:r>
              <w:rPr>
                <w:rFonts w:hint="eastAsia"/>
              </w:rPr>
              <w:t>）</w:t>
            </w:r>
          </w:p>
        </w:tc>
        <w:tc>
          <w:tcPr>
            <w:tcW w:w="1575" w:type="dxa"/>
            <w:vAlign w:val="center"/>
          </w:tcPr>
          <w:p w:rsidR="00C65F75" w:rsidRDefault="00C65F75" w:rsidP="00C65F75"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  <w:vAlign w:val="center"/>
          </w:tcPr>
          <w:p w:rsidR="00C65F75" w:rsidRDefault="00C65F75" w:rsidP="00C65F75">
            <w:r>
              <w:rPr>
                <w:rFonts w:hint="eastAsia"/>
              </w:rPr>
              <w:t>38%</w:t>
            </w:r>
          </w:p>
        </w:tc>
      </w:tr>
    </w:tbl>
    <w:p w:rsidR="00C65F75" w:rsidRDefault="00C65F75" w:rsidP="00C65F75">
      <w:pPr>
        <w:pStyle w:val="af0"/>
      </w:pPr>
    </w:p>
    <w:p w:rsidR="00C65F75" w:rsidRDefault="00C65F75" w:rsidP="00C65F75">
      <w:pPr>
        <w:pStyle w:val="2"/>
      </w:pPr>
      <w:bookmarkStart w:id="38" w:name="_Toc362442956"/>
      <w:bookmarkStart w:id="39" w:name="_Toc366248870"/>
      <w:r>
        <w:rPr>
          <w:rFonts w:hint="eastAsia"/>
        </w:rPr>
        <w:t>发布前软件版本的质量综合评价</w:t>
      </w:r>
      <w:bookmarkEnd w:id="38"/>
      <w:bookmarkEnd w:id="39"/>
    </w:p>
    <w:p w:rsidR="00C65F75" w:rsidRDefault="00C65F75" w:rsidP="00C65F7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）根据缺陷密度与同类产品的缺陷密度的比较情况评价软件产品质量，本软件缺陷密度小于等于同类产品的缺陷密度，软件产品质量很好。</w:t>
      </w:r>
    </w:p>
    <w:p w:rsidR="00C65F75" w:rsidRDefault="00C65F75" w:rsidP="00C65F7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软件</w:t>
      </w:r>
      <w:r>
        <w:rPr>
          <w:rFonts w:hint="eastAsia"/>
        </w:rPr>
        <w:t>页面风格比较统一；</w:t>
      </w:r>
    </w:p>
    <w:p w:rsidR="00C65F75" w:rsidRDefault="00C65F75" w:rsidP="00C65F75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所有功能达到了需求规格说明书的要求可以</w:t>
      </w:r>
      <w:r>
        <w:t>交付使用</w:t>
      </w:r>
      <w:r>
        <w:rPr>
          <w:rFonts w:hint="eastAsia"/>
        </w:rPr>
        <w:t>；</w:t>
      </w:r>
    </w:p>
    <w:p w:rsidR="00C65F75" w:rsidRDefault="00C65F75" w:rsidP="00C65F75">
      <w:pPr>
        <w:ind w:firstLine="420"/>
      </w:pPr>
      <w:r>
        <w:rPr>
          <w:rFonts w:hint="eastAsia"/>
        </w:rPr>
        <w:t>本项目测试采用矩阵法和场景法设计了大量测试用例，覆盖度高、测试质量达到客户需求，可以进行发布。</w:t>
      </w:r>
    </w:p>
    <w:p w:rsidR="00C65F75" w:rsidRDefault="00C65F75" w:rsidP="00C65F75">
      <w:pPr>
        <w:pStyle w:val="1"/>
      </w:pPr>
      <w:bookmarkStart w:id="40" w:name="_Toc362442957"/>
      <w:bookmarkStart w:id="41" w:name="_Toc366248871"/>
      <w:r>
        <w:rPr>
          <w:rFonts w:hint="eastAsia"/>
        </w:rPr>
        <w:t>相关文档</w:t>
      </w:r>
      <w:bookmarkEnd w:id="40"/>
      <w:bookmarkEnd w:id="41"/>
    </w:p>
    <w:p w:rsidR="00C65F75" w:rsidRDefault="00C65F75" w:rsidP="00C65F75">
      <w:pPr>
        <w:ind w:firstLine="420"/>
      </w:pPr>
      <w:r>
        <w:rPr>
          <w:rFonts w:hint="eastAsia"/>
        </w:rPr>
        <w:t>《软件需求规格说明书》</w:t>
      </w:r>
    </w:p>
    <w:p w:rsidR="00C65F75" w:rsidRDefault="00C65F75" w:rsidP="00C65F75">
      <w:pPr>
        <w:ind w:firstLine="420"/>
      </w:pPr>
      <w:r>
        <w:rPr>
          <w:rFonts w:hint="eastAsia"/>
        </w:rPr>
        <w:t>《软件测试计划书》</w:t>
      </w:r>
    </w:p>
    <w:p w:rsidR="00C65F75" w:rsidRDefault="00C65F75" w:rsidP="00C65F75">
      <w:pPr>
        <w:ind w:firstLine="420"/>
      </w:pPr>
      <w:r>
        <w:rPr>
          <w:rFonts w:hint="eastAsia"/>
        </w:rPr>
        <w:t>《软件测试通过标准》</w:t>
      </w:r>
    </w:p>
    <w:p w:rsidR="00C65F75" w:rsidRDefault="00C65F75" w:rsidP="00C65F75">
      <w:pPr>
        <w:ind w:firstLine="420"/>
      </w:pPr>
      <w:r>
        <w:rPr>
          <w:rFonts w:hint="eastAsia"/>
        </w:rPr>
        <w:t>《缺陷分类指南</w:t>
      </w:r>
    </w:p>
    <w:p w:rsidR="00646C6A" w:rsidRDefault="00646C6A" w:rsidP="00646C6A"/>
    <w:p w:rsidR="000F54F3" w:rsidRDefault="000F54F3" w:rsidP="00C65F75">
      <w:pPr>
        <w:ind w:firstLine="643"/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C65F75">
      <w:pPr>
        <w:ind w:firstLine="643"/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C65F75">
      <w:pPr>
        <w:ind w:firstLine="643"/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0F54F3" w:rsidP="00C65F75">
      <w:pPr>
        <w:ind w:firstLine="643"/>
        <w:jc w:val="center"/>
        <w:rPr>
          <w:rFonts w:ascii="Cambria" w:hAnsi="Cambria"/>
          <w:b/>
          <w:bCs/>
          <w:vanish/>
          <w:sz w:val="32"/>
          <w:szCs w:val="32"/>
        </w:rPr>
      </w:pPr>
    </w:p>
    <w:p w:rsidR="000F54F3" w:rsidRDefault="004A6E3F" w:rsidP="00C65F75">
      <w:pPr>
        <w:ind w:firstLine="643"/>
        <w:jc w:val="center"/>
        <w:rPr>
          <w:rFonts w:ascii="Cambria" w:hAnsi="Cambria"/>
          <w:b/>
          <w:bCs/>
          <w:vanish/>
          <w:sz w:val="32"/>
          <w:szCs w:val="32"/>
        </w:rPr>
      </w:pPr>
      <w:r>
        <w:rPr>
          <w:rFonts w:ascii="Cambria" w:hAnsi="Cambria" w:hint="eastAsia"/>
          <w:b/>
          <w:bCs/>
          <w:vanish/>
          <w:sz w:val="32"/>
          <w:szCs w:val="32"/>
        </w:rPr>
        <w:t>你好</w:t>
      </w:r>
    </w:p>
    <w:sectPr w:rsidR="000F54F3" w:rsidSect="00E116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ED1" w:rsidRDefault="00045ED1">
      <w:r>
        <w:separator/>
      </w:r>
    </w:p>
  </w:endnote>
  <w:endnote w:type="continuationSeparator" w:id="1">
    <w:p w:rsidR="00045ED1" w:rsidRDefault="00045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6112377"/>
      <w:docPartObj>
        <w:docPartGallery w:val="Page Numbers (Bottom of Page)"/>
        <w:docPartUnique/>
      </w:docPartObj>
    </w:sdtPr>
    <w:sdtContent>
      <w:p w:rsidR="000F54F3" w:rsidRDefault="005132E5" w:rsidP="00C65F75">
        <w:pPr>
          <w:pStyle w:val="a7"/>
          <w:ind w:firstLine="360"/>
          <w:jc w:val="center"/>
        </w:pPr>
        <w:r>
          <w:fldChar w:fldCharType="begin"/>
        </w:r>
        <w:r w:rsidR="000F54F3">
          <w:instrText>PAGE   \* MERGEFORMAT</w:instrText>
        </w:r>
        <w:r>
          <w:fldChar w:fldCharType="separate"/>
        </w:r>
        <w:r w:rsidR="00646C6A" w:rsidRPr="00646C6A">
          <w:rPr>
            <w:noProof/>
            <w:lang w:val="zh-CN"/>
          </w:rPr>
          <w:t>7</w:t>
        </w:r>
        <w:r>
          <w:fldChar w:fldCharType="end"/>
        </w:r>
      </w:p>
    </w:sdtContent>
  </w:sdt>
  <w:p w:rsidR="00871CA5" w:rsidRDefault="00871CA5" w:rsidP="00C65F75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 w:rsidP="00C65F75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ED1" w:rsidRDefault="00045ED1">
      <w:r>
        <w:separator/>
      </w:r>
    </w:p>
  </w:footnote>
  <w:footnote w:type="continuationSeparator" w:id="1">
    <w:p w:rsidR="00045ED1" w:rsidRDefault="00045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5" w:rsidRDefault="00850F65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CA5" w:rsidRDefault="00871CA5" w:rsidP="00C65F75">
    <w:pPr>
      <w:pStyle w:val="aa"/>
      <w:ind w:firstLine="420"/>
      <w:jc w:val="right"/>
    </w:pPr>
    <w:r>
      <w:rPr>
        <w:rFonts w:hint="eastAsia"/>
        <w:sz w:val="21"/>
        <w:szCs w:val="21"/>
      </w:rPr>
      <w:t>文件编号：</w:t>
    </w:r>
    <w:r w:rsidR="00295EB5">
      <w:rPr>
        <w:sz w:val="21"/>
        <w:szCs w:val="21"/>
      </w:rPr>
      <w:t>XXX</w:t>
    </w:r>
    <w:r>
      <w:rPr>
        <w:rFonts w:hint="eastAsia"/>
        <w:sz w:val="21"/>
        <w:szCs w:val="21"/>
      </w:rPr>
      <w:t>_V</w:t>
    </w:r>
    <w:r w:rsidR="007C0ABB"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CA5" w:rsidRDefault="00871CA5" w:rsidP="00C65F75">
    <w:pPr>
      <w:pStyle w:val="aa"/>
      <w:ind w:firstLine="36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0000000E"/>
    <w:multiLevelType w:val="multilevel"/>
    <w:tmpl w:val="0000000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00000013"/>
    <w:multiLevelType w:val="multilevel"/>
    <w:tmpl w:val="0000001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00000017"/>
    <w:multiLevelType w:val="multilevel"/>
    <w:tmpl w:val="4A0C02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0000001B"/>
    <w:multiLevelType w:val="multilevel"/>
    <w:tmpl w:val="0000001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F"/>
    <w:multiLevelType w:val="multilevel"/>
    <w:tmpl w:val="0000001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00000021"/>
    <w:multiLevelType w:val="multilevel"/>
    <w:tmpl w:val="0000002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0"/>
  </w:num>
  <w:num w:numId="5">
    <w:abstractNumId w:val="25"/>
  </w:num>
  <w:num w:numId="6">
    <w:abstractNumId w:val="4"/>
  </w:num>
  <w:num w:numId="7">
    <w:abstractNumId w:val="22"/>
  </w:num>
  <w:num w:numId="8">
    <w:abstractNumId w:val="26"/>
  </w:num>
  <w:num w:numId="9">
    <w:abstractNumId w:val="7"/>
  </w:num>
  <w:num w:numId="10">
    <w:abstractNumId w:val="21"/>
  </w:num>
  <w:num w:numId="11">
    <w:abstractNumId w:val="11"/>
  </w:num>
  <w:num w:numId="12">
    <w:abstractNumId w:val="20"/>
  </w:num>
  <w:num w:numId="13">
    <w:abstractNumId w:val="14"/>
  </w:num>
  <w:num w:numId="14">
    <w:abstractNumId w:val="9"/>
  </w:num>
  <w:num w:numId="15">
    <w:abstractNumId w:val="17"/>
  </w:num>
  <w:num w:numId="16">
    <w:abstractNumId w:val="12"/>
  </w:num>
  <w:num w:numId="17">
    <w:abstractNumId w:val="13"/>
  </w:num>
  <w:num w:numId="18">
    <w:abstractNumId w:val="24"/>
  </w:num>
  <w:num w:numId="19">
    <w:abstractNumId w:val="19"/>
  </w:num>
  <w:num w:numId="20">
    <w:abstractNumId w:val="23"/>
  </w:num>
  <w:num w:numId="21">
    <w:abstractNumId w:val="8"/>
  </w:num>
  <w:num w:numId="22">
    <w:abstractNumId w:val="6"/>
  </w:num>
  <w:num w:numId="23">
    <w:abstractNumId w:val="16"/>
  </w:num>
  <w:num w:numId="24">
    <w:abstractNumId w:val="5"/>
  </w:num>
  <w:num w:numId="25">
    <w:abstractNumId w:val="1"/>
  </w:num>
  <w:num w:numId="26">
    <w:abstractNumId w:val="10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BF7"/>
    <w:rsid w:val="00032AAA"/>
    <w:rsid w:val="00036858"/>
    <w:rsid w:val="00041188"/>
    <w:rsid w:val="000430E6"/>
    <w:rsid w:val="00045ED1"/>
    <w:rsid w:val="000B341D"/>
    <w:rsid w:val="000F54F3"/>
    <w:rsid w:val="0010603E"/>
    <w:rsid w:val="00172A27"/>
    <w:rsid w:val="00251768"/>
    <w:rsid w:val="00274614"/>
    <w:rsid w:val="00281150"/>
    <w:rsid w:val="00282714"/>
    <w:rsid w:val="00295EB5"/>
    <w:rsid w:val="002C555B"/>
    <w:rsid w:val="002F59CD"/>
    <w:rsid w:val="003232EE"/>
    <w:rsid w:val="00365E7B"/>
    <w:rsid w:val="00394AA8"/>
    <w:rsid w:val="003C01B8"/>
    <w:rsid w:val="00435CE2"/>
    <w:rsid w:val="0045036B"/>
    <w:rsid w:val="00474BFE"/>
    <w:rsid w:val="004A6E3F"/>
    <w:rsid w:val="004B0920"/>
    <w:rsid w:val="004F1674"/>
    <w:rsid w:val="005132E5"/>
    <w:rsid w:val="0056169E"/>
    <w:rsid w:val="00586051"/>
    <w:rsid w:val="00620C73"/>
    <w:rsid w:val="006258A7"/>
    <w:rsid w:val="00646821"/>
    <w:rsid w:val="00646C6A"/>
    <w:rsid w:val="00711E38"/>
    <w:rsid w:val="00714A38"/>
    <w:rsid w:val="0071520C"/>
    <w:rsid w:val="0075161E"/>
    <w:rsid w:val="007660B3"/>
    <w:rsid w:val="007807CB"/>
    <w:rsid w:val="007C0ABB"/>
    <w:rsid w:val="007D5921"/>
    <w:rsid w:val="007F7DC6"/>
    <w:rsid w:val="00821915"/>
    <w:rsid w:val="00850F65"/>
    <w:rsid w:val="00871CA5"/>
    <w:rsid w:val="00894D48"/>
    <w:rsid w:val="008E2690"/>
    <w:rsid w:val="00921484"/>
    <w:rsid w:val="009A20FE"/>
    <w:rsid w:val="009A6681"/>
    <w:rsid w:val="00A75FC3"/>
    <w:rsid w:val="00B003FE"/>
    <w:rsid w:val="00B37DBC"/>
    <w:rsid w:val="00B626CD"/>
    <w:rsid w:val="00C312E8"/>
    <w:rsid w:val="00C65F75"/>
    <w:rsid w:val="00CC2602"/>
    <w:rsid w:val="00D379F9"/>
    <w:rsid w:val="00DC5992"/>
    <w:rsid w:val="00E11637"/>
    <w:rsid w:val="00E90D5D"/>
    <w:rsid w:val="00EA7A14"/>
    <w:rsid w:val="00F507CF"/>
    <w:rsid w:val="00F81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116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11637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11637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11637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11637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11637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11637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E11637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E11637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rsid w:val="00E11637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link w:val="9"/>
    <w:rsid w:val="00E11637"/>
    <w:rPr>
      <w:rFonts w:ascii="Cambria" w:hAnsi="Cambria"/>
      <w:kern w:val="2"/>
      <w:sz w:val="21"/>
      <w:szCs w:val="21"/>
    </w:rPr>
  </w:style>
  <w:style w:type="character" w:customStyle="1" w:styleId="Char">
    <w:name w:val="日期 Char"/>
    <w:basedOn w:val="a0"/>
    <w:link w:val="a3"/>
    <w:rsid w:val="00E11637"/>
  </w:style>
  <w:style w:type="character" w:customStyle="1" w:styleId="2Char">
    <w:name w:val="标题 2 Char"/>
    <w:link w:val="2"/>
    <w:rsid w:val="00E11637"/>
    <w:rPr>
      <w:rFonts w:ascii="Cambria" w:hAnsi="Cambria"/>
      <w:b/>
      <w:bCs/>
      <w:kern w:val="2"/>
      <w:sz w:val="32"/>
      <w:szCs w:val="32"/>
    </w:rPr>
  </w:style>
  <w:style w:type="character" w:customStyle="1" w:styleId="Char0">
    <w:name w:val="无间隔 Char"/>
    <w:link w:val="a4"/>
    <w:rsid w:val="00E11637"/>
    <w:rPr>
      <w:sz w:val="22"/>
      <w:szCs w:val="22"/>
      <w:lang w:val="en-US" w:eastAsia="zh-CN" w:bidi="ar-SA"/>
    </w:rPr>
  </w:style>
  <w:style w:type="character" w:customStyle="1" w:styleId="Char1">
    <w:name w:val="批注框文本 Char"/>
    <w:link w:val="a5"/>
    <w:rsid w:val="00E11637"/>
    <w:rPr>
      <w:sz w:val="18"/>
      <w:szCs w:val="18"/>
    </w:rPr>
  </w:style>
  <w:style w:type="character" w:customStyle="1" w:styleId="5Char">
    <w:name w:val="标题 5 Char"/>
    <w:link w:val="5"/>
    <w:rsid w:val="00E11637"/>
    <w:rPr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E11637"/>
    <w:rPr>
      <w:b/>
      <w:bCs/>
      <w:kern w:val="44"/>
      <w:sz w:val="44"/>
      <w:szCs w:val="44"/>
    </w:rPr>
  </w:style>
  <w:style w:type="character" w:customStyle="1" w:styleId="Char2">
    <w:name w:val="文档结构图 Char"/>
    <w:link w:val="a6"/>
    <w:rsid w:val="00E11637"/>
    <w:rPr>
      <w:rFonts w:ascii="宋体" w:eastAsia="宋体"/>
      <w:sz w:val="18"/>
      <w:szCs w:val="18"/>
    </w:rPr>
  </w:style>
  <w:style w:type="character" w:customStyle="1" w:styleId="Char3">
    <w:name w:val="页脚 Char"/>
    <w:link w:val="a7"/>
    <w:uiPriority w:val="99"/>
    <w:rsid w:val="00E11637"/>
    <w:rPr>
      <w:sz w:val="18"/>
      <w:szCs w:val="18"/>
    </w:rPr>
  </w:style>
  <w:style w:type="character" w:customStyle="1" w:styleId="8Char">
    <w:name w:val="标题 8 Char"/>
    <w:link w:val="8"/>
    <w:rsid w:val="00E11637"/>
    <w:rPr>
      <w:rFonts w:ascii="Cambria" w:hAnsi="Cambria"/>
      <w:kern w:val="2"/>
      <w:sz w:val="24"/>
      <w:szCs w:val="24"/>
    </w:rPr>
  </w:style>
  <w:style w:type="character" w:styleId="a8">
    <w:name w:val="Strong"/>
    <w:qFormat/>
    <w:rsid w:val="00E11637"/>
    <w:rPr>
      <w:b/>
      <w:bCs/>
    </w:rPr>
  </w:style>
  <w:style w:type="character" w:styleId="a9">
    <w:name w:val="Hyperlink"/>
    <w:uiPriority w:val="99"/>
    <w:rsid w:val="00E11637"/>
    <w:rPr>
      <w:color w:val="0000FF"/>
      <w:u w:val="single"/>
    </w:rPr>
  </w:style>
  <w:style w:type="character" w:customStyle="1" w:styleId="6Char">
    <w:name w:val="标题 6 Char"/>
    <w:link w:val="6"/>
    <w:rsid w:val="00E11637"/>
    <w:rPr>
      <w:rFonts w:ascii="Cambria" w:hAnsi="Cambria"/>
      <w:b/>
      <w:bCs/>
      <w:kern w:val="2"/>
      <w:sz w:val="24"/>
      <w:szCs w:val="24"/>
    </w:rPr>
  </w:style>
  <w:style w:type="character" w:customStyle="1" w:styleId="Char4">
    <w:name w:val="页眉 Char"/>
    <w:link w:val="aa"/>
    <w:rsid w:val="00E11637"/>
    <w:rPr>
      <w:sz w:val="18"/>
      <w:szCs w:val="18"/>
    </w:rPr>
  </w:style>
  <w:style w:type="character" w:customStyle="1" w:styleId="Char5">
    <w:name w:val="正文文本 Char"/>
    <w:link w:val="ab"/>
    <w:rsid w:val="00E11637"/>
    <w:rPr>
      <w:kern w:val="2"/>
      <w:sz w:val="21"/>
      <w:szCs w:val="22"/>
    </w:rPr>
  </w:style>
  <w:style w:type="character" w:customStyle="1" w:styleId="4Char">
    <w:name w:val="标题 4 Char"/>
    <w:link w:val="4"/>
    <w:rsid w:val="00E11637"/>
    <w:rPr>
      <w:rFonts w:ascii="Cambria" w:hAnsi="Cambria"/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E11637"/>
    <w:rPr>
      <w:b/>
      <w:bCs/>
      <w:kern w:val="2"/>
      <w:sz w:val="32"/>
      <w:szCs w:val="32"/>
    </w:rPr>
  </w:style>
  <w:style w:type="character" w:styleId="ac">
    <w:name w:val="FollowedHyperlink"/>
    <w:rsid w:val="00E11637"/>
    <w:rPr>
      <w:color w:val="800080"/>
      <w:u w:val="single"/>
    </w:rPr>
  </w:style>
  <w:style w:type="character" w:customStyle="1" w:styleId="Char6">
    <w:name w:val="标题 Char"/>
    <w:link w:val="ad"/>
    <w:rsid w:val="00E11637"/>
    <w:rPr>
      <w:rFonts w:ascii="宋体" w:hAnsi="Times New Roman"/>
      <w:b/>
      <w:snapToGrid w:val="0"/>
      <w:sz w:val="36"/>
    </w:rPr>
  </w:style>
  <w:style w:type="character" w:customStyle="1" w:styleId="apple-style-span">
    <w:name w:val="apple-style-span"/>
    <w:basedOn w:val="a0"/>
    <w:rsid w:val="00E11637"/>
  </w:style>
  <w:style w:type="character" w:customStyle="1" w:styleId="7Char">
    <w:name w:val="标题 7 Char"/>
    <w:link w:val="7"/>
    <w:rsid w:val="00E11637"/>
    <w:rPr>
      <w:b/>
      <w:bCs/>
      <w:kern w:val="2"/>
      <w:sz w:val="24"/>
      <w:szCs w:val="24"/>
    </w:rPr>
  </w:style>
  <w:style w:type="paragraph" w:styleId="ad">
    <w:name w:val="Title"/>
    <w:basedOn w:val="a"/>
    <w:next w:val="a"/>
    <w:link w:val="Char6"/>
    <w:qFormat/>
    <w:rsid w:val="00E11637"/>
    <w:pPr>
      <w:jc w:val="center"/>
    </w:pPr>
    <w:rPr>
      <w:rFonts w:ascii="宋体" w:hAnsi="Times New Roman"/>
      <w:b/>
      <w:snapToGrid w:val="0"/>
      <w:kern w:val="0"/>
      <w:sz w:val="36"/>
      <w:szCs w:val="20"/>
    </w:rPr>
  </w:style>
  <w:style w:type="paragraph" w:styleId="50">
    <w:name w:val="toc 5"/>
    <w:basedOn w:val="a"/>
    <w:next w:val="a"/>
    <w:uiPriority w:val="39"/>
    <w:rsid w:val="00E11637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E1163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4">
    <w:name w:val="No Spacing"/>
    <w:link w:val="Char0"/>
    <w:qFormat/>
    <w:rsid w:val="00E11637"/>
    <w:rPr>
      <w:sz w:val="22"/>
      <w:szCs w:val="22"/>
    </w:rPr>
  </w:style>
  <w:style w:type="paragraph" w:styleId="30">
    <w:name w:val="toc 3"/>
    <w:basedOn w:val="a"/>
    <w:next w:val="a"/>
    <w:uiPriority w:val="39"/>
    <w:rsid w:val="00E11637"/>
    <w:pPr>
      <w:ind w:left="420"/>
      <w:jc w:val="left"/>
    </w:pPr>
    <w:rPr>
      <w:i/>
      <w:iCs/>
      <w:sz w:val="20"/>
      <w:szCs w:val="20"/>
    </w:rPr>
  </w:style>
  <w:style w:type="paragraph" w:styleId="60">
    <w:name w:val="toc 6"/>
    <w:basedOn w:val="a"/>
    <w:next w:val="a"/>
    <w:uiPriority w:val="39"/>
    <w:rsid w:val="00E11637"/>
    <w:pPr>
      <w:ind w:left="1050"/>
      <w:jc w:val="left"/>
    </w:pPr>
    <w:rPr>
      <w:sz w:val="18"/>
      <w:szCs w:val="18"/>
    </w:rPr>
  </w:style>
  <w:style w:type="paragraph" w:customStyle="1" w:styleId="Tabletext">
    <w:name w:val="Tabletext"/>
    <w:basedOn w:val="a"/>
    <w:rsid w:val="00E11637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80">
    <w:name w:val="toc 8"/>
    <w:basedOn w:val="a"/>
    <w:next w:val="a"/>
    <w:uiPriority w:val="39"/>
    <w:rsid w:val="00E11637"/>
    <w:pPr>
      <w:ind w:left="1470"/>
      <w:jc w:val="left"/>
    </w:pPr>
    <w:rPr>
      <w:sz w:val="18"/>
      <w:szCs w:val="18"/>
    </w:rPr>
  </w:style>
  <w:style w:type="paragraph" w:styleId="70">
    <w:name w:val="toc 7"/>
    <w:basedOn w:val="a"/>
    <w:next w:val="a"/>
    <w:uiPriority w:val="39"/>
    <w:rsid w:val="00E11637"/>
    <w:pPr>
      <w:ind w:left="1260"/>
      <w:jc w:val="left"/>
    </w:pPr>
    <w:rPr>
      <w:sz w:val="18"/>
      <w:szCs w:val="18"/>
    </w:rPr>
  </w:style>
  <w:style w:type="paragraph" w:styleId="a7">
    <w:name w:val="footer"/>
    <w:basedOn w:val="a"/>
    <w:link w:val="Char3"/>
    <w:uiPriority w:val="99"/>
    <w:rsid w:val="00E1163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Balloon Text"/>
    <w:basedOn w:val="a"/>
    <w:link w:val="Char1"/>
    <w:rsid w:val="00E11637"/>
    <w:rPr>
      <w:kern w:val="0"/>
      <w:sz w:val="18"/>
      <w:szCs w:val="18"/>
    </w:rPr>
  </w:style>
  <w:style w:type="paragraph" w:styleId="ab">
    <w:name w:val="Body Text"/>
    <w:basedOn w:val="a"/>
    <w:link w:val="Char5"/>
    <w:rsid w:val="00E11637"/>
    <w:pPr>
      <w:spacing w:after="120"/>
    </w:pPr>
  </w:style>
  <w:style w:type="paragraph" w:styleId="ae">
    <w:name w:val="List"/>
    <w:basedOn w:val="a"/>
    <w:rsid w:val="00E11637"/>
    <w:pPr>
      <w:ind w:left="200" w:hangingChars="200" w:hanging="200"/>
    </w:pPr>
    <w:rPr>
      <w:rFonts w:ascii="Times New Roman" w:hAnsi="Times New Roman"/>
      <w:szCs w:val="24"/>
    </w:rPr>
  </w:style>
  <w:style w:type="paragraph" w:styleId="a6">
    <w:name w:val="Document Map"/>
    <w:basedOn w:val="a"/>
    <w:link w:val="Char2"/>
    <w:rsid w:val="00E11637"/>
    <w:rPr>
      <w:rFonts w:ascii="宋体"/>
      <w:kern w:val="0"/>
      <w:sz w:val="18"/>
      <w:szCs w:val="18"/>
    </w:rPr>
  </w:style>
  <w:style w:type="paragraph" w:styleId="af">
    <w:name w:val="List Paragraph"/>
    <w:basedOn w:val="a"/>
    <w:qFormat/>
    <w:rsid w:val="00E11637"/>
    <w:pPr>
      <w:ind w:firstLineChars="200" w:firstLine="420"/>
    </w:pPr>
  </w:style>
  <w:style w:type="paragraph" w:styleId="a3">
    <w:name w:val="Date"/>
    <w:basedOn w:val="a"/>
    <w:next w:val="a"/>
    <w:link w:val="Char"/>
    <w:rsid w:val="00E11637"/>
    <w:pPr>
      <w:ind w:leftChars="2500" w:left="100"/>
    </w:pPr>
  </w:style>
  <w:style w:type="paragraph" w:styleId="40">
    <w:name w:val="toc 4"/>
    <w:basedOn w:val="a"/>
    <w:next w:val="a"/>
    <w:uiPriority w:val="39"/>
    <w:rsid w:val="00E11637"/>
    <w:pPr>
      <w:ind w:left="63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E116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Char4"/>
    <w:rsid w:val="00E11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InfoBlue">
    <w:name w:val="InfoBlue"/>
    <w:basedOn w:val="a"/>
    <w:next w:val="ab"/>
    <w:rsid w:val="00E11637"/>
    <w:pPr>
      <w:spacing w:after="120" w:line="240" w:lineRule="atLeast"/>
      <w:ind w:left="765"/>
      <w:jc w:val="left"/>
    </w:pPr>
    <w:rPr>
      <w:rFonts w:ascii="Times New Roman" w:hAnsi="Times New Roman"/>
      <w:i/>
      <w:snapToGrid w:val="0"/>
      <w:color w:val="0000FF"/>
      <w:kern w:val="0"/>
      <w:sz w:val="20"/>
      <w:szCs w:val="20"/>
    </w:rPr>
  </w:style>
  <w:style w:type="paragraph" w:styleId="20">
    <w:name w:val="toc 2"/>
    <w:basedOn w:val="a"/>
    <w:next w:val="a"/>
    <w:uiPriority w:val="39"/>
    <w:rsid w:val="00E11637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rsid w:val="00E11637"/>
    <w:pPr>
      <w:ind w:left="1680"/>
      <w:jc w:val="left"/>
    </w:pPr>
    <w:rPr>
      <w:sz w:val="18"/>
      <w:szCs w:val="18"/>
    </w:rPr>
  </w:style>
  <w:style w:type="paragraph" w:customStyle="1" w:styleId="Default">
    <w:name w:val="Default"/>
    <w:rsid w:val="00C65F7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Normal Indent"/>
    <w:basedOn w:val="a"/>
    <w:rsid w:val="00C65F75"/>
    <w:pPr>
      <w:ind w:firstLine="420"/>
      <w:outlineLvl w:val="0"/>
    </w:pPr>
    <w:rPr>
      <w:rFonts w:ascii="Times New Roman" w:hAnsi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://171.16.31.10:1818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10.68.76.170:18181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0.68.76.170:181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7EAB-1C49-4638-BACE-2F31A886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514</Words>
  <Characters>2932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Sky123.Org</Company>
  <LinksUpToDate>false</LinksUpToDate>
  <CharactersWithSpaces>3440</CharactersWithSpaces>
  <SharedDoc>false</SharedDoc>
  <HLinks>
    <vt:vector size="2976" baseType="variant">
      <vt:variant>
        <vt:i4>1441847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_Toc30413</vt:lpwstr>
      </vt:variant>
      <vt:variant>
        <vt:i4>1376311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_Toc14668</vt:lpwstr>
      </vt:variant>
      <vt:variant>
        <vt:i4>1114164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_Toc22642</vt:lpwstr>
      </vt:variant>
      <vt:variant>
        <vt:i4>1572916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_Toc29669</vt:lpwstr>
      </vt:variant>
      <vt:variant>
        <vt:i4>1114164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_Toc16505</vt:lpwstr>
      </vt:variant>
      <vt:variant>
        <vt:i4>1376304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_Toc9290</vt:lpwstr>
      </vt:variant>
      <vt:variant>
        <vt:i4>1572917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_Toc28770</vt:lpwstr>
      </vt:variant>
      <vt:variant>
        <vt:i4>1376305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_Toc27353</vt:lpwstr>
      </vt:variant>
      <vt:variant>
        <vt:i4>1179701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_Toc31646</vt:lpwstr>
      </vt:variant>
      <vt:variant>
        <vt:i4>1376312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_Toc11934</vt:lpwstr>
      </vt:variant>
      <vt:variant>
        <vt:i4>2031668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_Toc2961</vt:lpwstr>
      </vt:variant>
      <vt:variant>
        <vt:i4>1966131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_Toc31088</vt:lpwstr>
      </vt:variant>
      <vt:variant>
        <vt:i4>1048630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_Toc31561</vt:lpwstr>
      </vt:variant>
      <vt:variant>
        <vt:i4>1114160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_Toc3234</vt:lpwstr>
      </vt:variant>
      <vt:variant>
        <vt:i4>1179703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_Toc22571</vt:lpwstr>
      </vt:variant>
      <vt:variant>
        <vt:i4>1310775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_Toc1665</vt:lpwstr>
      </vt:variant>
      <vt:variant>
        <vt:i4>2031670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_Toc21496</vt:lpwstr>
      </vt:variant>
      <vt:variant>
        <vt:i4>1245242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_Toc24808</vt:lpwstr>
      </vt:variant>
      <vt:variant>
        <vt:i4>1507383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_Toc12626</vt:lpwstr>
      </vt:variant>
      <vt:variant>
        <vt:i4>1179699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_Toc32072</vt:lpwstr>
      </vt:variant>
      <vt:variant>
        <vt:i4>1441842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_Toc28093</vt:lpwstr>
      </vt:variant>
      <vt:variant>
        <vt:i4>1441852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_Toc9657</vt:lpwstr>
      </vt:variant>
      <vt:variant>
        <vt:i4>1310774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_Toc5033</vt:lpwstr>
      </vt:variant>
      <vt:variant>
        <vt:i4>2097159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_Toc779</vt:lpwstr>
      </vt:variant>
      <vt:variant>
        <vt:i4>2031669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_Toc29710</vt:lpwstr>
      </vt:variant>
      <vt:variant>
        <vt:i4>1376306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_Toc32103</vt:lpwstr>
      </vt:variant>
      <vt:variant>
        <vt:i4>1441849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_Toc9908</vt:lpwstr>
      </vt:variant>
      <vt:variant>
        <vt:i4>1441847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_Toc12636</vt:lpwstr>
      </vt:variant>
      <vt:variant>
        <vt:i4>1572923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_Toc29961</vt:lpwstr>
      </vt:variant>
      <vt:variant>
        <vt:i4>1376306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_Toc14369</vt:lpwstr>
      </vt:variant>
      <vt:variant>
        <vt:i4>1769528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_Toc14982</vt:lpwstr>
      </vt:variant>
      <vt:variant>
        <vt:i4>1507376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_Toc17176</vt:lpwstr>
      </vt:variant>
      <vt:variant>
        <vt:i4>2031667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_Toc6058</vt:lpwstr>
      </vt:variant>
      <vt:variant>
        <vt:i4>2031667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_Toc4870</vt:lpwstr>
      </vt:variant>
      <vt:variant>
        <vt:i4>1835058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_Toc28033</vt:lpwstr>
      </vt:variant>
      <vt:variant>
        <vt:i4>1769534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_Toc7498</vt:lpwstr>
      </vt:variant>
      <vt:variant>
        <vt:i4>1114171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_Toc20963</vt:lpwstr>
      </vt:variant>
      <vt:variant>
        <vt:i4>2031669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_Toc3169</vt:lpwstr>
      </vt:variant>
      <vt:variant>
        <vt:i4>1638459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_Toc29978</vt:lpwstr>
      </vt:variant>
      <vt:variant>
        <vt:i4>1376305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_Toc14063</vt:lpwstr>
      </vt:variant>
      <vt:variant>
        <vt:i4>1507383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_Toc29590</vt:lpwstr>
      </vt:variant>
      <vt:variant>
        <vt:i4>1966139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_Toc29905</vt:lpwstr>
      </vt:variant>
      <vt:variant>
        <vt:i4>1769527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_Toc14688</vt:lpwstr>
      </vt:variant>
      <vt:variant>
        <vt:i4>1179697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_Toc6772</vt:lpwstr>
      </vt:variant>
      <vt:variant>
        <vt:i4>1179697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_Toc20355</vt:lpwstr>
      </vt:variant>
      <vt:variant>
        <vt:i4>1966135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_Toc21582</vt:lpwstr>
      </vt:variant>
      <vt:variant>
        <vt:i4>2031665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_Toc9088</vt:lpwstr>
      </vt:variant>
      <vt:variant>
        <vt:i4>1179698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_Toc26031</vt:lpwstr>
      </vt:variant>
      <vt:variant>
        <vt:i4>1835060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_Toc13587</vt:lpwstr>
      </vt:variant>
      <vt:variant>
        <vt:i4>1310772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_Toc10530</vt:lpwstr>
      </vt:variant>
      <vt:variant>
        <vt:i4>1507382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_Toc3151</vt:lpwstr>
      </vt:variant>
      <vt:variant>
        <vt:i4>1441841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_Toc28394</vt:lpwstr>
      </vt:variant>
      <vt:variant>
        <vt:i4>1441845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_Toc25749</vt:lpwstr>
      </vt:variant>
      <vt:variant>
        <vt:i4>1114161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_Toc16005</vt:lpwstr>
      </vt:variant>
      <vt:variant>
        <vt:i4>1835057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_Toc19021</vt:lpwstr>
      </vt:variant>
      <vt:variant>
        <vt:i4>2031675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_Toc30881</vt:lpwstr>
      </vt:variant>
      <vt:variant>
        <vt:i4>1572914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_Toc6847</vt:lpwstr>
      </vt:variant>
      <vt:variant>
        <vt:i4>1310769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_Toc14073</vt:lpwstr>
      </vt:variant>
      <vt:variant>
        <vt:i4>1376313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_Toc13812</vt:lpwstr>
      </vt:variant>
      <vt:variant>
        <vt:i4>1703988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_Toc15588</vt:lpwstr>
      </vt:variant>
      <vt:variant>
        <vt:i4>1769526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_Toc4529</vt:lpwstr>
      </vt:variant>
      <vt:variant>
        <vt:i4>1835056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_Toc13185</vt:lpwstr>
      </vt:variant>
      <vt:variant>
        <vt:i4>1114169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_Toc14825</vt:lpwstr>
      </vt:variant>
      <vt:variant>
        <vt:i4>1441840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_Toc8889</vt:lpwstr>
      </vt:variant>
      <vt:variant>
        <vt:i4>1245239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_Toc3642</vt:lpwstr>
      </vt:variant>
      <vt:variant>
        <vt:i4>1507381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_Toc11414</vt:lpwstr>
      </vt:variant>
      <vt:variant>
        <vt:i4>1507383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_Toc1363</vt:lpwstr>
      </vt:variant>
      <vt:variant>
        <vt:i4>1048627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_Toc4770</vt:lpwstr>
      </vt:variant>
      <vt:variant>
        <vt:i4>1507384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_Toc15955</vt:lpwstr>
      </vt:variant>
      <vt:variant>
        <vt:i4>1245235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_Toc3400</vt:lpwstr>
      </vt:variant>
      <vt:variant>
        <vt:i4>1507378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_Toc32125</vt:lpwstr>
      </vt:variant>
      <vt:variant>
        <vt:i4>1900592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_Toc2923</vt:lpwstr>
      </vt:variant>
      <vt:variant>
        <vt:i4>1966133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_Toc11486</vt:lpwstr>
      </vt:variant>
      <vt:variant>
        <vt:i4>1114163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_Toc7345</vt:lpwstr>
      </vt:variant>
      <vt:variant>
        <vt:i4>1114161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_Toc27310</vt:lpwstr>
      </vt:variant>
      <vt:variant>
        <vt:i4>1179704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_Toc9015</vt:lpwstr>
      </vt:variant>
      <vt:variant>
        <vt:i4>1441840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_Toc26270</vt:lpwstr>
      </vt:variant>
      <vt:variant>
        <vt:i4>2490372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_Toc417</vt:lpwstr>
      </vt:variant>
      <vt:variant>
        <vt:i4>1835060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_Toc7239</vt:lpwstr>
      </vt:variant>
      <vt:variant>
        <vt:i4>1769525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_Toc24780</vt:lpwstr>
      </vt:variant>
      <vt:variant>
        <vt:i4>1966130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_Toc11384</vt:lpwstr>
      </vt:variant>
      <vt:variant>
        <vt:i4>1572917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_Toc27783</vt:lpwstr>
      </vt:variant>
      <vt:variant>
        <vt:i4>3014658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_Toc29</vt:lpwstr>
      </vt:variant>
      <vt:variant>
        <vt:i4>1703988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_Toc6429</vt:lpwstr>
      </vt:variant>
      <vt:variant>
        <vt:i4>1376307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_Toc13212</vt:lpwstr>
      </vt:variant>
      <vt:variant>
        <vt:i4>1114171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_Toc26904</vt:lpwstr>
      </vt:variant>
      <vt:variant>
        <vt:i4>1114167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_Toc15639</vt:lpwstr>
      </vt:variant>
      <vt:variant>
        <vt:i4>1507387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_Toc3787</vt:lpwstr>
      </vt:variant>
      <vt:variant>
        <vt:i4>1572923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_Toc27989</vt:lpwstr>
      </vt:variant>
      <vt:variant>
        <vt:i4>2162690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_Toc267</vt:lpwstr>
      </vt:variant>
      <vt:variant>
        <vt:i4>1179698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_Toc17327</vt:lpwstr>
      </vt:variant>
      <vt:variant>
        <vt:i4>1245240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_Toc8004</vt:lpwstr>
      </vt:variant>
      <vt:variant>
        <vt:i4>1048629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_Toc21769</vt:lpwstr>
      </vt:variant>
      <vt:variant>
        <vt:i4>1572925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_Toc8659</vt:lpwstr>
      </vt:variant>
      <vt:variant>
        <vt:i4>1376310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_Toc7210</vt:lpwstr>
      </vt:variant>
      <vt:variant>
        <vt:i4>1441841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_Toc9485</vt:lpwstr>
      </vt:variant>
      <vt:variant>
        <vt:i4>1441841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_Toc1504</vt:lpwstr>
      </vt:variant>
      <vt:variant>
        <vt:i4>1114167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_Toc4533</vt:lpwstr>
      </vt:variant>
      <vt:variant>
        <vt:i4>1114164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_Toc21678</vt:lpwstr>
      </vt:variant>
      <vt:variant>
        <vt:i4>1507376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_Toc20203</vt:lpwstr>
      </vt:variant>
      <vt:variant>
        <vt:i4>1507383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_Toc22525</vt:lpwstr>
      </vt:variant>
      <vt:variant>
        <vt:i4>1245233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_Toc24307</vt:lpwstr>
      </vt:variant>
      <vt:variant>
        <vt:i4>1507386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_Toc24840</vt:lpwstr>
      </vt:variant>
      <vt:variant>
        <vt:i4>1441846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_Toc25448</vt:lpwstr>
      </vt:variant>
      <vt:variant>
        <vt:i4>1245236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_Toc27630</vt:lpwstr>
      </vt:variant>
      <vt:variant>
        <vt:i4>1835059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_Toc22191</vt:lpwstr>
      </vt:variant>
      <vt:variant>
        <vt:i4>1507382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_Toc11710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_Toc24530</vt:lpwstr>
      </vt:variant>
      <vt:variant>
        <vt:i4>1179698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_Toc12371</vt:lpwstr>
      </vt:variant>
      <vt:variant>
        <vt:i4>1245232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_Toc21252</vt:lpwstr>
      </vt:variant>
      <vt:variant>
        <vt:i4>1507382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_Toc27479</vt:lpwstr>
      </vt:variant>
      <vt:variant>
        <vt:i4>1179701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_Toc1144</vt:lpwstr>
      </vt:variant>
      <vt:variant>
        <vt:i4>2031667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_Toc28108</vt:lpwstr>
      </vt:variant>
      <vt:variant>
        <vt:i4>1048628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_Toc23649</vt:lpwstr>
      </vt:variant>
      <vt:variant>
        <vt:i4>1441849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_Toc15848</vt:lpwstr>
      </vt:variant>
      <vt:variant>
        <vt:i4>1507379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_Toc27171</vt:lpwstr>
      </vt:variant>
      <vt:variant>
        <vt:i4>1245240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_Toc9511</vt:lpwstr>
      </vt:variant>
      <vt:variant>
        <vt:i4>1245234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_Toc23078</vt:lpwstr>
      </vt:variant>
      <vt:variant>
        <vt:i4>1703988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_Toc15585</vt:lpwstr>
      </vt:variant>
      <vt:variant>
        <vt:i4>1245242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_Toc31953</vt:lpwstr>
      </vt:variant>
      <vt:variant>
        <vt:i4>1966133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_Toc19401</vt:lpwstr>
      </vt:variant>
      <vt:variant>
        <vt:i4>1507379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_Toc20100</vt:lpwstr>
      </vt:variant>
      <vt:variant>
        <vt:i4>1769526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_Toc28440</vt:lpwstr>
      </vt:variant>
      <vt:variant>
        <vt:i4>1245237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_Toc30647</vt:lpwstr>
      </vt:variant>
      <vt:variant>
        <vt:i4>1835065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_Toc12891</vt:lpwstr>
      </vt:variant>
      <vt:variant>
        <vt:i4>1507387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_Toc22928</vt:lpwstr>
      </vt:variant>
      <vt:variant>
        <vt:i4>1048625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_Toc12053</vt:lpwstr>
      </vt:variant>
      <vt:variant>
        <vt:i4>1769528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_Toc15992</vt:lpwstr>
      </vt:variant>
      <vt:variant>
        <vt:i4>1048635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_Toc8631</vt:lpwstr>
      </vt:variant>
      <vt:variant>
        <vt:i4>1900597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_Toc32680</vt:lpwstr>
      </vt:variant>
      <vt:variant>
        <vt:i4>2031672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_Toc9119</vt:lpwstr>
      </vt:variant>
      <vt:variant>
        <vt:i4>1835056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_Toc12193</vt:lpwstr>
      </vt:variant>
      <vt:variant>
        <vt:i4>1245233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_Toc31252</vt:lpwstr>
      </vt:variant>
      <vt:variant>
        <vt:i4>1900598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_Toc28425</vt:lpwstr>
      </vt:variant>
      <vt:variant>
        <vt:i4>1376309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_Toc14469</vt:lpwstr>
      </vt:variant>
      <vt:variant>
        <vt:i4>1769524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_Toc19559</vt:lpwstr>
      </vt:variant>
      <vt:variant>
        <vt:i4>1769524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_Toc24687</vt:lpwstr>
      </vt:variant>
      <vt:variant>
        <vt:i4>1310772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_Toc16559</vt:lpwstr>
      </vt:variant>
      <vt:variant>
        <vt:i4>1179698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_Toc17328</vt:lpwstr>
      </vt:variant>
      <vt:variant>
        <vt:i4>1966138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_Toc20899</vt:lpwstr>
      </vt:variant>
      <vt:variant>
        <vt:i4>1507384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_Toc17979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_Toc28782</vt:lpwstr>
      </vt:variant>
      <vt:variant>
        <vt:i4>1048625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_Toc17000</vt:lpwstr>
      </vt:variant>
      <vt:variant>
        <vt:i4>1245246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_Toc7692</vt:lpwstr>
      </vt:variant>
      <vt:variant>
        <vt:i4>1114161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_Toc22348</vt:lpwstr>
      </vt:variant>
      <vt:variant>
        <vt:i4>2031664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_Toc2129</vt:lpwstr>
      </vt:variant>
      <vt:variant>
        <vt:i4>1179696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_Toc23268</vt:lpwstr>
      </vt:variant>
      <vt:variant>
        <vt:i4>2359300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_Toc437</vt:lpwstr>
      </vt:variant>
      <vt:variant>
        <vt:i4>1310771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_Toc6655</vt:lpwstr>
      </vt:variant>
      <vt:variant>
        <vt:i4>1507376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_Toc15153</vt:lpwstr>
      </vt:variant>
      <vt:variant>
        <vt:i4>1441843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_Toc3607</vt:lpwstr>
      </vt:variant>
      <vt:variant>
        <vt:i4>2031667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_Toc21192</vt:lpwstr>
      </vt:variant>
      <vt:variant>
        <vt:i4>1441849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_Toc19884</vt:lpwstr>
      </vt:variant>
      <vt:variant>
        <vt:i4>1572912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_Toc27288</vt:lpwstr>
      </vt:variant>
      <vt:variant>
        <vt:i4>1310777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_Toc17849</vt:lpwstr>
      </vt:variant>
      <vt:variant>
        <vt:i4>1376310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_Toc25475</vt:lpwstr>
      </vt:variant>
      <vt:variant>
        <vt:i4>1310769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_Toc21328</vt:lpwstr>
      </vt:variant>
      <vt:variant>
        <vt:i4>1048630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_Toc21462</vt:lpwstr>
      </vt:variant>
      <vt:variant>
        <vt:i4>1966137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_Toc10898</vt:lpwstr>
      </vt:variant>
      <vt:variant>
        <vt:i4>1835063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_Toc13682</vt:lpwstr>
      </vt:variant>
      <vt:variant>
        <vt:i4>1966130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_Toc11380</vt:lpwstr>
      </vt:variant>
      <vt:variant>
        <vt:i4>1310772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_Toc24675</vt:lpwstr>
      </vt:variant>
      <vt:variant>
        <vt:i4>1900598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_Toc28429</vt:lpwstr>
      </vt:variant>
      <vt:variant>
        <vt:i4>1376304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_Toc1517</vt:lpwstr>
      </vt:variant>
      <vt:variant>
        <vt:i4>1114164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_Toc23651</vt:lpwstr>
      </vt:variant>
      <vt:variant>
        <vt:i4>1114170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_Toc21878</vt:lpwstr>
      </vt:variant>
      <vt:variant>
        <vt:i4>1310769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_Toc31227</vt:lpwstr>
      </vt:variant>
      <vt:variant>
        <vt:i4>1376305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_Toc4052</vt:lpwstr>
      </vt:variant>
      <vt:variant>
        <vt:i4>1179699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_Toc14219</vt:lpwstr>
      </vt:variant>
      <vt:variant>
        <vt:i4>1703984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_Toc24293</vt:lpwstr>
      </vt:variant>
      <vt:variant>
        <vt:i4>1769535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_Toc7589</vt:lpwstr>
      </vt:variant>
      <vt:variant>
        <vt:i4>1638454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_Toc7816</vt:lpwstr>
      </vt:variant>
      <vt:variant>
        <vt:i4>1376315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_Toc27954</vt:lpwstr>
      </vt:variant>
      <vt:variant>
        <vt:i4>1376311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_Toc12606</vt:lpwstr>
      </vt:variant>
      <vt:variant>
        <vt:i4>1441840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_Toc18199</vt:lpwstr>
      </vt:variant>
      <vt:variant>
        <vt:i4>1441842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1245233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_Toc22365</vt:lpwstr>
      </vt:variant>
      <vt:variant>
        <vt:i4>1507376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_Toc16165</vt:lpwstr>
      </vt:variant>
      <vt:variant>
        <vt:i4>1507387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_Toc20906</vt:lpwstr>
      </vt:variant>
      <vt:variant>
        <vt:i4>1114165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_Toc5402</vt:lpwstr>
      </vt:variant>
      <vt:variant>
        <vt:i4>1310778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_Toc23803</vt:lpwstr>
      </vt:variant>
      <vt:variant>
        <vt:i4>1507385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_Toc15855</vt:lpwstr>
      </vt:variant>
      <vt:variant>
        <vt:i4>1310769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_Toc27346</vt:lpwstr>
      </vt:variant>
      <vt:variant>
        <vt:i4>1769521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_Toc29353</vt:lpwstr>
      </vt:variant>
      <vt:variant>
        <vt:i4>1638448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_Toc29271</vt:lpwstr>
      </vt:variant>
      <vt:variant>
        <vt:i4>1048627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_Toc30079</vt:lpwstr>
      </vt:variant>
      <vt:variant>
        <vt:i4>1114169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_Toc12840</vt:lpwstr>
      </vt:variant>
      <vt:variant>
        <vt:i4>1441841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_Toc24351</vt:lpwstr>
      </vt:variant>
      <vt:variant>
        <vt:i4>2228233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_Toc959</vt:lpwstr>
      </vt:variant>
      <vt:variant>
        <vt:i4>1835069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_Toc5982</vt:lpwstr>
      </vt:variant>
      <vt:variant>
        <vt:i4>2293764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_Toc441</vt:lpwstr>
      </vt:variant>
      <vt:variant>
        <vt:i4>1179701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_Toc22772</vt:lpwstr>
      </vt:variant>
      <vt:variant>
        <vt:i4>1507379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_Toc22127</vt:lpwstr>
      </vt:variant>
      <vt:variant>
        <vt:i4>1179701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_Toc6431</vt:lpwstr>
      </vt:variant>
      <vt:variant>
        <vt:i4>1310770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_Toc2704</vt:lpwstr>
      </vt:variant>
      <vt:variant>
        <vt:i4>1966129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_Toc11080</vt:lpwstr>
      </vt:variant>
      <vt:variant>
        <vt:i4>1441843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_Toc11202</vt:lpwstr>
      </vt:variant>
      <vt:variant>
        <vt:i4>1769528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_Toc19956</vt:lpwstr>
      </vt:variant>
      <vt:variant>
        <vt:i4>1179703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_Toc12672</vt:lpwstr>
      </vt:variant>
      <vt:variant>
        <vt:i4>1703993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_Toc18854</vt:lpwstr>
      </vt:variant>
      <vt:variant>
        <vt:i4>1048632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_Toc12955</vt:lpwstr>
      </vt:variant>
      <vt:variant>
        <vt:i4>1441843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_Toc15242</vt:lpwstr>
      </vt:variant>
      <vt:variant>
        <vt:i4>1900599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_Toc22581</vt:lpwstr>
      </vt:variant>
      <vt:variant>
        <vt:i4>1310778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_Toc23801</vt:lpwstr>
      </vt:variant>
      <vt:variant>
        <vt:i4>2031676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_Toc4880</vt:lpwstr>
      </vt:variant>
      <vt:variant>
        <vt:i4>1310771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_Toc26156</vt:lpwstr>
      </vt:variant>
      <vt:variant>
        <vt:i4>1900592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_Toc32380</vt:lpwstr>
      </vt:variant>
      <vt:variant>
        <vt:i4>1179698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_Toc24013</vt:lpwstr>
      </vt:variant>
      <vt:variant>
        <vt:i4>1835071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_Toc8279</vt:lpwstr>
      </vt:variant>
      <vt:variant>
        <vt:i4>2031669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_Toc4119</vt:lpwstr>
      </vt:variant>
      <vt:variant>
        <vt:i4>1441847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_Toc26577</vt:lpwstr>
      </vt:variant>
      <vt:variant>
        <vt:i4>1179702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_Toc22473</vt:lpwstr>
      </vt:variant>
      <vt:variant>
        <vt:i4>1966138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_Toc31988</vt:lpwstr>
      </vt:variant>
      <vt:variant>
        <vt:i4>1114163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_Toc10266</vt:lpwstr>
      </vt:variant>
      <vt:variant>
        <vt:i4>1900596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_Toc12584</vt:lpwstr>
      </vt:variant>
      <vt:variant>
        <vt:i4>1376312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_Toc12906</vt:lpwstr>
      </vt:variant>
      <vt:variant>
        <vt:i4>1507383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_Toc15650</vt:lpwstr>
      </vt:variant>
      <vt:variant>
        <vt:i4>1507382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_Toc25456</vt:lpwstr>
      </vt:variant>
      <vt:variant>
        <vt:i4>2162695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_Toc767</vt:lpwstr>
      </vt:variant>
      <vt:variant>
        <vt:i4>1769527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_Toc6915</vt:lpwstr>
      </vt:variant>
      <vt:variant>
        <vt:i4>1114161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_Toc21376</vt:lpwstr>
      </vt:variant>
      <vt:variant>
        <vt:i4>1572913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_Toc16096</vt:lpwstr>
      </vt:variant>
      <vt:variant>
        <vt:i4>1572914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_Toc19362</vt:lpwstr>
      </vt:variant>
      <vt:variant>
        <vt:i4>1245236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_Toc27636</vt:lpwstr>
      </vt:variant>
      <vt:variant>
        <vt:i4>1441847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_Toc21503</vt:lpwstr>
      </vt:variant>
      <vt:variant>
        <vt:i4>1310769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_Toc25364</vt:lpwstr>
      </vt:variant>
      <vt:variant>
        <vt:i4>1507382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_Toc11712</vt:lpwstr>
      </vt:variant>
      <vt:variant>
        <vt:i4>1048628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_Toc11561</vt:lpwstr>
      </vt:variant>
      <vt:variant>
        <vt:i4>1835061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_Toc22795</vt:lpwstr>
      </vt:variant>
      <vt:variant>
        <vt:i4>1966131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_Toc10297</vt:lpwstr>
      </vt:variant>
      <vt:variant>
        <vt:i4>1703995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_Toc3885</vt:lpwstr>
      </vt:variant>
      <vt:variant>
        <vt:i4>1376307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_Toc2517</vt:lpwstr>
      </vt:variant>
      <vt:variant>
        <vt:i4>1441842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_Toc5879</vt:lpwstr>
      </vt:variant>
      <vt:variant>
        <vt:i4>1441844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_Toc13527</vt:lpwstr>
      </vt:variant>
      <vt:variant>
        <vt:i4>1441844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_Toc29688</vt:lpwstr>
      </vt:variant>
      <vt:variant>
        <vt:i4>1900593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_Toc22382</vt:lpwstr>
      </vt:variant>
      <vt:variant>
        <vt:i4>1376306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_Toc27052</vt:lpwstr>
      </vt:variant>
      <vt:variant>
        <vt:i4>1441844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_Toc29680</vt:lpwstr>
      </vt:variant>
      <vt:variant>
        <vt:i4>1376310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_Toc4527</vt:lpwstr>
      </vt:variant>
      <vt:variant>
        <vt:i4>1703985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_Toc2538</vt:lpwstr>
      </vt:variant>
      <vt:variant>
        <vt:i4>1441845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_Toc26771</vt:lpwstr>
      </vt:variant>
      <vt:variant>
        <vt:i4>1441843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_Toc24158</vt:lpwstr>
      </vt:variant>
      <vt:variant>
        <vt:i4>1638448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_Toc18160</vt:lpwstr>
      </vt:variant>
      <vt:variant>
        <vt:i4>1376311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_Toc12602</vt:lpwstr>
      </vt:variant>
      <vt:variant>
        <vt:i4>1703991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_Toc19649</vt:lpwstr>
      </vt:variant>
      <vt:variant>
        <vt:i4>1245233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_Toc21352</vt:lpwstr>
      </vt:variant>
      <vt:variant>
        <vt:i4>1769521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_Toc25395</vt:lpwstr>
      </vt:variant>
      <vt:variant>
        <vt:i4>1114167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_Toc23557</vt:lpwstr>
      </vt:variant>
      <vt:variant>
        <vt:i4>1179703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_Toc13668</vt:lpwstr>
      </vt:variant>
      <vt:variant>
        <vt:i4>1441850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_Toc31909</vt:lpwstr>
      </vt:variant>
      <vt:variant>
        <vt:i4>1310769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_Toc27348</vt:lpwstr>
      </vt:variant>
      <vt:variant>
        <vt:i4>1245237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_Toc31656</vt:lpwstr>
      </vt:variant>
      <vt:variant>
        <vt:i4>1114161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_Toc5741</vt:lpwstr>
      </vt:variant>
      <vt:variant>
        <vt:i4>1966138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_Toc30996</vt:lpwstr>
      </vt:variant>
      <vt:variant>
        <vt:i4>1376307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_Toc17254</vt:lpwstr>
      </vt:variant>
      <vt:variant>
        <vt:i4>1245233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_Toc9581</vt:lpwstr>
      </vt:variant>
      <vt:variant>
        <vt:i4>1507387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_Toc23933</vt:lpwstr>
      </vt:variant>
      <vt:variant>
        <vt:i4>1835058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_Toc19322</vt:lpwstr>
      </vt:variant>
      <vt:variant>
        <vt:i4>1703989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_Toc29749</vt:lpwstr>
      </vt:variant>
      <vt:variant>
        <vt:i4>1835062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_Toc19721</vt:lpwstr>
      </vt:variant>
      <vt:variant>
        <vt:i4>1703991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_Toc6419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_Toc18430</vt:lpwstr>
      </vt:variant>
      <vt:variant>
        <vt:i4>1572913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_Toc26395</vt:lpwstr>
      </vt:variant>
      <vt:variant>
        <vt:i4>2031671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_Toc21594</vt:lpwstr>
      </vt:variant>
      <vt:variant>
        <vt:i4>1048630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_Toc11766</vt:lpwstr>
      </vt:variant>
      <vt:variant>
        <vt:i4>1376307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_Toc32001</vt:lpwstr>
      </vt:variant>
      <vt:variant>
        <vt:i4>2031674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_Toc21894</vt:lpwstr>
      </vt:variant>
      <vt:variant>
        <vt:i4>1966133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_Toc3168</vt:lpwstr>
      </vt:variant>
      <vt:variant>
        <vt:i4>1179697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_Toc26334</vt:lpwstr>
      </vt:variant>
      <vt:variant>
        <vt:i4>1507377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_Toc21314</vt:lpwstr>
      </vt:variant>
      <vt:variant>
        <vt:i4>2031672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_Toc19913</vt:lpwstr>
      </vt:variant>
      <vt:variant>
        <vt:i4>3014664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_Toc891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_Toc27241</vt:lpwstr>
      </vt:variant>
      <vt:variant>
        <vt:i4>1769530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_Toc24881</vt:lpwstr>
      </vt:variant>
      <vt:variant>
        <vt:i4>1441850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_Toc31905</vt:lpwstr>
      </vt:variant>
      <vt:variant>
        <vt:i4>1703988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_Toc15589</vt:lpwstr>
      </vt:variant>
      <vt:variant>
        <vt:i4>1179702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_Toc25403</vt:lpwstr>
      </vt:variant>
      <vt:variant>
        <vt:i4>1048631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_Toc11666</vt:lpwstr>
      </vt:variant>
      <vt:variant>
        <vt:i4>1900592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_Toc9993</vt:lpwstr>
      </vt:variant>
      <vt:variant>
        <vt:i4>1376311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_Toc11634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_Toc26230</vt:lpwstr>
      </vt:variant>
      <vt:variant>
        <vt:i4>1900602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_Toc23892</vt:lpwstr>
      </vt:variant>
      <vt:variant>
        <vt:i4>2228230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_Toc65</vt:lpwstr>
      </vt:variant>
      <vt:variant>
        <vt:i4>1114165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_Toc6533</vt:lpwstr>
      </vt:variant>
      <vt:variant>
        <vt:i4>1769524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_Toc25692</vt:lpwstr>
      </vt:variant>
      <vt:variant>
        <vt:i4>1048624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_Toc2225</vt:lpwstr>
      </vt:variant>
      <vt:variant>
        <vt:i4>1703989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_Toc18459</vt:lpwstr>
      </vt:variant>
      <vt:variant>
        <vt:i4>1179698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_Toc12372</vt:lpwstr>
      </vt:variant>
      <vt:variant>
        <vt:i4>1835057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_Toc12096</vt:lpwstr>
      </vt:variant>
      <vt:variant>
        <vt:i4>1900592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_Toc13193</vt:lpwstr>
      </vt:variant>
      <vt:variant>
        <vt:i4>1048635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_Toc23943</vt:lpwstr>
      </vt:variant>
      <vt:variant>
        <vt:i4>2228233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_Toc95</vt:lpwstr>
      </vt:variant>
      <vt:variant>
        <vt:i4>1703989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_Toc25781</vt:lpwstr>
      </vt:variant>
      <vt:variant>
        <vt:i4>1376319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_Toc9466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_Toc12640</vt:lpwstr>
      </vt:variant>
      <vt:variant>
        <vt:i4>1114161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_Toc8492</vt:lpwstr>
      </vt:variant>
      <vt:variant>
        <vt:i4>1310775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_Toc17648</vt:lpwstr>
      </vt:variant>
      <vt:variant>
        <vt:i4>1245236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_Toc6723</vt:lpwstr>
      </vt:variant>
      <vt:variant>
        <vt:i4>1572918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_Toc17784</vt:lpwstr>
      </vt:variant>
      <vt:variant>
        <vt:i4>1179705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_Toc11846</vt:lpwstr>
      </vt:variant>
      <vt:variant>
        <vt:i4>1245236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_Toc17535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_Toc4313</vt:lpwstr>
      </vt:variant>
      <vt:variant>
        <vt:i4>1179697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_Toc9184</vt:lpwstr>
      </vt:variant>
      <vt:variant>
        <vt:i4>1835063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_Toc28535</vt:lpwstr>
      </vt:variant>
      <vt:variant>
        <vt:i4>1441844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_Toc25648</vt:lpwstr>
      </vt:variant>
      <vt:variant>
        <vt:i4>1507391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_Toc9161</vt:lpwstr>
      </vt:variant>
      <vt:variant>
        <vt:i4>1245232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_Toc31355</vt:lpwstr>
      </vt:variant>
      <vt:variant>
        <vt:i4>2031665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_Toc19011</vt:lpwstr>
      </vt:variant>
      <vt:variant>
        <vt:i4>1966129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_Toc6970</vt:lpwstr>
      </vt:variant>
      <vt:variant>
        <vt:i4>1179701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_Toc14415</vt:lpwstr>
      </vt:variant>
      <vt:variant>
        <vt:i4>1966128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_Toc18116</vt:lpwstr>
      </vt:variant>
      <vt:variant>
        <vt:i4>1835060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_Toc22695</vt:lpwstr>
      </vt:variant>
      <vt:variant>
        <vt:i4>1703990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_Toc24495</vt:lpwstr>
      </vt:variant>
      <vt:variant>
        <vt:i4>1310770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_Toc30134</vt:lpwstr>
      </vt:variant>
      <vt:variant>
        <vt:i4>1114169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_Toc15837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_Toc16658</vt:lpwstr>
      </vt:variant>
      <vt:variant>
        <vt:i4>1310773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_Toc6437</vt:lpwstr>
      </vt:variant>
      <vt:variant>
        <vt:i4>1179700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_Toc17521</vt:lpwstr>
      </vt:variant>
      <vt:variant>
        <vt:i4>1245237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_Toc23770</vt:lpwstr>
      </vt:variant>
      <vt:variant>
        <vt:i4>1114160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_Toc11171</vt:lpwstr>
      </vt:variant>
      <vt:variant>
        <vt:i4>1441844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_Toc2465</vt:lpwstr>
      </vt:variant>
      <vt:variant>
        <vt:i4>1507380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_Toc20600</vt:lpwstr>
      </vt:variant>
      <vt:variant>
        <vt:i4>1507382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_Toc19791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_Toc28835</vt:lpwstr>
      </vt:variant>
      <vt:variant>
        <vt:i4>1441850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_Toc30918</vt:lpwstr>
      </vt:variant>
      <vt:variant>
        <vt:i4>1638448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_Toc19175</vt:lpwstr>
      </vt:variant>
      <vt:variant>
        <vt:i4>1048634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_Toc2582</vt:lpwstr>
      </vt:variant>
      <vt:variant>
        <vt:i4>1376308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_Toc23619</vt:lpwstr>
      </vt:variant>
      <vt:variant>
        <vt:i4>1966132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_Toc11582</vt:lpwstr>
      </vt:variant>
      <vt:variant>
        <vt:i4>1245233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_Toc26324</vt:lpwstr>
      </vt:variant>
      <vt:variant>
        <vt:i4>1572917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_Toc28772</vt:lpwstr>
      </vt:variant>
      <vt:variant>
        <vt:i4>1310776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_Toc9112</vt:lpwstr>
      </vt:variant>
      <vt:variant>
        <vt:i4>1835065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_Toc19823</vt:lpwstr>
      </vt:variant>
      <vt:variant>
        <vt:i4>1507380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_Toc10509</vt:lpwstr>
      </vt:variant>
      <vt:variant>
        <vt:i4>1245233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_Toc26326</vt:lpwstr>
      </vt:variant>
      <vt:variant>
        <vt:i4>1900598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_Toc6208</vt:lpwstr>
      </vt:variant>
      <vt:variant>
        <vt:i4>1048630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_Toc1374</vt:lpwstr>
      </vt:variant>
      <vt:variant>
        <vt:i4>1376304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_Toc5654</vt:lpwstr>
      </vt:variant>
      <vt:variant>
        <vt:i4>1114165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_Toc23755</vt:lpwstr>
      </vt:variant>
      <vt:variant>
        <vt:i4>1310772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_Toc5013</vt:lpwstr>
      </vt:variant>
      <vt:variant>
        <vt:i4>1507387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_Toc2393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_Toc12410</vt:lpwstr>
      </vt:variant>
      <vt:variant>
        <vt:i4>2424841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_Toc926</vt:lpwstr>
      </vt:variant>
      <vt:variant>
        <vt:i4>1376309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_Toc13416</vt:lpwstr>
      </vt:variant>
      <vt:variant>
        <vt:i4>1114164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_Toc2563</vt:lpwstr>
      </vt:variant>
      <vt:variant>
        <vt:i4>2097157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_Toc576</vt:lpwstr>
      </vt:variant>
      <vt:variant>
        <vt:i4>1441841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_Toc29384</vt:lpwstr>
      </vt:variant>
      <vt:variant>
        <vt:i4>1048628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_Toc21665</vt:lpwstr>
      </vt:variant>
      <vt:variant>
        <vt:i4>1507388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_Toc5898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_Toc10428</vt:lpwstr>
      </vt:variant>
      <vt:variant>
        <vt:i4>1310777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_Toc10833</vt:lpwstr>
      </vt:variant>
      <vt:variant>
        <vt:i4>1441844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_Toc12536</vt:lpwstr>
      </vt:variant>
      <vt:variant>
        <vt:i4>1376304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_Toc11137</vt:lpwstr>
      </vt:variant>
      <vt:variant>
        <vt:i4>1966135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_Toc2851</vt:lpwstr>
      </vt:variant>
      <vt:variant>
        <vt:i4>1048630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_Toc31565</vt:lpwstr>
      </vt:variant>
      <vt:variant>
        <vt:i4>1114162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_Toc22049</vt:lpwstr>
      </vt:variant>
      <vt:variant>
        <vt:i4>1376315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_Toc22907</vt:lpwstr>
      </vt:variant>
      <vt:variant>
        <vt:i4>1507383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_Toc12628</vt:lpwstr>
      </vt:variant>
      <vt:variant>
        <vt:i4>1114162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_Toc26008</vt:lpwstr>
      </vt:variant>
      <vt:variant>
        <vt:i4>1245237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_Toc15416</vt:lpwstr>
      </vt:variant>
      <vt:variant>
        <vt:i4>1376311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_Toc4331</vt:lpwstr>
      </vt:variant>
      <vt:variant>
        <vt:i4>1179697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_Toc26339</vt:lpwstr>
      </vt:variant>
      <vt:variant>
        <vt:i4>1245237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_Toc1743</vt:lpwstr>
      </vt:variant>
      <vt:variant>
        <vt:i4>1179700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_Toc23661</vt:lpwstr>
      </vt:variant>
      <vt:variant>
        <vt:i4>1179705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_Toc15802</vt:lpwstr>
      </vt:variant>
      <vt:variant>
        <vt:i4>1507382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_Toc5737</vt:lpwstr>
      </vt:variant>
      <vt:variant>
        <vt:i4>1179696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_Toc30353</vt:lpwstr>
      </vt:variant>
      <vt:variant>
        <vt:i4>1507383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_Toc19699</vt:lpwstr>
      </vt:variant>
      <vt:variant>
        <vt:i4>1048631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_Toc14632</vt:lpwstr>
      </vt:variant>
      <vt:variant>
        <vt:i4>1048627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_Toc2314</vt:lpwstr>
      </vt:variant>
      <vt:variant>
        <vt:i4>1245235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_Toc11254</vt:lpwstr>
      </vt:variant>
      <vt:variant>
        <vt:i4>1245233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_Toc12069</vt:lpwstr>
      </vt:variant>
      <vt:variant>
        <vt:i4>1703985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_Toc19046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_Toc30277</vt:lpwstr>
      </vt:variant>
      <vt:variant>
        <vt:i4>1966132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_Toc18510</vt:lpwstr>
      </vt:variant>
      <vt:variant>
        <vt:i4>1376308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_Toc31736</vt:lpwstr>
      </vt:variant>
      <vt:variant>
        <vt:i4>1310776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_Toc12915</vt:lpwstr>
      </vt:variant>
      <vt:variant>
        <vt:i4>2031677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_Toc4098</vt:lpwstr>
      </vt:variant>
      <vt:variant>
        <vt:i4>1376305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_Toc25374</vt:lpwstr>
      </vt:variant>
      <vt:variant>
        <vt:i4>1441847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_Toc31400</vt:lpwstr>
      </vt:variant>
      <vt:variant>
        <vt:i4>1245238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_Toc32565</vt:lpwstr>
      </vt:variant>
      <vt:variant>
        <vt:i4>1376311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_Toc30423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_Toc13142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_Toc28060</vt:lpwstr>
      </vt:variant>
      <vt:variant>
        <vt:i4>1507390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_Toc8666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_Toc17052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_Toc12758</vt:lpwstr>
      </vt:variant>
      <vt:variant>
        <vt:i4>1572918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_Toc16796</vt:lpwstr>
      </vt:variant>
      <vt:variant>
        <vt:i4>1048626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_Toc1136</vt:lpwstr>
      </vt:variant>
      <vt:variant>
        <vt:i4>1638452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_Toc2866</vt:lpwstr>
      </vt:variant>
      <vt:variant>
        <vt:i4>1179708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_Toc4386</vt:lpwstr>
      </vt:variant>
      <vt:variant>
        <vt:i4>1769523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_Toc19253</vt:lpwstr>
      </vt:variant>
      <vt:variant>
        <vt:i4>1441842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_Toc6849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_Toc7566</vt:lpwstr>
      </vt:variant>
      <vt:variant>
        <vt:i4>1638459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_Toc9826</vt:lpwstr>
      </vt:variant>
      <vt:variant>
        <vt:i4>1310771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_Toc24170</vt:lpwstr>
      </vt:variant>
      <vt:variant>
        <vt:i4>1114169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_Toc10867</vt:lpwstr>
      </vt:variant>
      <vt:variant>
        <vt:i4>1441847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_Toc18698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_Toc8095</vt:lpwstr>
      </vt:variant>
      <vt:variant>
        <vt:i4>2031671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_Toc19615</vt:lpwstr>
      </vt:variant>
      <vt:variant>
        <vt:i4>1966129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_Toc18014</vt:lpwstr>
      </vt:variant>
      <vt:variant>
        <vt:i4>1966139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_Toc28911</vt:lpwstr>
      </vt:variant>
      <vt:variant>
        <vt:i4>1966136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_Toc9019</vt:lpwstr>
      </vt:variant>
      <vt:variant>
        <vt:i4>1507380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_Toc5313</vt:lpwstr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_Toc14639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_Toc20028</vt:lpwstr>
      </vt:variant>
      <vt:variant>
        <vt:i4>1835061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_Toc13488</vt:lpwstr>
      </vt:variant>
      <vt:variant>
        <vt:i4>1376315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_Toc20920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_Toc23357</vt:lpwstr>
      </vt:variant>
      <vt:variant>
        <vt:i4>1507378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_Toc3515</vt:lpwstr>
      </vt:variant>
      <vt:variant>
        <vt:i4>1114160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_Toc31372</vt:lpwstr>
      </vt:variant>
      <vt:variant>
        <vt:i4>1245233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_Toc13073</vt:lpwstr>
      </vt:variant>
      <vt:variant>
        <vt:i4>1507381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_Toc4010</vt:lpwstr>
      </vt:variant>
      <vt:variant>
        <vt:i4>1900601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_Toc13893</vt:lpwstr>
      </vt:variant>
      <vt:variant>
        <vt:i4>1048633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_Toc16811</vt:lpwstr>
      </vt:variant>
      <vt:variant>
        <vt:i4>1114167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_Toc3046</vt:lpwstr>
      </vt:variant>
      <vt:variant>
        <vt:i4>1703989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_Toc25788</vt:lpwstr>
      </vt:variant>
      <vt:variant>
        <vt:i4>2228232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_Toc851</vt:lpwstr>
      </vt:variant>
      <vt:variant>
        <vt:i4>1245243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_Toc22965</vt:lpwstr>
      </vt:variant>
      <vt:variant>
        <vt:i4>1179701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_Toc17423</vt:lpwstr>
      </vt:variant>
      <vt:variant>
        <vt:i4>1441852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_Toc4988</vt:lpwstr>
      </vt:variant>
      <vt:variant>
        <vt:i4>1245243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_Toc8135</vt:lpwstr>
      </vt:variant>
      <vt:variant>
        <vt:i4>1769533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_Toc9945</vt:lpwstr>
      </vt:variant>
      <vt:variant>
        <vt:i4>1114163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_Toc14222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_Toc23182</vt:lpwstr>
      </vt:variant>
      <vt:variant>
        <vt:i4>1638458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_Toc27899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_Toc1225</vt:lpwstr>
      </vt:variant>
      <vt:variant>
        <vt:i4>1310775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_Toc20534</vt:lpwstr>
      </vt:variant>
      <vt:variant>
        <vt:i4>1703989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_Toc28753</vt:lpwstr>
      </vt:variant>
      <vt:variant>
        <vt:i4>1114168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_Toc16906</vt:lpwstr>
      </vt:variant>
      <vt:variant>
        <vt:i4>1245232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_Toc22264</vt:lpwstr>
      </vt:variant>
      <vt:variant>
        <vt:i4>1048626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_Toc26012</vt:lpwstr>
      </vt:variant>
      <vt:variant>
        <vt:i4>1048626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_Toc2106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_Toc20317</vt:lpwstr>
      </vt:variant>
      <vt:variant>
        <vt:i4>1179699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_Toc25106</vt:lpwstr>
      </vt:variant>
      <vt:variant>
        <vt:i4>1835057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_Toc12098</vt:lpwstr>
      </vt:variant>
      <vt:variant>
        <vt:i4>1966129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_Toc10092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_Toc4727</vt:lpwstr>
      </vt:variant>
      <vt:variant>
        <vt:i4>1900592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_Toc19131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_Toc21760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_Toc17562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_Toc1539</vt:lpwstr>
      </vt:variant>
      <vt:variant>
        <vt:i4>2031674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_Toc21898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_Toc27060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_Toc28448</vt:lpwstr>
      </vt:variant>
      <vt:variant>
        <vt:i4>1048625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_Toc31261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_Toc17479</vt:lpwstr>
      </vt:variant>
      <vt:variant>
        <vt:i4>1900599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_Toc23597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_Toc31071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_Toc16606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_Toc27746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_Toc10835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_Toc25175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_Toc6957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_Toc25269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_Toc25242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_Toc31370</vt:lpwstr>
      </vt:variant>
      <vt:variant>
        <vt:i4>1703984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_Toc4548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_Toc22653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_Toc16296</vt:lpwstr>
      </vt:variant>
      <vt:variant>
        <vt:i4>2293761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_Toc9856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_Toc1429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_Toc27203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_Toc11762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_Toc2540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_Toc15347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_Toc11647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_Toc31445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_Toc16654</vt:lpwstr>
      </vt:variant>
      <vt:variant>
        <vt:i4>2555905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_Toc103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_Toc10535</vt:lpwstr>
      </vt:variant>
      <vt:variant>
        <vt:i4>2555911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_Toc706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_Toc26482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_Toc17553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_Toc20075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_Toc22609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_Toc31094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_Toc7714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_Toc14586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_Toc21207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_Toc5974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_Toc1344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_Toc24763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_Toc19835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_Toc29871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_Toc12722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_Toc30956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_Toc11392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_Toc3061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_Toc32408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_Toc24160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_Toc16259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_Toc2157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产品部文档模板</dc:title>
  <dc:creator>zhizhong.ma</dc:creator>
  <cp:keywords>产品、需求、模板</cp:keywords>
  <cp:lastModifiedBy>UQi.me</cp:lastModifiedBy>
  <cp:revision>20</cp:revision>
  <cp:lastPrinted>1899-12-31T16:00:00Z</cp:lastPrinted>
  <dcterms:created xsi:type="dcterms:W3CDTF">2013-08-23T03:38:00Z</dcterms:created>
  <dcterms:modified xsi:type="dcterms:W3CDTF">2013-11-26T02:44:00Z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