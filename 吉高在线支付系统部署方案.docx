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0" w:type="auto"/>
        <w:tblLayout w:type="fixed"/>
        <w:tblLook w:val="0000"/>
      </w:tblPr>
      <w:tblGrid>
        <w:gridCol w:w="4264"/>
        <w:gridCol w:w="4264"/>
      </w:tblGrid>
      <w:tr w:rsidR="00871CA5">
        <w:tc>
          <w:tcPr>
            <w:tcW w:w="4264" w:type="dxa"/>
          </w:tcPr>
          <w:p w:rsidR="00871CA5" w:rsidRDefault="00871CA5">
            <w:pPr>
              <w:rPr>
                <w:sz w:val="52"/>
                <w:szCs w:val="52"/>
              </w:rPr>
            </w:pPr>
          </w:p>
          <w:p w:rsidR="00871CA5" w:rsidRDefault="00871CA5">
            <w:pPr>
              <w:jc w:val="left"/>
              <w:rPr>
                <w:sz w:val="52"/>
                <w:szCs w:val="52"/>
              </w:rPr>
            </w:pPr>
          </w:p>
        </w:tc>
        <w:tc>
          <w:tcPr>
            <w:tcW w:w="4264" w:type="dxa"/>
          </w:tcPr>
          <w:p w:rsidR="00871CA5" w:rsidRPr="003B13A1" w:rsidRDefault="00871CA5">
            <w:pPr>
              <w:ind w:right="560"/>
              <w:rPr>
                <w:sz w:val="24"/>
                <w:szCs w:val="24"/>
              </w:rPr>
            </w:pPr>
            <w:r w:rsidRPr="003B13A1">
              <w:rPr>
                <w:rFonts w:hint="eastAsia"/>
                <w:sz w:val="24"/>
                <w:szCs w:val="24"/>
              </w:rPr>
              <w:t>密级：秘密</w:t>
            </w:r>
          </w:p>
          <w:p w:rsidR="00871CA5" w:rsidRPr="003B13A1" w:rsidRDefault="00871CA5">
            <w:pPr>
              <w:ind w:right="560"/>
              <w:rPr>
                <w:sz w:val="24"/>
                <w:szCs w:val="24"/>
              </w:rPr>
            </w:pPr>
            <w:r w:rsidRPr="003B13A1">
              <w:rPr>
                <w:rFonts w:hint="eastAsia"/>
                <w:sz w:val="24"/>
                <w:szCs w:val="24"/>
              </w:rPr>
              <w:t>文件编号：</w:t>
            </w:r>
            <w:r w:rsidR="006B5C8A" w:rsidRPr="003B13A1">
              <w:rPr>
                <w:rFonts w:hint="eastAsia"/>
                <w:sz w:val="24"/>
                <w:szCs w:val="24"/>
              </w:rPr>
              <w:t>OnlinePay_PIP_V1.0</w:t>
            </w:r>
          </w:p>
          <w:p w:rsidR="00871CA5" w:rsidRPr="00A723F4" w:rsidRDefault="00871CA5">
            <w:pPr>
              <w:ind w:right="560"/>
              <w:rPr>
                <w:sz w:val="28"/>
                <w:szCs w:val="28"/>
              </w:rPr>
            </w:pPr>
            <w:r w:rsidRPr="003B13A1">
              <w:rPr>
                <w:rFonts w:hint="eastAsia"/>
                <w:sz w:val="24"/>
                <w:szCs w:val="24"/>
              </w:rPr>
              <w:t>文件类别：开发文档</w:t>
            </w:r>
          </w:p>
        </w:tc>
      </w:tr>
    </w:tbl>
    <w:p w:rsidR="00871CA5" w:rsidRDefault="00871CA5">
      <w:pPr>
        <w:jc w:val="right"/>
        <w:rPr>
          <w:sz w:val="52"/>
          <w:szCs w:val="52"/>
        </w:rPr>
      </w:pPr>
    </w:p>
    <w:p w:rsidR="00871CA5" w:rsidRPr="007A2BB6" w:rsidRDefault="00871CA5">
      <w:pPr>
        <w:jc w:val="right"/>
        <w:rPr>
          <w:sz w:val="52"/>
          <w:szCs w:val="52"/>
        </w:rPr>
      </w:pPr>
    </w:p>
    <w:p w:rsidR="00871CA5" w:rsidRPr="003B13A1" w:rsidRDefault="001A3DE7" w:rsidP="003B13A1">
      <w:pPr>
        <w:jc w:val="right"/>
        <w:rPr>
          <w:sz w:val="36"/>
          <w:szCs w:val="36"/>
        </w:rPr>
      </w:pPr>
      <w:r>
        <w:rPr>
          <w:rFonts w:hint="eastAsia"/>
          <w:sz w:val="36"/>
          <w:szCs w:val="36"/>
        </w:rPr>
        <w:t>吉高</w:t>
      </w:r>
      <w:r w:rsidR="00A723F4" w:rsidRPr="003B13A1">
        <w:rPr>
          <w:rFonts w:hint="eastAsia"/>
          <w:sz w:val="36"/>
          <w:szCs w:val="36"/>
        </w:rPr>
        <w:t>在线支付</w:t>
      </w:r>
      <w:r w:rsidR="00586051" w:rsidRPr="003B13A1">
        <w:rPr>
          <w:rFonts w:hint="eastAsia"/>
          <w:sz w:val="36"/>
          <w:szCs w:val="36"/>
        </w:rPr>
        <w:t>系统</w:t>
      </w:r>
    </w:p>
    <w:p w:rsidR="00871CA5" w:rsidRPr="00A723F4" w:rsidRDefault="00A723F4" w:rsidP="003B13A1">
      <w:pPr>
        <w:jc w:val="right"/>
        <w:rPr>
          <w:sz w:val="36"/>
          <w:szCs w:val="36"/>
        </w:rPr>
      </w:pPr>
      <w:r w:rsidRPr="00A723F4">
        <w:rPr>
          <w:rFonts w:hint="eastAsia"/>
          <w:sz w:val="36"/>
          <w:szCs w:val="36"/>
        </w:rPr>
        <w:t>部署方案</w:t>
      </w:r>
      <w:r w:rsidR="00586051" w:rsidRPr="00A723F4">
        <w:rPr>
          <w:rFonts w:hint="eastAsia"/>
          <w:sz w:val="36"/>
          <w:szCs w:val="36"/>
        </w:rPr>
        <w:t>说明书</w:t>
      </w:r>
      <w:bookmarkStart w:id="0" w:name="_Toc15039"/>
      <w:r w:rsidR="00871CA5" w:rsidRPr="00A723F4">
        <w:rPr>
          <w:sz w:val="36"/>
          <w:szCs w:val="36"/>
        </w:rPr>
        <w:t>V</w:t>
      </w:r>
      <w:r w:rsidR="007C0ABB" w:rsidRPr="00A723F4">
        <w:rPr>
          <w:rFonts w:hint="eastAsia"/>
          <w:sz w:val="36"/>
          <w:szCs w:val="36"/>
        </w:rPr>
        <w:t>1</w:t>
      </w:r>
      <w:r w:rsidR="00871CA5" w:rsidRPr="00A723F4">
        <w:rPr>
          <w:rFonts w:hint="eastAsia"/>
          <w:sz w:val="36"/>
          <w:szCs w:val="36"/>
        </w:rPr>
        <w:t>.0</w:t>
      </w:r>
      <w:bookmarkEnd w:id="0"/>
    </w:p>
    <w:p w:rsidR="00871CA5" w:rsidRDefault="00871CA5">
      <w:pPr>
        <w:jc w:val="right"/>
        <w:rPr>
          <w:sz w:val="52"/>
          <w:szCs w:val="52"/>
        </w:rPr>
      </w:pPr>
    </w:p>
    <w:p w:rsidR="00871CA5" w:rsidRDefault="00871CA5">
      <w:pPr>
        <w:jc w:val="right"/>
        <w:rPr>
          <w:sz w:val="52"/>
          <w:szCs w:val="52"/>
        </w:rPr>
      </w:pPr>
    </w:p>
    <w:p w:rsidR="00871CA5" w:rsidRDefault="00871CA5">
      <w:pPr>
        <w:jc w:val="right"/>
        <w:rPr>
          <w:sz w:val="52"/>
          <w:szCs w:val="52"/>
        </w:rPr>
      </w:pPr>
    </w:p>
    <w:p w:rsidR="00871CA5" w:rsidRDefault="00871CA5">
      <w:pPr>
        <w:widowControl/>
        <w:spacing w:line="60" w:lineRule="auto"/>
        <w:jc w:val="right"/>
        <w:rPr>
          <w:rFonts w:ascii="楷体_GB2312" w:eastAsia="楷体_GB2312" w:hAnsi="宋体"/>
          <w:b/>
          <w:color w:val="4F81BD"/>
          <w:sz w:val="30"/>
          <w:szCs w:val="30"/>
        </w:rPr>
      </w:pPr>
    </w:p>
    <w:p w:rsidR="00871CA5" w:rsidRDefault="00871CA5">
      <w:pPr>
        <w:widowControl/>
        <w:spacing w:line="60" w:lineRule="auto"/>
        <w:jc w:val="right"/>
        <w:rPr>
          <w:rFonts w:ascii="楷体_GB2312" w:eastAsia="楷体_GB2312" w:hAnsi="宋体"/>
          <w:b/>
          <w:color w:val="4F81BD"/>
          <w:sz w:val="30"/>
          <w:szCs w:val="30"/>
        </w:rPr>
      </w:pPr>
    </w:p>
    <w:p w:rsidR="00871CA5" w:rsidRDefault="007A2BB6">
      <w:pPr>
        <w:widowControl/>
        <w:spacing w:line="60" w:lineRule="auto"/>
        <w:jc w:val="right"/>
        <w:rPr>
          <w:rFonts w:ascii="楷体_GB2312" w:eastAsia="楷体_GB2312" w:hAnsi="宋体"/>
          <w:b/>
          <w:color w:val="4F81BD"/>
          <w:sz w:val="30"/>
          <w:szCs w:val="30"/>
        </w:rPr>
      </w:pPr>
      <w:r w:rsidRPr="007A2BB6">
        <w:rPr>
          <w:rFonts w:ascii="楷体_GB2312" w:eastAsia="楷体_GB2312" w:hAnsi="宋体" w:hint="eastAsia"/>
          <w:b/>
          <w:color w:val="4F81BD"/>
          <w:sz w:val="30"/>
          <w:szCs w:val="30"/>
        </w:rPr>
        <w:t>吉高（天津）网络技术</w:t>
      </w:r>
      <w:r w:rsidR="00282714">
        <w:rPr>
          <w:rFonts w:ascii="楷体_GB2312" w:eastAsia="楷体_GB2312" w:hAnsi="宋体" w:hint="eastAsia"/>
          <w:b/>
          <w:color w:val="4F81BD"/>
          <w:sz w:val="30"/>
          <w:szCs w:val="30"/>
        </w:rPr>
        <w:t>科技有限</w:t>
      </w:r>
      <w:r w:rsidR="00871CA5">
        <w:rPr>
          <w:rFonts w:ascii="楷体_GB2312" w:eastAsia="楷体_GB2312" w:hAnsi="宋体"/>
          <w:b/>
          <w:color w:val="4F81BD"/>
          <w:sz w:val="30"/>
          <w:szCs w:val="30"/>
        </w:rPr>
        <w:t>公司</w:t>
      </w:r>
    </w:p>
    <w:p w:rsidR="00871CA5" w:rsidRDefault="00871CA5">
      <w:pPr>
        <w:widowControl/>
        <w:spacing w:line="60" w:lineRule="auto"/>
        <w:jc w:val="right"/>
        <w:rPr>
          <w:rFonts w:ascii="Times New Roman" w:hAnsi="Times New Roman"/>
          <w:b/>
          <w:color w:val="4F81BD"/>
          <w:sz w:val="30"/>
          <w:szCs w:val="30"/>
        </w:rPr>
      </w:pPr>
      <w:r>
        <w:rPr>
          <w:rFonts w:ascii="Times New Roman" w:hAnsi="Times New Roman" w:hint="eastAsia"/>
          <w:b/>
          <w:color w:val="4F81BD"/>
          <w:sz w:val="30"/>
          <w:szCs w:val="30"/>
        </w:rPr>
        <w:t>201</w:t>
      </w:r>
      <w:r w:rsidR="00B37DBC">
        <w:rPr>
          <w:rFonts w:ascii="Times New Roman" w:hAnsi="Times New Roman" w:hint="eastAsia"/>
          <w:b/>
          <w:color w:val="4F81BD"/>
          <w:sz w:val="30"/>
          <w:szCs w:val="30"/>
        </w:rPr>
        <w:t>2</w:t>
      </w:r>
      <w:r>
        <w:rPr>
          <w:rFonts w:ascii="Times New Roman" w:hAnsi="Times New Roman" w:hint="eastAsia"/>
          <w:b/>
          <w:color w:val="4F81BD"/>
          <w:sz w:val="30"/>
          <w:szCs w:val="30"/>
        </w:rPr>
        <w:t>年</w:t>
      </w:r>
      <w:r w:rsidR="00295EB5">
        <w:rPr>
          <w:rFonts w:ascii="Times New Roman" w:hAnsi="Times New Roman"/>
          <w:b/>
          <w:color w:val="4F81BD"/>
          <w:sz w:val="30"/>
          <w:szCs w:val="30"/>
        </w:rPr>
        <w:t>7</w:t>
      </w:r>
      <w:r>
        <w:rPr>
          <w:rFonts w:ascii="Times New Roman" w:hAnsi="Times New Roman" w:hint="eastAsia"/>
          <w:b/>
          <w:color w:val="4F81BD"/>
          <w:sz w:val="30"/>
          <w:szCs w:val="30"/>
        </w:rPr>
        <w:t>月</w:t>
      </w:r>
      <w:r>
        <w:rPr>
          <w:rFonts w:ascii="Times New Roman" w:hAnsi="Times New Roman" w:hint="eastAsia"/>
          <w:b/>
          <w:color w:val="4F81BD"/>
          <w:sz w:val="30"/>
          <w:szCs w:val="30"/>
        </w:rPr>
        <w:t>20</w:t>
      </w:r>
      <w:r>
        <w:rPr>
          <w:rFonts w:ascii="Times New Roman" w:hAnsi="Times New Roman" w:hint="eastAsia"/>
          <w:b/>
          <w:color w:val="4F81BD"/>
          <w:sz w:val="30"/>
          <w:szCs w:val="30"/>
        </w:rPr>
        <w:t>日</w:t>
      </w:r>
    </w:p>
    <w:p w:rsidR="00871CA5" w:rsidRDefault="00871CA5">
      <w:pPr>
        <w:widowControl/>
        <w:ind w:right="420"/>
        <w:sectPr w:rsidR="00871CA5">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851" w:footer="992" w:gutter="0"/>
          <w:cols w:space="720"/>
          <w:titlePg/>
          <w:docGrid w:type="lines" w:linePitch="312"/>
        </w:sectPr>
      </w:pPr>
    </w:p>
    <w:p w:rsidR="00871CA5" w:rsidRDefault="00871CA5">
      <w:pPr>
        <w:pStyle w:val="ad"/>
        <w:jc w:val="both"/>
        <w:rPr>
          <w:rFonts w:ascii="楷体_GB2312" w:eastAsia="楷体_GB2312"/>
        </w:rPr>
      </w:pPr>
      <w:r>
        <w:rPr>
          <w:rFonts w:ascii="楷体_GB2312" w:eastAsia="楷体_GB2312" w:hint="eastAsia"/>
        </w:rPr>
        <w:lastRenderedPageBreak/>
        <w:t>文档修订记录</w:t>
      </w:r>
    </w:p>
    <w:tbl>
      <w:tblPr>
        <w:tblW w:w="8363"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84"/>
        <w:gridCol w:w="1168"/>
        <w:gridCol w:w="4110"/>
        <w:gridCol w:w="1701"/>
      </w:tblGrid>
      <w:tr w:rsidR="00871CA5" w:rsidTr="007C0ABB">
        <w:tc>
          <w:tcPr>
            <w:tcW w:w="1384" w:type="dxa"/>
            <w:shd w:val="clear" w:color="auto" w:fill="262626"/>
          </w:tcPr>
          <w:p w:rsidR="00871CA5" w:rsidRDefault="00871CA5">
            <w:pPr>
              <w:jc w:val="center"/>
              <w:rPr>
                <w:b/>
                <w:color w:val="FFFFFF"/>
              </w:rPr>
            </w:pPr>
            <w:r>
              <w:rPr>
                <w:rFonts w:hint="eastAsia"/>
                <w:b/>
                <w:color w:val="FFFFFF"/>
              </w:rPr>
              <w:t>日期</w:t>
            </w:r>
          </w:p>
        </w:tc>
        <w:tc>
          <w:tcPr>
            <w:tcW w:w="1168" w:type="dxa"/>
            <w:shd w:val="clear" w:color="auto" w:fill="262626"/>
          </w:tcPr>
          <w:p w:rsidR="00871CA5" w:rsidRDefault="00871CA5">
            <w:pPr>
              <w:jc w:val="center"/>
              <w:rPr>
                <w:b/>
                <w:color w:val="FFFFFF"/>
              </w:rPr>
            </w:pPr>
            <w:r>
              <w:rPr>
                <w:rFonts w:hint="eastAsia"/>
                <w:b/>
                <w:color w:val="FFFFFF"/>
              </w:rPr>
              <w:t>版本</w:t>
            </w:r>
          </w:p>
        </w:tc>
        <w:tc>
          <w:tcPr>
            <w:tcW w:w="4110" w:type="dxa"/>
            <w:shd w:val="clear" w:color="auto" w:fill="262626"/>
          </w:tcPr>
          <w:p w:rsidR="00871CA5" w:rsidRDefault="00871CA5">
            <w:pPr>
              <w:jc w:val="center"/>
              <w:rPr>
                <w:b/>
                <w:color w:val="FFFFFF"/>
              </w:rPr>
            </w:pPr>
            <w:r>
              <w:rPr>
                <w:rFonts w:hint="eastAsia"/>
                <w:b/>
                <w:color w:val="FFFFFF"/>
              </w:rPr>
              <w:t>说明</w:t>
            </w:r>
          </w:p>
        </w:tc>
        <w:tc>
          <w:tcPr>
            <w:tcW w:w="1701" w:type="dxa"/>
            <w:shd w:val="clear" w:color="auto" w:fill="262626"/>
          </w:tcPr>
          <w:p w:rsidR="00871CA5" w:rsidRDefault="00871CA5">
            <w:pPr>
              <w:jc w:val="center"/>
              <w:rPr>
                <w:b/>
                <w:color w:val="FFFFFF"/>
              </w:rPr>
            </w:pPr>
            <w:r>
              <w:rPr>
                <w:rFonts w:hint="eastAsia"/>
                <w:b/>
                <w:color w:val="FFFFFF"/>
              </w:rPr>
              <w:t>作者</w:t>
            </w:r>
          </w:p>
        </w:tc>
      </w:tr>
      <w:tr w:rsidR="00871CA5" w:rsidTr="007C0ABB">
        <w:tc>
          <w:tcPr>
            <w:tcW w:w="1384" w:type="dxa"/>
          </w:tcPr>
          <w:p w:rsidR="00871CA5" w:rsidRDefault="00871CA5" w:rsidP="00295EB5">
            <w:pPr>
              <w:jc w:val="center"/>
            </w:pPr>
            <w:r>
              <w:rPr>
                <w:rFonts w:hint="eastAsia"/>
              </w:rPr>
              <w:t>201</w:t>
            </w:r>
            <w:r w:rsidR="00B37DBC">
              <w:rPr>
                <w:rFonts w:hint="eastAsia"/>
              </w:rPr>
              <w:t>2</w:t>
            </w:r>
            <w:r>
              <w:rPr>
                <w:rFonts w:hint="eastAsia"/>
              </w:rPr>
              <w:t>-0</w:t>
            </w:r>
            <w:r w:rsidR="00295EB5">
              <w:t>7</w:t>
            </w:r>
            <w:r>
              <w:rPr>
                <w:rFonts w:hint="eastAsia"/>
              </w:rPr>
              <w:t>-20</w:t>
            </w:r>
          </w:p>
        </w:tc>
        <w:tc>
          <w:tcPr>
            <w:tcW w:w="1168" w:type="dxa"/>
          </w:tcPr>
          <w:p w:rsidR="00871CA5" w:rsidRDefault="00871CA5">
            <w:pPr>
              <w:jc w:val="center"/>
            </w:pPr>
            <w:r>
              <w:rPr>
                <w:rFonts w:hint="eastAsia"/>
              </w:rPr>
              <w:t>V1.0</w:t>
            </w:r>
          </w:p>
        </w:tc>
        <w:tc>
          <w:tcPr>
            <w:tcW w:w="4110" w:type="dxa"/>
          </w:tcPr>
          <w:p w:rsidR="00871CA5" w:rsidRDefault="00871CA5">
            <w:r>
              <w:rPr>
                <w:rFonts w:hint="eastAsia"/>
              </w:rPr>
              <w:t>创建</w:t>
            </w:r>
          </w:p>
        </w:tc>
        <w:tc>
          <w:tcPr>
            <w:tcW w:w="1701" w:type="dxa"/>
          </w:tcPr>
          <w:p w:rsidR="00871CA5" w:rsidRDefault="007C0ABB">
            <w:r>
              <w:rPr>
                <w:rFonts w:hint="eastAsia"/>
              </w:rPr>
              <w:t>XXX</w:t>
            </w:r>
          </w:p>
        </w:tc>
      </w:tr>
      <w:tr w:rsidR="00871CA5" w:rsidTr="007C0ABB">
        <w:tc>
          <w:tcPr>
            <w:tcW w:w="1384" w:type="dxa"/>
          </w:tcPr>
          <w:p w:rsidR="00871CA5" w:rsidRDefault="00871CA5">
            <w:pPr>
              <w:jc w:val="center"/>
            </w:pPr>
          </w:p>
        </w:tc>
        <w:tc>
          <w:tcPr>
            <w:tcW w:w="1168" w:type="dxa"/>
          </w:tcPr>
          <w:p w:rsidR="00871CA5" w:rsidRDefault="00871CA5">
            <w:pPr>
              <w:jc w:val="center"/>
            </w:pPr>
          </w:p>
        </w:tc>
        <w:tc>
          <w:tcPr>
            <w:tcW w:w="4110" w:type="dxa"/>
          </w:tcPr>
          <w:p w:rsidR="00871CA5" w:rsidRDefault="00871CA5"/>
        </w:tc>
        <w:tc>
          <w:tcPr>
            <w:tcW w:w="1701" w:type="dxa"/>
          </w:tcPr>
          <w:p w:rsidR="00871CA5" w:rsidRDefault="00871CA5"/>
        </w:tc>
      </w:tr>
      <w:tr w:rsidR="00871CA5" w:rsidTr="007C0ABB">
        <w:tc>
          <w:tcPr>
            <w:tcW w:w="1384" w:type="dxa"/>
          </w:tcPr>
          <w:p w:rsidR="00871CA5" w:rsidRDefault="00871CA5">
            <w:pPr>
              <w:jc w:val="center"/>
            </w:pPr>
          </w:p>
        </w:tc>
        <w:tc>
          <w:tcPr>
            <w:tcW w:w="1168" w:type="dxa"/>
          </w:tcPr>
          <w:p w:rsidR="00871CA5" w:rsidRDefault="00871CA5">
            <w:pPr>
              <w:jc w:val="center"/>
            </w:pPr>
          </w:p>
        </w:tc>
        <w:tc>
          <w:tcPr>
            <w:tcW w:w="4110" w:type="dxa"/>
          </w:tcPr>
          <w:p w:rsidR="00871CA5" w:rsidRDefault="00871CA5"/>
        </w:tc>
        <w:tc>
          <w:tcPr>
            <w:tcW w:w="1701" w:type="dxa"/>
          </w:tcPr>
          <w:p w:rsidR="00871CA5" w:rsidRDefault="00871CA5"/>
        </w:tc>
      </w:tr>
      <w:tr w:rsidR="00871CA5" w:rsidTr="007C0ABB">
        <w:tc>
          <w:tcPr>
            <w:tcW w:w="1384" w:type="dxa"/>
            <w:tcBorders>
              <w:top w:val="single" w:sz="6" w:space="0" w:color="auto"/>
              <w:left w:val="single" w:sz="6" w:space="0" w:color="auto"/>
              <w:bottom w:val="single" w:sz="6" w:space="0" w:color="auto"/>
              <w:right w:val="single" w:sz="6" w:space="0" w:color="auto"/>
            </w:tcBorders>
          </w:tcPr>
          <w:p w:rsidR="00871CA5" w:rsidRDefault="00871CA5">
            <w:pPr>
              <w:jc w:val="center"/>
            </w:pPr>
          </w:p>
        </w:tc>
        <w:tc>
          <w:tcPr>
            <w:tcW w:w="1168" w:type="dxa"/>
            <w:tcBorders>
              <w:top w:val="single" w:sz="6" w:space="0" w:color="auto"/>
              <w:left w:val="single" w:sz="6" w:space="0" w:color="auto"/>
              <w:bottom w:val="single" w:sz="6" w:space="0" w:color="auto"/>
              <w:right w:val="single" w:sz="6" w:space="0" w:color="auto"/>
            </w:tcBorders>
          </w:tcPr>
          <w:p w:rsidR="00871CA5" w:rsidRDefault="00871CA5">
            <w:pPr>
              <w:jc w:val="center"/>
            </w:pPr>
          </w:p>
        </w:tc>
        <w:tc>
          <w:tcPr>
            <w:tcW w:w="4110" w:type="dxa"/>
            <w:tcBorders>
              <w:top w:val="single" w:sz="6" w:space="0" w:color="auto"/>
              <w:left w:val="single" w:sz="6" w:space="0" w:color="auto"/>
              <w:bottom w:val="single" w:sz="6" w:space="0" w:color="auto"/>
              <w:right w:val="single" w:sz="6" w:space="0" w:color="auto"/>
            </w:tcBorders>
          </w:tcPr>
          <w:p w:rsidR="00871CA5" w:rsidRDefault="00871CA5"/>
        </w:tc>
        <w:tc>
          <w:tcPr>
            <w:tcW w:w="1701" w:type="dxa"/>
            <w:tcBorders>
              <w:top w:val="single" w:sz="6" w:space="0" w:color="auto"/>
              <w:left w:val="single" w:sz="6" w:space="0" w:color="auto"/>
              <w:bottom w:val="single" w:sz="6" w:space="0" w:color="auto"/>
              <w:right w:val="single" w:sz="6" w:space="0" w:color="auto"/>
            </w:tcBorders>
          </w:tcPr>
          <w:p w:rsidR="00871CA5" w:rsidRDefault="00871CA5"/>
        </w:tc>
      </w:tr>
      <w:tr w:rsidR="00871CA5" w:rsidTr="007C0ABB">
        <w:tc>
          <w:tcPr>
            <w:tcW w:w="1384" w:type="dxa"/>
            <w:tcBorders>
              <w:top w:val="single" w:sz="6" w:space="0" w:color="auto"/>
              <w:left w:val="single" w:sz="6" w:space="0" w:color="auto"/>
              <w:bottom w:val="single" w:sz="6" w:space="0" w:color="auto"/>
              <w:right w:val="single" w:sz="6" w:space="0" w:color="auto"/>
            </w:tcBorders>
          </w:tcPr>
          <w:p w:rsidR="00871CA5" w:rsidRDefault="00871CA5">
            <w:pPr>
              <w:jc w:val="center"/>
            </w:pPr>
          </w:p>
        </w:tc>
        <w:tc>
          <w:tcPr>
            <w:tcW w:w="1168" w:type="dxa"/>
            <w:tcBorders>
              <w:top w:val="single" w:sz="6" w:space="0" w:color="auto"/>
              <w:left w:val="single" w:sz="6" w:space="0" w:color="auto"/>
              <w:bottom w:val="single" w:sz="6" w:space="0" w:color="auto"/>
              <w:right w:val="single" w:sz="6" w:space="0" w:color="auto"/>
            </w:tcBorders>
          </w:tcPr>
          <w:p w:rsidR="00871CA5" w:rsidRDefault="00871CA5">
            <w:pPr>
              <w:jc w:val="center"/>
            </w:pPr>
          </w:p>
        </w:tc>
        <w:tc>
          <w:tcPr>
            <w:tcW w:w="4110" w:type="dxa"/>
            <w:tcBorders>
              <w:top w:val="single" w:sz="6" w:space="0" w:color="auto"/>
              <w:left w:val="single" w:sz="6" w:space="0" w:color="auto"/>
              <w:bottom w:val="single" w:sz="6" w:space="0" w:color="auto"/>
              <w:right w:val="single" w:sz="6" w:space="0" w:color="auto"/>
            </w:tcBorders>
          </w:tcPr>
          <w:p w:rsidR="00871CA5" w:rsidRDefault="00871CA5"/>
        </w:tc>
        <w:tc>
          <w:tcPr>
            <w:tcW w:w="1701" w:type="dxa"/>
            <w:tcBorders>
              <w:top w:val="single" w:sz="6" w:space="0" w:color="auto"/>
              <w:left w:val="single" w:sz="6" w:space="0" w:color="auto"/>
              <w:bottom w:val="single" w:sz="6" w:space="0" w:color="auto"/>
              <w:right w:val="single" w:sz="6" w:space="0" w:color="auto"/>
            </w:tcBorders>
          </w:tcPr>
          <w:p w:rsidR="00871CA5" w:rsidRDefault="00871CA5"/>
        </w:tc>
      </w:tr>
    </w:tbl>
    <w:p w:rsidR="00871CA5" w:rsidRDefault="00871CA5"/>
    <w:p w:rsidR="00871CA5" w:rsidRDefault="00871CA5">
      <w:pPr>
        <w:pStyle w:val="ad"/>
        <w:jc w:val="both"/>
        <w:rPr>
          <w:rFonts w:ascii="楷体_GB2312" w:eastAsia="楷体_GB2312"/>
        </w:rPr>
      </w:pPr>
      <w:r>
        <w:rPr>
          <w:rFonts w:ascii="楷体_GB2312" w:eastAsia="楷体_GB2312" w:hint="eastAsia"/>
        </w:rPr>
        <w:t>评审记录</w:t>
      </w:r>
    </w:p>
    <w:tbl>
      <w:tblPr>
        <w:tblW w:w="8363"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84"/>
        <w:gridCol w:w="1168"/>
        <w:gridCol w:w="4110"/>
        <w:gridCol w:w="1701"/>
      </w:tblGrid>
      <w:tr w:rsidR="00871CA5" w:rsidTr="007C0ABB">
        <w:trPr>
          <w:trHeight w:val="438"/>
        </w:trPr>
        <w:tc>
          <w:tcPr>
            <w:tcW w:w="1384" w:type="dxa"/>
            <w:shd w:val="clear" w:color="auto" w:fill="262626"/>
          </w:tcPr>
          <w:p w:rsidR="00871CA5" w:rsidRDefault="00871CA5">
            <w:pPr>
              <w:jc w:val="center"/>
              <w:rPr>
                <w:b/>
                <w:color w:val="FFFFFF"/>
              </w:rPr>
            </w:pPr>
            <w:r>
              <w:rPr>
                <w:rFonts w:hint="eastAsia"/>
                <w:b/>
                <w:color w:val="FFFFFF"/>
              </w:rPr>
              <w:t>日期</w:t>
            </w:r>
          </w:p>
        </w:tc>
        <w:tc>
          <w:tcPr>
            <w:tcW w:w="1168" w:type="dxa"/>
            <w:shd w:val="clear" w:color="auto" w:fill="262626"/>
          </w:tcPr>
          <w:p w:rsidR="00871CA5" w:rsidRDefault="00871CA5">
            <w:pPr>
              <w:jc w:val="center"/>
              <w:rPr>
                <w:b/>
                <w:color w:val="FFFFFF"/>
              </w:rPr>
            </w:pPr>
            <w:r>
              <w:rPr>
                <w:rFonts w:hint="eastAsia"/>
                <w:b/>
                <w:color w:val="FFFFFF"/>
              </w:rPr>
              <w:t>内容</w:t>
            </w:r>
          </w:p>
        </w:tc>
        <w:tc>
          <w:tcPr>
            <w:tcW w:w="4110" w:type="dxa"/>
            <w:shd w:val="clear" w:color="auto" w:fill="262626"/>
          </w:tcPr>
          <w:p w:rsidR="00871CA5" w:rsidRDefault="00871CA5">
            <w:pPr>
              <w:jc w:val="center"/>
              <w:rPr>
                <w:b/>
                <w:color w:val="FFFFFF"/>
              </w:rPr>
            </w:pPr>
            <w:r>
              <w:rPr>
                <w:rFonts w:hint="eastAsia"/>
                <w:b/>
                <w:color w:val="FFFFFF"/>
              </w:rPr>
              <w:t>结果</w:t>
            </w:r>
          </w:p>
        </w:tc>
        <w:tc>
          <w:tcPr>
            <w:tcW w:w="1701" w:type="dxa"/>
            <w:shd w:val="clear" w:color="auto" w:fill="262626"/>
          </w:tcPr>
          <w:p w:rsidR="00871CA5" w:rsidRDefault="00871CA5">
            <w:pPr>
              <w:jc w:val="center"/>
              <w:rPr>
                <w:b/>
                <w:color w:val="FFFFFF"/>
              </w:rPr>
            </w:pPr>
            <w:r>
              <w:rPr>
                <w:rFonts w:hint="eastAsia"/>
                <w:b/>
                <w:color w:val="FFFFFF"/>
              </w:rPr>
              <w:t>评审人</w:t>
            </w:r>
          </w:p>
        </w:tc>
      </w:tr>
      <w:tr w:rsidR="00871CA5" w:rsidTr="007C0ABB">
        <w:tc>
          <w:tcPr>
            <w:tcW w:w="1384" w:type="dxa"/>
          </w:tcPr>
          <w:p w:rsidR="00871CA5" w:rsidRDefault="00871CA5" w:rsidP="00295EB5">
            <w:pPr>
              <w:jc w:val="center"/>
            </w:pPr>
            <w:r>
              <w:rPr>
                <w:rFonts w:hint="eastAsia"/>
              </w:rPr>
              <w:t>201</w:t>
            </w:r>
            <w:r w:rsidR="00B37DBC">
              <w:rPr>
                <w:rFonts w:hint="eastAsia"/>
              </w:rPr>
              <w:t>2</w:t>
            </w:r>
            <w:r>
              <w:rPr>
                <w:rFonts w:hint="eastAsia"/>
              </w:rPr>
              <w:t>-0</w:t>
            </w:r>
            <w:r w:rsidR="00295EB5">
              <w:t>7</w:t>
            </w:r>
            <w:r>
              <w:rPr>
                <w:rFonts w:hint="eastAsia"/>
              </w:rPr>
              <w:t>-</w:t>
            </w:r>
            <w:r w:rsidR="00295EB5">
              <w:t>26</w:t>
            </w:r>
          </w:p>
        </w:tc>
        <w:tc>
          <w:tcPr>
            <w:tcW w:w="1168" w:type="dxa"/>
          </w:tcPr>
          <w:p w:rsidR="00871CA5" w:rsidRDefault="00871CA5">
            <w:pPr>
              <w:jc w:val="center"/>
            </w:pPr>
            <w:r>
              <w:rPr>
                <w:rFonts w:hint="eastAsia"/>
              </w:rPr>
              <w:t>V1.0</w:t>
            </w:r>
            <w:r>
              <w:rPr>
                <w:rFonts w:hint="eastAsia"/>
              </w:rPr>
              <w:t>评审</w:t>
            </w:r>
          </w:p>
        </w:tc>
        <w:tc>
          <w:tcPr>
            <w:tcW w:w="4110" w:type="dxa"/>
          </w:tcPr>
          <w:p w:rsidR="00871CA5" w:rsidRDefault="00871CA5">
            <w:r>
              <w:rPr>
                <w:rFonts w:hint="eastAsia"/>
              </w:rPr>
              <w:t>评审通过</w:t>
            </w:r>
          </w:p>
        </w:tc>
        <w:tc>
          <w:tcPr>
            <w:tcW w:w="1701" w:type="dxa"/>
          </w:tcPr>
          <w:p w:rsidR="00871CA5" w:rsidRDefault="007C0ABB">
            <w:r>
              <w:rPr>
                <w:rFonts w:hint="eastAsia"/>
              </w:rPr>
              <w:t>XXX</w:t>
            </w:r>
          </w:p>
        </w:tc>
      </w:tr>
      <w:tr w:rsidR="00871CA5" w:rsidTr="007C0ABB">
        <w:tc>
          <w:tcPr>
            <w:tcW w:w="1384" w:type="dxa"/>
          </w:tcPr>
          <w:p w:rsidR="00871CA5" w:rsidRDefault="00871CA5">
            <w:pPr>
              <w:jc w:val="center"/>
            </w:pPr>
          </w:p>
        </w:tc>
        <w:tc>
          <w:tcPr>
            <w:tcW w:w="1168" w:type="dxa"/>
          </w:tcPr>
          <w:p w:rsidR="00871CA5" w:rsidRDefault="00871CA5">
            <w:pPr>
              <w:jc w:val="center"/>
            </w:pPr>
          </w:p>
        </w:tc>
        <w:tc>
          <w:tcPr>
            <w:tcW w:w="4110" w:type="dxa"/>
          </w:tcPr>
          <w:p w:rsidR="00871CA5" w:rsidRDefault="00871CA5">
            <w:pPr>
              <w:jc w:val="left"/>
            </w:pPr>
          </w:p>
        </w:tc>
        <w:tc>
          <w:tcPr>
            <w:tcW w:w="1701" w:type="dxa"/>
          </w:tcPr>
          <w:p w:rsidR="00871CA5" w:rsidRDefault="00871CA5"/>
        </w:tc>
      </w:tr>
      <w:tr w:rsidR="00871CA5" w:rsidTr="007C0ABB">
        <w:tc>
          <w:tcPr>
            <w:tcW w:w="1384" w:type="dxa"/>
          </w:tcPr>
          <w:p w:rsidR="00871CA5" w:rsidRDefault="00871CA5">
            <w:pPr>
              <w:jc w:val="center"/>
            </w:pPr>
          </w:p>
        </w:tc>
        <w:tc>
          <w:tcPr>
            <w:tcW w:w="1168" w:type="dxa"/>
          </w:tcPr>
          <w:p w:rsidR="00871CA5" w:rsidRDefault="00871CA5">
            <w:pPr>
              <w:jc w:val="center"/>
            </w:pPr>
          </w:p>
        </w:tc>
        <w:tc>
          <w:tcPr>
            <w:tcW w:w="4110" w:type="dxa"/>
          </w:tcPr>
          <w:p w:rsidR="00871CA5" w:rsidRDefault="00871CA5">
            <w:pPr>
              <w:jc w:val="left"/>
            </w:pPr>
          </w:p>
        </w:tc>
        <w:tc>
          <w:tcPr>
            <w:tcW w:w="1701" w:type="dxa"/>
          </w:tcPr>
          <w:p w:rsidR="00871CA5" w:rsidRDefault="00871CA5"/>
        </w:tc>
      </w:tr>
      <w:tr w:rsidR="00871CA5" w:rsidTr="007C0ABB">
        <w:tc>
          <w:tcPr>
            <w:tcW w:w="1384" w:type="dxa"/>
          </w:tcPr>
          <w:p w:rsidR="00871CA5" w:rsidRDefault="00871CA5">
            <w:pPr>
              <w:jc w:val="center"/>
            </w:pPr>
          </w:p>
        </w:tc>
        <w:tc>
          <w:tcPr>
            <w:tcW w:w="1168" w:type="dxa"/>
          </w:tcPr>
          <w:p w:rsidR="00871CA5" w:rsidRDefault="00871CA5">
            <w:pPr>
              <w:jc w:val="center"/>
            </w:pPr>
          </w:p>
        </w:tc>
        <w:tc>
          <w:tcPr>
            <w:tcW w:w="4110" w:type="dxa"/>
          </w:tcPr>
          <w:p w:rsidR="00871CA5" w:rsidRDefault="00871CA5">
            <w:pPr>
              <w:jc w:val="left"/>
            </w:pPr>
          </w:p>
        </w:tc>
        <w:tc>
          <w:tcPr>
            <w:tcW w:w="1701" w:type="dxa"/>
          </w:tcPr>
          <w:p w:rsidR="00871CA5" w:rsidRDefault="00871CA5"/>
        </w:tc>
      </w:tr>
    </w:tbl>
    <w:p w:rsidR="00871CA5" w:rsidRDefault="00871CA5"/>
    <w:p w:rsidR="00295EB5" w:rsidRDefault="00871CA5" w:rsidP="00295EB5">
      <w:pPr>
        <w:jc w:val="center"/>
      </w:pPr>
      <w:r>
        <w:br w:type="page"/>
      </w:r>
    </w:p>
    <w:sdt>
      <w:sdtPr>
        <w:rPr>
          <w:rFonts w:ascii="Calibri" w:hAnsi="Calibri"/>
          <w:b w:val="0"/>
          <w:bCs w:val="0"/>
          <w:color w:val="auto"/>
          <w:kern w:val="2"/>
          <w:sz w:val="21"/>
          <w:szCs w:val="22"/>
          <w:lang w:val="zh-CN"/>
        </w:rPr>
        <w:id w:val="951520647"/>
        <w:docPartObj>
          <w:docPartGallery w:val="Table of Contents"/>
          <w:docPartUnique/>
        </w:docPartObj>
      </w:sdtPr>
      <w:sdtContent>
        <w:p w:rsidR="00295EB5" w:rsidRDefault="00295EB5">
          <w:pPr>
            <w:pStyle w:val="TOC"/>
          </w:pPr>
          <w:r>
            <w:rPr>
              <w:lang w:val="zh-CN"/>
            </w:rPr>
            <w:t>目录</w:t>
          </w:r>
        </w:p>
        <w:p w:rsidR="003B13A1" w:rsidRDefault="00435323">
          <w:pPr>
            <w:pStyle w:val="10"/>
            <w:tabs>
              <w:tab w:val="left" w:pos="420"/>
              <w:tab w:val="right" w:leader="dot" w:pos="8296"/>
            </w:tabs>
            <w:rPr>
              <w:rFonts w:asciiTheme="minorHAnsi" w:eastAsiaTheme="minorEastAsia" w:hAnsiTheme="minorHAnsi" w:cstheme="minorBidi"/>
              <w:b w:val="0"/>
              <w:bCs w:val="0"/>
              <w:caps w:val="0"/>
              <w:noProof/>
              <w:sz w:val="21"/>
              <w:szCs w:val="22"/>
            </w:rPr>
          </w:pPr>
          <w:r w:rsidRPr="00435323">
            <w:fldChar w:fldCharType="begin"/>
          </w:r>
          <w:r w:rsidR="009B410E">
            <w:instrText xml:space="preserve"> TOC \o "1-3" \h \z \u </w:instrText>
          </w:r>
          <w:r w:rsidRPr="00435323">
            <w:fldChar w:fldCharType="separate"/>
          </w:r>
          <w:hyperlink w:anchor="_Toc365641316" w:history="1">
            <w:r w:rsidR="003B13A1" w:rsidRPr="00ED200C">
              <w:rPr>
                <w:rStyle w:val="a9"/>
                <w:noProof/>
              </w:rPr>
              <w:t>1</w:t>
            </w:r>
            <w:r w:rsidR="003B13A1">
              <w:rPr>
                <w:rFonts w:asciiTheme="minorHAnsi" w:eastAsiaTheme="minorEastAsia" w:hAnsiTheme="minorHAnsi" w:cstheme="minorBidi"/>
                <w:b w:val="0"/>
                <w:bCs w:val="0"/>
                <w:caps w:val="0"/>
                <w:noProof/>
                <w:sz w:val="21"/>
                <w:szCs w:val="22"/>
              </w:rPr>
              <w:tab/>
            </w:r>
            <w:r w:rsidR="003B13A1" w:rsidRPr="00ED200C">
              <w:rPr>
                <w:rStyle w:val="a9"/>
                <w:rFonts w:hint="eastAsia"/>
                <w:noProof/>
              </w:rPr>
              <w:t>编写目的</w:t>
            </w:r>
            <w:r w:rsidR="003B13A1">
              <w:rPr>
                <w:noProof/>
                <w:webHidden/>
              </w:rPr>
              <w:tab/>
            </w:r>
            <w:r>
              <w:rPr>
                <w:noProof/>
                <w:webHidden/>
              </w:rPr>
              <w:fldChar w:fldCharType="begin"/>
            </w:r>
            <w:r w:rsidR="003B13A1">
              <w:rPr>
                <w:noProof/>
                <w:webHidden/>
              </w:rPr>
              <w:instrText xml:space="preserve"> PAGEREF _Toc365641316 \h </w:instrText>
            </w:r>
            <w:r>
              <w:rPr>
                <w:noProof/>
                <w:webHidden/>
              </w:rPr>
            </w:r>
            <w:r>
              <w:rPr>
                <w:noProof/>
                <w:webHidden/>
              </w:rPr>
              <w:fldChar w:fldCharType="separate"/>
            </w:r>
            <w:r w:rsidR="003B13A1">
              <w:rPr>
                <w:noProof/>
                <w:webHidden/>
              </w:rPr>
              <w:t>4</w:t>
            </w:r>
            <w:r>
              <w:rPr>
                <w:noProof/>
                <w:webHidden/>
              </w:rPr>
              <w:fldChar w:fldCharType="end"/>
            </w:r>
          </w:hyperlink>
        </w:p>
        <w:p w:rsidR="003B13A1" w:rsidRDefault="00435323">
          <w:pPr>
            <w:pStyle w:val="20"/>
            <w:tabs>
              <w:tab w:val="left" w:pos="840"/>
              <w:tab w:val="right" w:leader="dot" w:pos="8296"/>
            </w:tabs>
            <w:rPr>
              <w:rFonts w:asciiTheme="minorHAnsi" w:eastAsiaTheme="minorEastAsia" w:hAnsiTheme="minorHAnsi" w:cstheme="minorBidi"/>
              <w:smallCaps w:val="0"/>
              <w:noProof/>
              <w:sz w:val="21"/>
              <w:szCs w:val="22"/>
            </w:rPr>
          </w:pPr>
          <w:hyperlink w:anchor="_Toc365641317" w:history="1">
            <w:r w:rsidR="003B13A1" w:rsidRPr="00ED200C">
              <w:rPr>
                <w:rStyle w:val="a9"/>
                <w:noProof/>
              </w:rPr>
              <w:t>1.1</w:t>
            </w:r>
            <w:r w:rsidR="003B13A1">
              <w:rPr>
                <w:rFonts w:asciiTheme="minorHAnsi" w:eastAsiaTheme="minorEastAsia" w:hAnsiTheme="minorHAnsi" w:cstheme="minorBidi"/>
                <w:smallCaps w:val="0"/>
                <w:noProof/>
                <w:sz w:val="21"/>
                <w:szCs w:val="22"/>
              </w:rPr>
              <w:tab/>
            </w:r>
            <w:r w:rsidR="003B13A1" w:rsidRPr="00ED200C">
              <w:rPr>
                <w:rStyle w:val="a9"/>
                <w:rFonts w:hint="eastAsia"/>
                <w:noProof/>
              </w:rPr>
              <w:t>参考资料</w:t>
            </w:r>
            <w:r w:rsidR="003B13A1">
              <w:rPr>
                <w:noProof/>
                <w:webHidden/>
              </w:rPr>
              <w:tab/>
            </w:r>
            <w:r>
              <w:rPr>
                <w:noProof/>
                <w:webHidden/>
              </w:rPr>
              <w:fldChar w:fldCharType="begin"/>
            </w:r>
            <w:r w:rsidR="003B13A1">
              <w:rPr>
                <w:noProof/>
                <w:webHidden/>
              </w:rPr>
              <w:instrText xml:space="preserve"> PAGEREF _Toc365641317 \h </w:instrText>
            </w:r>
            <w:r>
              <w:rPr>
                <w:noProof/>
                <w:webHidden/>
              </w:rPr>
            </w:r>
            <w:r>
              <w:rPr>
                <w:noProof/>
                <w:webHidden/>
              </w:rPr>
              <w:fldChar w:fldCharType="separate"/>
            </w:r>
            <w:r w:rsidR="003B13A1">
              <w:rPr>
                <w:noProof/>
                <w:webHidden/>
              </w:rPr>
              <w:t>4</w:t>
            </w:r>
            <w:r>
              <w:rPr>
                <w:noProof/>
                <w:webHidden/>
              </w:rPr>
              <w:fldChar w:fldCharType="end"/>
            </w:r>
          </w:hyperlink>
        </w:p>
        <w:p w:rsidR="003B13A1" w:rsidRDefault="00435323">
          <w:pPr>
            <w:pStyle w:val="10"/>
            <w:tabs>
              <w:tab w:val="left" w:pos="420"/>
              <w:tab w:val="right" w:leader="dot" w:pos="8296"/>
            </w:tabs>
            <w:rPr>
              <w:rFonts w:asciiTheme="minorHAnsi" w:eastAsiaTheme="minorEastAsia" w:hAnsiTheme="minorHAnsi" w:cstheme="minorBidi"/>
              <w:b w:val="0"/>
              <w:bCs w:val="0"/>
              <w:caps w:val="0"/>
              <w:noProof/>
              <w:sz w:val="21"/>
              <w:szCs w:val="22"/>
            </w:rPr>
          </w:pPr>
          <w:hyperlink w:anchor="_Toc365641318" w:history="1">
            <w:r w:rsidR="003B13A1" w:rsidRPr="00ED200C">
              <w:rPr>
                <w:rStyle w:val="a9"/>
                <w:noProof/>
              </w:rPr>
              <w:t>2</w:t>
            </w:r>
            <w:r w:rsidR="003B13A1">
              <w:rPr>
                <w:rFonts w:asciiTheme="minorHAnsi" w:eastAsiaTheme="minorEastAsia" w:hAnsiTheme="minorHAnsi" w:cstheme="minorBidi"/>
                <w:b w:val="0"/>
                <w:bCs w:val="0"/>
                <w:caps w:val="0"/>
                <w:noProof/>
                <w:sz w:val="21"/>
                <w:szCs w:val="22"/>
              </w:rPr>
              <w:tab/>
            </w:r>
            <w:r w:rsidR="003B13A1" w:rsidRPr="00ED200C">
              <w:rPr>
                <w:rStyle w:val="a9"/>
                <w:rFonts w:hint="eastAsia"/>
                <w:noProof/>
              </w:rPr>
              <w:t>项目实施计划</w:t>
            </w:r>
            <w:r w:rsidR="003B13A1">
              <w:rPr>
                <w:noProof/>
                <w:webHidden/>
              </w:rPr>
              <w:tab/>
            </w:r>
            <w:r>
              <w:rPr>
                <w:noProof/>
                <w:webHidden/>
              </w:rPr>
              <w:fldChar w:fldCharType="begin"/>
            </w:r>
            <w:r w:rsidR="003B13A1">
              <w:rPr>
                <w:noProof/>
                <w:webHidden/>
              </w:rPr>
              <w:instrText xml:space="preserve"> PAGEREF _Toc365641318 \h </w:instrText>
            </w:r>
            <w:r>
              <w:rPr>
                <w:noProof/>
                <w:webHidden/>
              </w:rPr>
            </w:r>
            <w:r>
              <w:rPr>
                <w:noProof/>
                <w:webHidden/>
              </w:rPr>
              <w:fldChar w:fldCharType="separate"/>
            </w:r>
            <w:r w:rsidR="003B13A1">
              <w:rPr>
                <w:noProof/>
                <w:webHidden/>
              </w:rPr>
              <w:t>4</w:t>
            </w:r>
            <w:r>
              <w:rPr>
                <w:noProof/>
                <w:webHidden/>
              </w:rPr>
              <w:fldChar w:fldCharType="end"/>
            </w:r>
          </w:hyperlink>
        </w:p>
        <w:p w:rsidR="003B13A1" w:rsidRDefault="00435323">
          <w:pPr>
            <w:pStyle w:val="20"/>
            <w:tabs>
              <w:tab w:val="left" w:pos="840"/>
              <w:tab w:val="right" w:leader="dot" w:pos="8296"/>
            </w:tabs>
            <w:rPr>
              <w:rFonts w:asciiTheme="minorHAnsi" w:eastAsiaTheme="minorEastAsia" w:hAnsiTheme="minorHAnsi" w:cstheme="minorBidi"/>
              <w:smallCaps w:val="0"/>
              <w:noProof/>
              <w:sz w:val="21"/>
              <w:szCs w:val="22"/>
            </w:rPr>
          </w:pPr>
          <w:hyperlink w:anchor="_Toc365641319" w:history="1">
            <w:r w:rsidR="003B13A1" w:rsidRPr="00ED200C">
              <w:rPr>
                <w:rStyle w:val="a9"/>
                <w:noProof/>
              </w:rPr>
              <w:t>2.1</w:t>
            </w:r>
            <w:r w:rsidR="003B13A1">
              <w:rPr>
                <w:rFonts w:asciiTheme="minorHAnsi" w:eastAsiaTheme="minorEastAsia" w:hAnsiTheme="minorHAnsi" w:cstheme="minorBidi"/>
                <w:smallCaps w:val="0"/>
                <w:noProof/>
                <w:sz w:val="21"/>
                <w:szCs w:val="22"/>
              </w:rPr>
              <w:tab/>
            </w:r>
            <w:r w:rsidR="003B13A1" w:rsidRPr="00ED200C">
              <w:rPr>
                <w:rStyle w:val="a9"/>
                <w:rFonts w:hint="eastAsia"/>
                <w:noProof/>
              </w:rPr>
              <w:t>编写目的</w:t>
            </w:r>
            <w:r w:rsidR="003B13A1">
              <w:rPr>
                <w:noProof/>
                <w:webHidden/>
              </w:rPr>
              <w:tab/>
            </w:r>
            <w:r>
              <w:rPr>
                <w:noProof/>
                <w:webHidden/>
              </w:rPr>
              <w:fldChar w:fldCharType="begin"/>
            </w:r>
            <w:r w:rsidR="003B13A1">
              <w:rPr>
                <w:noProof/>
                <w:webHidden/>
              </w:rPr>
              <w:instrText xml:space="preserve"> PAGEREF _Toc365641319 \h </w:instrText>
            </w:r>
            <w:r>
              <w:rPr>
                <w:noProof/>
                <w:webHidden/>
              </w:rPr>
            </w:r>
            <w:r>
              <w:rPr>
                <w:noProof/>
                <w:webHidden/>
              </w:rPr>
              <w:fldChar w:fldCharType="separate"/>
            </w:r>
            <w:r w:rsidR="003B13A1">
              <w:rPr>
                <w:noProof/>
                <w:webHidden/>
              </w:rPr>
              <w:t>4</w:t>
            </w:r>
            <w:r>
              <w:rPr>
                <w:noProof/>
                <w:webHidden/>
              </w:rPr>
              <w:fldChar w:fldCharType="end"/>
            </w:r>
          </w:hyperlink>
        </w:p>
        <w:p w:rsidR="003B13A1" w:rsidRDefault="00435323">
          <w:pPr>
            <w:pStyle w:val="20"/>
            <w:tabs>
              <w:tab w:val="left" w:pos="840"/>
              <w:tab w:val="right" w:leader="dot" w:pos="8296"/>
            </w:tabs>
            <w:rPr>
              <w:rFonts w:asciiTheme="minorHAnsi" w:eastAsiaTheme="minorEastAsia" w:hAnsiTheme="minorHAnsi" w:cstheme="minorBidi"/>
              <w:smallCaps w:val="0"/>
              <w:noProof/>
              <w:sz w:val="21"/>
              <w:szCs w:val="22"/>
            </w:rPr>
          </w:pPr>
          <w:hyperlink w:anchor="_Toc365641320" w:history="1">
            <w:r w:rsidR="003B13A1" w:rsidRPr="00ED200C">
              <w:rPr>
                <w:rStyle w:val="a9"/>
                <w:noProof/>
              </w:rPr>
              <w:t>2.2</w:t>
            </w:r>
            <w:r w:rsidR="003B13A1">
              <w:rPr>
                <w:rFonts w:asciiTheme="minorHAnsi" w:eastAsiaTheme="minorEastAsia" w:hAnsiTheme="minorHAnsi" w:cstheme="minorBidi"/>
                <w:smallCaps w:val="0"/>
                <w:noProof/>
                <w:sz w:val="21"/>
                <w:szCs w:val="22"/>
              </w:rPr>
              <w:tab/>
            </w:r>
            <w:r w:rsidR="003B13A1" w:rsidRPr="00ED200C">
              <w:rPr>
                <w:rStyle w:val="a9"/>
                <w:rFonts w:hint="eastAsia"/>
                <w:noProof/>
              </w:rPr>
              <w:t>阅读范围</w:t>
            </w:r>
            <w:r w:rsidR="003B13A1">
              <w:rPr>
                <w:noProof/>
                <w:webHidden/>
              </w:rPr>
              <w:tab/>
            </w:r>
            <w:r>
              <w:rPr>
                <w:noProof/>
                <w:webHidden/>
              </w:rPr>
              <w:fldChar w:fldCharType="begin"/>
            </w:r>
            <w:r w:rsidR="003B13A1">
              <w:rPr>
                <w:noProof/>
                <w:webHidden/>
              </w:rPr>
              <w:instrText xml:space="preserve"> PAGEREF _Toc365641320 \h </w:instrText>
            </w:r>
            <w:r>
              <w:rPr>
                <w:noProof/>
                <w:webHidden/>
              </w:rPr>
            </w:r>
            <w:r>
              <w:rPr>
                <w:noProof/>
                <w:webHidden/>
              </w:rPr>
              <w:fldChar w:fldCharType="separate"/>
            </w:r>
            <w:r w:rsidR="003B13A1">
              <w:rPr>
                <w:noProof/>
                <w:webHidden/>
              </w:rPr>
              <w:t>4</w:t>
            </w:r>
            <w:r>
              <w:rPr>
                <w:noProof/>
                <w:webHidden/>
              </w:rPr>
              <w:fldChar w:fldCharType="end"/>
            </w:r>
          </w:hyperlink>
        </w:p>
        <w:p w:rsidR="003B13A1" w:rsidRDefault="00435323">
          <w:pPr>
            <w:pStyle w:val="20"/>
            <w:tabs>
              <w:tab w:val="left" w:pos="840"/>
              <w:tab w:val="right" w:leader="dot" w:pos="8296"/>
            </w:tabs>
            <w:rPr>
              <w:rFonts w:asciiTheme="minorHAnsi" w:eastAsiaTheme="minorEastAsia" w:hAnsiTheme="minorHAnsi" w:cstheme="minorBidi"/>
              <w:smallCaps w:val="0"/>
              <w:noProof/>
              <w:sz w:val="21"/>
              <w:szCs w:val="22"/>
            </w:rPr>
          </w:pPr>
          <w:hyperlink w:anchor="_Toc365641321" w:history="1">
            <w:r w:rsidR="003B13A1" w:rsidRPr="00ED200C">
              <w:rPr>
                <w:rStyle w:val="a9"/>
                <w:noProof/>
              </w:rPr>
              <w:t>2.3</w:t>
            </w:r>
            <w:r w:rsidR="003B13A1">
              <w:rPr>
                <w:rFonts w:asciiTheme="minorHAnsi" w:eastAsiaTheme="minorEastAsia" w:hAnsiTheme="minorHAnsi" w:cstheme="minorBidi"/>
                <w:smallCaps w:val="0"/>
                <w:noProof/>
                <w:sz w:val="21"/>
                <w:szCs w:val="22"/>
              </w:rPr>
              <w:tab/>
            </w:r>
            <w:r w:rsidR="003B13A1" w:rsidRPr="00ED200C">
              <w:rPr>
                <w:rStyle w:val="a9"/>
                <w:rFonts w:hint="eastAsia"/>
                <w:noProof/>
              </w:rPr>
              <w:t>项目概述</w:t>
            </w:r>
            <w:r w:rsidR="003B13A1">
              <w:rPr>
                <w:noProof/>
                <w:webHidden/>
              </w:rPr>
              <w:tab/>
            </w:r>
            <w:r>
              <w:rPr>
                <w:noProof/>
                <w:webHidden/>
              </w:rPr>
              <w:fldChar w:fldCharType="begin"/>
            </w:r>
            <w:r w:rsidR="003B13A1">
              <w:rPr>
                <w:noProof/>
                <w:webHidden/>
              </w:rPr>
              <w:instrText xml:space="preserve"> PAGEREF _Toc365641321 \h </w:instrText>
            </w:r>
            <w:r>
              <w:rPr>
                <w:noProof/>
                <w:webHidden/>
              </w:rPr>
            </w:r>
            <w:r>
              <w:rPr>
                <w:noProof/>
                <w:webHidden/>
              </w:rPr>
              <w:fldChar w:fldCharType="separate"/>
            </w:r>
            <w:r w:rsidR="003B13A1">
              <w:rPr>
                <w:noProof/>
                <w:webHidden/>
              </w:rPr>
              <w:t>4</w:t>
            </w:r>
            <w:r>
              <w:rPr>
                <w:noProof/>
                <w:webHidden/>
              </w:rPr>
              <w:fldChar w:fldCharType="end"/>
            </w:r>
          </w:hyperlink>
        </w:p>
        <w:p w:rsidR="003B13A1" w:rsidRDefault="00435323">
          <w:pPr>
            <w:pStyle w:val="20"/>
            <w:tabs>
              <w:tab w:val="left" w:pos="840"/>
              <w:tab w:val="right" w:leader="dot" w:pos="8296"/>
            </w:tabs>
            <w:rPr>
              <w:rFonts w:asciiTheme="minorHAnsi" w:eastAsiaTheme="minorEastAsia" w:hAnsiTheme="minorHAnsi" w:cstheme="minorBidi"/>
              <w:smallCaps w:val="0"/>
              <w:noProof/>
              <w:sz w:val="21"/>
              <w:szCs w:val="22"/>
            </w:rPr>
          </w:pPr>
          <w:hyperlink w:anchor="_Toc365641322" w:history="1">
            <w:r w:rsidR="003B13A1" w:rsidRPr="00ED200C">
              <w:rPr>
                <w:rStyle w:val="a9"/>
                <w:noProof/>
              </w:rPr>
              <w:t>2.4</w:t>
            </w:r>
            <w:r w:rsidR="003B13A1">
              <w:rPr>
                <w:rFonts w:asciiTheme="minorHAnsi" w:eastAsiaTheme="minorEastAsia" w:hAnsiTheme="minorHAnsi" w:cstheme="minorBidi"/>
                <w:smallCaps w:val="0"/>
                <w:noProof/>
                <w:sz w:val="21"/>
                <w:szCs w:val="22"/>
              </w:rPr>
              <w:tab/>
            </w:r>
            <w:r w:rsidR="003B13A1" w:rsidRPr="00ED200C">
              <w:rPr>
                <w:rStyle w:val="a9"/>
                <w:rFonts w:hint="eastAsia"/>
                <w:noProof/>
              </w:rPr>
              <w:t>项目目标</w:t>
            </w:r>
            <w:r w:rsidR="003B13A1">
              <w:rPr>
                <w:noProof/>
                <w:webHidden/>
              </w:rPr>
              <w:tab/>
            </w:r>
            <w:r>
              <w:rPr>
                <w:noProof/>
                <w:webHidden/>
              </w:rPr>
              <w:fldChar w:fldCharType="begin"/>
            </w:r>
            <w:r w:rsidR="003B13A1">
              <w:rPr>
                <w:noProof/>
                <w:webHidden/>
              </w:rPr>
              <w:instrText xml:space="preserve"> PAGEREF _Toc365641322 \h </w:instrText>
            </w:r>
            <w:r>
              <w:rPr>
                <w:noProof/>
                <w:webHidden/>
              </w:rPr>
            </w:r>
            <w:r>
              <w:rPr>
                <w:noProof/>
                <w:webHidden/>
              </w:rPr>
              <w:fldChar w:fldCharType="separate"/>
            </w:r>
            <w:r w:rsidR="003B13A1">
              <w:rPr>
                <w:noProof/>
                <w:webHidden/>
              </w:rPr>
              <w:t>4</w:t>
            </w:r>
            <w:r>
              <w:rPr>
                <w:noProof/>
                <w:webHidden/>
              </w:rPr>
              <w:fldChar w:fldCharType="end"/>
            </w:r>
          </w:hyperlink>
        </w:p>
        <w:p w:rsidR="003B13A1" w:rsidRDefault="00435323">
          <w:pPr>
            <w:pStyle w:val="20"/>
            <w:tabs>
              <w:tab w:val="left" w:pos="840"/>
              <w:tab w:val="right" w:leader="dot" w:pos="8296"/>
            </w:tabs>
            <w:rPr>
              <w:rFonts w:asciiTheme="minorHAnsi" w:eastAsiaTheme="minorEastAsia" w:hAnsiTheme="minorHAnsi" w:cstheme="minorBidi"/>
              <w:smallCaps w:val="0"/>
              <w:noProof/>
              <w:sz w:val="21"/>
              <w:szCs w:val="22"/>
            </w:rPr>
          </w:pPr>
          <w:hyperlink w:anchor="_Toc365641323" w:history="1">
            <w:r w:rsidR="003B13A1" w:rsidRPr="00ED200C">
              <w:rPr>
                <w:rStyle w:val="a9"/>
                <w:noProof/>
              </w:rPr>
              <w:t>2.5</w:t>
            </w:r>
            <w:r w:rsidR="003B13A1">
              <w:rPr>
                <w:rFonts w:asciiTheme="minorHAnsi" w:eastAsiaTheme="minorEastAsia" w:hAnsiTheme="minorHAnsi" w:cstheme="minorBidi"/>
                <w:smallCaps w:val="0"/>
                <w:noProof/>
                <w:sz w:val="21"/>
                <w:szCs w:val="22"/>
              </w:rPr>
              <w:tab/>
            </w:r>
            <w:r w:rsidR="003B13A1" w:rsidRPr="00ED200C">
              <w:rPr>
                <w:rStyle w:val="a9"/>
                <w:rFonts w:hint="eastAsia"/>
                <w:noProof/>
              </w:rPr>
              <w:t>项目范围</w:t>
            </w:r>
            <w:r w:rsidR="003B13A1">
              <w:rPr>
                <w:noProof/>
                <w:webHidden/>
              </w:rPr>
              <w:tab/>
            </w:r>
            <w:r>
              <w:rPr>
                <w:noProof/>
                <w:webHidden/>
              </w:rPr>
              <w:fldChar w:fldCharType="begin"/>
            </w:r>
            <w:r w:rsidR="003B13A1">
              <w:rPr>
                <w:noProof/>
                <w:webHidden/>
              </w:rPr>
              <w:instrText xml:space="preserve"> PAGEREF _Toc365641323 \h </w:instrText>
            </w:r>
            <w:r>
              <w:rPr>
                <w:noProof/>
                <w:webHidden/>
              </w:rPr>
            </w:r>
            <w:r>
              <w:rPr>
                <w:noProof/>
                <w:webHidden/>
              </w:rPr>
              <w:fldChar w:fldCharType="separate"/>
            </w:r>
            <w:r w:rsidR="003B13A1">
              <w:rPr>
                <w:noProof/>
                <w:webHidden/>
              </w:rPr>
              <w:t>4</w:t>
            </w:r>
            <w:r>
              <w:rPr>
                <w:noProof/>
                <w:webHidden/>
              </w:rPr>
              <w:fldChar w:fldCharType="end"/>
            </w:r>
          </w:hyperlink>
        </w:p>
        <w:p w:rsidR="003B13A1" w:rsidRDefault="00435323">
          <w:pPr>
            <w:pStyle w:val="20"/>
            <w:tabs>
              <w:tab w:val="left" w:pos="840"/>
              <w:tab w:val="right" w:leader="dot" w:pos="8296"/>
            </w:tabs>
            <w:rPr>
              <w:rFonts w:asciiTheme="minorHAnsi" w:eastAsiaTheme="minorEastAsia" w:hAnsiTheme="minorHAnsi" w:cstheme="minorBidi"/>
              <w:smallCaps w:val="0"/>
              <w:noProof/>
              <w:sz w:val="21"/>
              <w:szCs w:val="22"/>
            </w:rPr>
          </w:pPr>
          <w:hyperlink w:anchor="_Toc365641324" w:history="1">
            <w:r w:rsidR="003B13A1" w:rsidRPr="00ED200C">
              <w:rPr>
                <w:rStyle w:val="a9"/>
                <w:noProof/>
              </w:rPr>
              <w:t>2.6</w:t>
            </w:r>
            <w:r w:rsidR="003B13A1">
              <w:rPr>
                <w:rFonts w:asciiTheme="minorHAnsi" w:eastAsiaTheme="minorEastAsia" w:hAnsiTheme="minorHAnsi" w:cstheme="minorBidi"/>
                <w:smallCaps w:val="0"/>
                <w:noProof/>
                <w:sz w:val="21"/>
                <w:szCs w:val="22"/>
              </w:rPr>
              <w:tab/>
            </w:r>
            <w:r w:rsidR="003B13A1" w:rsidRPr="00ED200C">
              <w:rPr>
                <w:rStyle w:val="a9"/>
                <w:rFonts w:hint="eastAsia"/>
                <w:noProof/>
              </w:rPr>
              <w:t>项目相关方</w:t>
            </w:r>
            <w:r w:rsidR="003B13A1">
              <w:rPr>
                <w:noProof/>
                <w:webHidden/>
              </w:rPr>
              <w:tab/>
            </w:r>
            <w:r>
              <w:rPr>
                <w:noProof/>
                <w:webHidden/>
              </w:rPr>
              <w:fldChar w:fldCharType="begin"/>
            </w:r>
            <w:r w:rsidR="003B13A1">
              <w:rPr>
                <w:noProof/>
                <w:webHidden/>
              </w:rPr>
              <w:instrText xml:space="preserve"> PAGEREF _Toc365641324 \h </w:instrText>
            </w:r>
            <w:r>
              <w:rPr>
                <w:noProof/>
                <w:webHidden/>
              </w:rPr>
            </w:r>
            <w:r>
              <w:rPr>
                <w:noProof/>
                <w:webHidden/>
              </w:rPr>
              <w:fldChar w:fldCharType="separate"/>
            </w:r>
            <w:r w:rsidR="003B13A1">
              <w:rPr>
                <w:noProof/>
                <w:webHidden/>
              </w:rPr>
              <w:t>5</w:t>
            </w:r>
            <w:r>
              <w:rPr>
                <w:noProof/>
                <w:webHidden/>
              </w:rPr>
              <w:fldChar w:fldCharType="end"/>
            </w:r>
          </w:hyperlink>
        </w:p>
        <w:p w:rsidR="003B13A1" w:rsidRDefault="00435323">
          <w:pPr>
            <w:pStyle w:val="20"/>
            <w:tabs>
              <w:tab w:val="left" w:pos="840"/>
              <w:tab w:val="right" w:leader="dot" w:pos="8296"/>
            </w:tabs>
            <w:rPr>
              <w:rFonts w:asciiTheme="minorHAnsi" w:eastAsiaTheme="minorEastAsia" w:hAnsiTheme="minorHAnsi" w:cstheme="minorBidi"/>
              <w:smallCaps w:val="0"/>
              <w:noProof/>
              <w:sz w:val="21"/>
              <w:szCs w:val="22"/>
            </w:rPr>
          </w:pPr>
          <w:hyperlink w:anchor="_Toc365641325" w:history="1">
            <w:r w:rsidR="003B13A1" w:rsidRPr="00ED200C">
              <w:rPr>
                <w:rStyle w:val="a9"/>
                <w:noProof/>
              </w:rPr>
              <w:t>2.7</w:t>
            </w:r>
            <w:r w:rsidR="003B13A1">
              <w:rPr>
                <w:rFonts w:asciiTheme="minorHAnsi" w:eastAsiaTheme="minorEastAsia" w:hAnsiTheme="minorHAnsi" w:cstheme="minorBidi"/>
                <w:smallCaps w:val="0"/>
                <w:noProof/>
                <w:sz w:val="21"/>
                <w:szCs w:val="22"/>
              </w:rPr>
              <w:tab/>
            </w:r>
            <w:r w:rsidR="003B13A1" w:rsidRPr="00ED200C">
              <w:rPr>
                <w:rStyle w:val="a9"/>
                <w:rFonts w:hint="eastAsia"/>
                <w:noProof/>
              </w:rPr>
              <w:t>里程碑计划</w:t>
            </w:r>
            <w:r w:rsidR="003B13A1">
              <w:rPr>
                <w:noProof/>
                <w:webHidden/>
              </w:rPr>
              <w:tab/>
            </w:r>
            <w:r>
              <w:rPr>
                <w:noProof/>
                <w:webHidden/>
              </w:rPr>
              <w:fldChar w:fldCharType="begin"/>
            </w:r>
            <w:r w:rsidR="003B13A1">
              <w:rPr>
                <w:noProof/>
                <w:webHidden/>
              </w:rPr>
              <w:instrText xml:space="preserve"> PAGEREF _Toc365641325 \h </w:instrText>
            </w:r>
            <w:r>
              <w:rPr>
                <w:noProof/>
                <w:webHidden/>
              </w:rPr>
            </w:r>
            <w:r>
              <w:rPr>
                <w:noProof/>
                <w:webHidden/>
              </w:rPr>
              <w:fldChar w:fldCharType="separate"/>
            </w:r>
            <w:r w:rsidR="003B13A1">
              <w:rPr>
                <w:noProof/>
                <w:webHidden/>
              </w:rPr>
              <w:t>5</w:t>
            </w:r>
            <w:r>
              <w:rPr>
                <w:noProof/>
                <w:webHidden/>
              </w:rPr>
              <w:fldChar w:fldCharType="end"/>
            </w:r>
          </w:hyperlink>
        </w:p>
        <w:p w:rsidR="003B13A1" w:rsidRDefault="00435323">
          <w:pPr>
            <w:pStyle w:val="10"/>
            <w:tabs>
              <w:tab w:val="left" w:pos="420"/>
              <w:tab w:val="right" w:leader="dot" w:pos="8296"/>
            </w:tabs>
            <w:rPr>
              <w:rFonts w:asciiTheme="minorHAnsi" w:eastAsiaTheme="minorEastAsia" w:hAnsiTheme="minorHAnsi" w:cstheme="minorBidi"/>
              <w:b w:val="0"/>
              <w:bCs w:val="0"/>
              <w:caps w:val="0"/>
              <w:noProof/>
              <w:sz w:val="21"/>
              <w:szCs w:val="22"/>
            </w:rPr>
          </w:pPr>
          <w:hyperlink w:anchor="_Toc365641326" w:history="1">
            <w:r w:rsidR="003B13A1" w:rsidRPr="00ED200C">
              <w:rPr>
                <w:rStyle w:val="a9"/>
                <w:noProof/>
              </w:rPr>
              <w:t>3</w:t>
            </w:r>
            <w:r w:rsidR="003B13A1">
              <w:rPr>
                <w:rFonts w:asciiTheme="minorHAnsi" w:eastAsiaTheme="minorEastAsia" w:hAnsiTheme="minorHAnsi" w:cstheme="minorBidi"/>
                <w:b w:val="0"/>
                <w:bCs w:val="0"/>
                <w:caps w:val="0"/>
                <w:noProof/>
                <w:sz w:val="21"/>
                <w:szCs w:val="22"/>
              </w:rPr>
              <w:tab/>
            </w:r>
            <w:r w:rsidR="003B13A1" w:rsidRPr="00ED200C">
              <w:rPr>
                <w:rStyle w:val="a9"/>
                <w:rFonts w:hint="eastAsia"/>
                <w:noProof/>
              </w:rPr>
              <w:t>软硬件选型</w:t>
            </w:r>
            <w:r w:rsidR="003B13A1">
              <w:rPr>
                <w:noProof/>
                <w:webHidden/>
              </w:rPr>
              <w:tab/>
            </w:r>
            <w:r>
              <w:rPr>
                <w:noProof/>
                <w:webHidden/>
              </w:rPr>
              <w:fldChar w:fldCharType="begin"/>
            </w:r>
            <w:r w:rsidR="003B13A1">
              <w:rPr>
                <w:noProof/>
                <w:webHidden/>
              </w:rPr>
              <w:instrText xml:space="preserve"> PAGEREF _Toc365641326 \h </w:instrText>
            </w:r>
            <w:r>
              <w:rPr>
                <w:noProof/>
                <w:webHidden/>
              </w:rPr>
            </w:r>
            <w:r>
              <w:rPr>
                <w:noProof/>
                <w:webHidden/>
              </w:rPr>
              <w:fldChar w:fldCharType="separate"/>
            </w:r>
            <w:r w:rsidR="003B13A1">
              <w:rPr>
                <w:noProof/>
                <w:webHidden/>
              </w:rPr>
              <w:t>5</w:t>
            </w:r>
            <w:r>
              <w:rPr>
                <w:noProof/>
                <w:webHidden/>
              </w:rPr>
              <w:fldChar w:fldCharType="end"/>
            </w:r>
          </w:hyperlink>
        </w:p>
        <w:p w:rsidR="003B13A1" w:rsidRDefault="00435323">
          <w:pPr>
            <w:pStyle w:val="10"/>
            <w:tabs>
              <w:tab w:val="left" w:pos="420"/>
              <w:tab w:val="right" w:leader="dot" w:pos="8296"/>
            </w:tabs>
            <w:rPr>
              <w:rFonts w:asciiTheme="minorHAnsi" w:eastAsiaTheme="minorEastAsia" w:hAnsiTheme="minorHAnsi" w:cstheme="minorBidi"/>
              <w:b w:val="0"/>
              <w:bCs w:val="0"/>
              <w:caps w:val="0"/>
              <w:noProof/>
              <w:sz w:val="21"/>
              <w:szCs w:val="22"/>
            </w:rPr>
          </w:pPr>
          <w:hyperlink w:anchor="_Toc365641327" w:history="1">
            <w:r w:rsidR="003B13A1" w:rsidRPr="00ED200C">
              <w:rPr>
                <w:rStyle w:val="a9"/>
                <w:noProof/>
              </w:rPr>
              <w:t>4</w:t>
            </w:r>
            <w:r w:rsidR="003B13A1">
              <w:rPr>
                <w:rFonts w:asciiTheme="minorHAnsi" w:eastAsiaTheme="minorEastAsia" w:hAnsiTheme="minorHAnsi" w:cstheme="minorBidi"/>
                <w:b w:val="0"/>
                <w:bCs w:val="0"/>
                <w:caps w:val="0"/>
                <w:noProof/>
                <w:sz w:val="21"/>
                <w:szCs w:val="22"/>
              </w:rPr>
              <w:tab/>
            </w:r>
            <w:r w:rsidR="003B13A1" w:rsidRPr="00ED200C">
              <w:rPr>
                <w:rStyle w:val="a9"/>
                <w:rFonts w:hint="eastAsia"/>
                <w:noProof/>
              </w:rPr>
              <w:t>网络总体部署模型</w:t>
            </w:r>
            <w:r w:rsidR="003B13A1">
              <w:rPr>
                <w:noProof/>
                <w:webHidden/>
              </w:rPr>
              <w:tab/>
            </w:r>
            <w:r>
              <w:rPr>
                <w:noProof/>
                <w:webHidden/>
              </w:rPr>
              <w:fldChar w:fldCharType="begin"/>
            </w:r>
            <w:r w:rsidR="003B13A1">
              <w:rPr>
                <w:noProof/>
                <w:webHidden/>
              </w:rPr>
              <w:instrText xml:space="preserve"> PAGEREF _Toc365641327 \h </w:instrText>
            </w:r>
            <w:r>
              <w:rPr>
                <w:noProof/>
                <w:webHidden/>
              </w:rPr>
            </w:r>
            <w:r>
              <w:rPr>
                <w:noProof/>
                <w:webHidden/>
              </w:rPr>
              <w:fldChar w:fldCharType="separate"/>
            </w:r>
            <w:r w:rsidR="003B13A1">
              <w:rPr>
                <w:noProof/>
                <w:webHidden/>
              </w:rPr>
              <w:t>5</w:t>
            </w:r>
            <w:r>
              <w:rPr>
                <w:noProof/>
                <w:webHidden/>
              </w:rPr>
              <w:fldChar w:fldCharType="end"/>
            </w:r>
          </w:hyperlink>
        </w:p>
        <w:p w:rsidR="003B13A1" w:rsidRDefault="00435323">
          <w:pPr>
            <w:pStyle w:val="10"/>
            <w:tabs>
              <w:tab w:val="left" w:pos="420"/>
              <w:tab w:val="right" w:leader="dot" w:pos="8296"/>
            </w:tabs>
            <w:rPr>
              <w:rFonts w:asciiTheme="minorHAnsi" w:eastAsiaTheme="minorEastAsia" w:hAnsiTheme="minorHAnsi" w:cstheme="minorBidi"/>
              <w:b w:val="0"/>
              <w:bCs w:val="0"/>
              <w:caps w:val="0"/>
              <w:noProof/>
              <w:sz w:val="21"/>
              <w:szCs w:val="22"/>
            </w:rPr>
          </w:pPr>
          <w:hyperlink w:anchor="_Toc365641328" w:history="1">
            <w:r w:rsidR="003B13A1" w:rsidRPr="00ED200C">
              <w:rPr>
                <w:rStyle w:val="a9"/>
                <w:noProof/>
              </w:rPr>
              <w:t>5</w:t>
            </w:r>
            <w:r w:rsidR="003B13A1">
              <w:rPr>
                <w:rFonts w:asciiTheme="minorHAnsi" w:eastAsiaTheme="minorEastAsia" w:hAnsiTheme="minorHAnsi" w:cstheme="minorBidi"/>
                <w:b w:val="0"/>
                <w:bCs w:val="0"/>
                <w:caps w:val="0"/>
                <w:noProof/>
                <w:sz w:val="21"/>
                <w:szCs w:val="22"/>
              </w:rPr>
              <w:tab/>
            </w:r>
            <w:r w:rsidR="003B13A1" w:rsidRPr="00ED200C">
              <w:rPr>
                <w:rStyle w:val="a9"/>
                <w:rFonts w:hint="eastAsia"/>
                <w:noProof/>
              </w:rPr>
              <w:t>系统管理及网络的安全性</w:t>
            </w:r>
            <w:r w:rsidR="003B13A1">
              <w:rPr>
                <w:noProof/>
                <w:webHidden/>
              </w:rPr>
              <w:tab/>
            </w:r>
            <w:r>
              <w:rPr>
                <w:noProof/>
                <w:webHidden/>
              </w:rPr>
              <w:fldChar w:fldCharType="begin"/>
            </w:r>
            <w:r w:rsidR="003B13A1">
              <w:rPr>
                <w:noProof/>
                <w:webHidden/>
              </w:rPr>
              <w:instrText xml:space="preserve"> PAGEREF _Toc365641328 \h </w:instrText>
            </w:r>
            <w:r>
              <w:rPr>
                <w:noProof/>
                <w:webHidden/>
              </w:rPr>
            </w:r>
            <w:r>
              <w:rPr>
                <w:noProof/>
                <w:webHidden/>
              </w:rPr>
              <w:fldChar w:fldCharType="separate"/>
            </w:r>
            <w:r w:rsidR="003B13A1">
              <w:rPr>
                <w:noProof/>
                <w:webHidden/>
              </w:rPr>
              <w:t>8</w:t>
            </w:r>
            <w:r>
              <w:rPr>
                <w:noProof/>
                <w:webHidden/>
              </w:rPr>
              <w:fldChar w:fldCharType="end"/>
            </w:r>
          </w:hyperlink>
        </w:p>
        <w:p w:rsidR="003B13A1" w:rsidRDefault="00435323">
          <w:pPr>
            <w:pStyle w:val="10"/>
            <w:tabs>
              <w:tab w:val="left" w:pos="420"/>
              <w:tab w:val="right" w:leader="dot" w:pos="8296"/>
            </w:tabs>
            <w:rPr>
              <w:rFonts w:asciiTheme="minorHAnsi" w:eastAsiaTheme="minorEastAsia" w:hAnsiTheme="minorHAnsi" w:cstheme="minorBidi"/>
              <w:b w:val="0"/>
              <w:bCs w:val="0"/>
              <w:caps w:val="0"/>
              <w:noProof/>
              <w:sz w:val="21"/>
              <w:szCs w:val="22"/>
            </w:rPr>
          </w:pPr>
          <w:hyperlink w:anchor="_Toc365641329" w:history="1">
            <w:r w:rsidR="003B13A1" w:rsidRPr="00ED200C">
              <w:rPr>
                <w:rStyle w:val="a9"/>
                <w:noProof/>
              </w:rPr>
              <w:t>6</w:t>
            </w:r>
            <w:r w:rsidR="003B13A1">
              <w:rPr>
                <w:rFonts w:asciiTheme="minorHAnsi" w:eastAsiaTheme="minorEastAsia" w:hAnsiTheme="minorHAnsi" w:cstheme="minorBidi"/>
                <w:b w:val="0"/>
                <w:bCs w:val="0"/>
                <w:caps w:val="0"/>
                <w:noProof/>
                <w:sz w:val="21"/>
                <w:szCs w:val="22"/>
              </w:rPr>
              <w:tab/>
            </w:r>
            <w:r w:rsidR="003B13A1" w:rsidRPr="00ED200C">
              <w:rPr>
                <w:rStyle w:val="a9"/>
                <w:rFonts w:hint="eastAsia"/>
                <w:noProof/>
              </w:rPr>
              <w:t>系统备份与恢复</w:t>
            </w:r>
            <w:r w:rsidR="003B13A1">
              <w:rPr>
                <w:noProof/>
                <w:webHidden/>
              </w:rPr>
              <w:tab/>
            </w:r>
            <w:r>
              <w:rPr>
                <w:noProof/>
                <w:webHidden/>
              </w:rPr>
              <w:fldChar w:fldCharType="begin"/>
            </w:r>
            <w:r w:rsidR="003B13A1">
              <w:rPr>
                <w:noProof/>
                <w:webHidden/>
              </w:rPr>
              <w:instrText xml:space="preserve"> PAGEREF _Toc365641329 \h </w:instrText>
            </w:r>
            <w:r>
              <w:rPr>
                <w:noProof/>
                <w:webHidden/>
              </w:rPr>
            </w:r>
            <w:r>
              <w:rPr>
                <w:noProof/>
                <w:webHidden/>
              </w:rPr>
              <w:fldChar w:fldCharType="separate"/>
            </w:r>
            <w:r w:rsidR="003B13A1">
              <w:rPr>
                <w:noProof/>
                <w:webHidden/>
              </w:rPr>
              <w:t>8</w:t>
            </w:r>
            <w:r>
              <w:rPr>
                <w:noProof/>
                <w:webHidden/>
              </w:rPr>
              <w:fldChar w:fldCharType="end"/>
            </w:r>
          </w:hyperlink>
        </w:p>
        <w:p w:rsidR="003B13A1" w:rsidRDefault="00435323">
          <w:pPr>
            <w:pStyle w:val="20"/>
            <w:tabs>
              <w:tab w:val="left" w:pos="840"/>
              <w:tab w:val="right" w:leader="dot" w:pos="8296"/>
            </w:tabs>
            <w:rPr>
              <w:rFonts w:asciiTheme="minorHAnsi" w:eastAsiaTheme="minorEastAsia" w:hAnsiTheme="minorHAnsi" w:cstheme="minorBidi"/>
              <w:smallCaps w:val="0"/>
              <w:noProof/>
              <w:sz w:val="21"/>
              <w:szCs w:val="22"/>
            </w:rPr>
          </w:pPr>
          <w:hyperlink w:anchor="_Toc365641330" w:history="1">
            <w:r w:rsidR="003B13A1" w:rsidRPr="00ED200C">
              <w:rPr>
                <w:rStyle w:val="a9"/>
                <w:noProof/>
                <w:kern w:val="44"/>
              </w:rPr>
              <w:t>6.1</w:t>
            </w:r>
            <w:r w:rsidR="003B13A1">
              <w:rPr>
                <w:rFonts w:asciiTheme="minorHAnsi" w:eastAsiaTheme="minorEastAsia" w:hAnsiTheme="minorHAnsi" w:cstheme="minorBidi"/>
                <w:smallCaps w:val="0"/>
                <w:noProof/>
                <w:sz w:val="21"/>
                <w:szCs w:val="22"/>
              </w:rPr>
              <w:tab/>
            </w:r>
            <w:r w:rsidR="003B13A1" w:rsidRPr="00ED200C">
              <w:rPr>
                <w:rStyle w:val="a9"/>
                <w:rFonts w:hint="eastAsia"/>
                <w:noProof/>
                <w:kern w:val="44"/>
              </w:rPr>
              <w:t>备份</w:t>
            </w:r>
            <w:r w:rsidR="003B13A1">
              <w:rPr>
                <w:noProof/>
                <w:webHidden/>
              </w:rPr>
              <w:tab/>
            </w:r>
            <w:r>
              <w:rPr>
                <w:noProof/>
                <w:webHidden/>
              </w:rPr>
              <w:fldChar w:fldCharType="begin"/>
            </w:r>
            <w:r w:rsidR="003B13A1">
              <w:rPr>
                <w:noProof/>
                <w:webHidden/>
              </w:rPr>
              <w:instrText xml:space="preserve"> PAGEREF _Toc365641330 \h </w:instrText>
            </w:r>
            <w:r>
              <w:rPr>
                <w:noProof/>
                <w:webHidden/>
              </w:rPr>
            </w:r>
            <w:r>
              <w:rPr>
                <w:noProof/>
                <w:webHidden/>
              </w:rPr>
              <w:fldChar w:fldCharType="separate"/>
            </w:r>
            <w:r w:rsidR="003B13A1">
              <w:rPr>
                <w:noProof/>
                <w:webHidden/>
              </w:rPr>
              <w:t>8</w:t>
            </w:r>
            <w:r>
              <w:rPr>
                <w:noProof/>
                <w:webHidden/>
              </w:rPr>
              <w:fldChar w:fldCharType="end"/>
            </w:r>
          </w:hyperlink>
        </w:p>
        <w:p w:rsidR="003B13A1" w:rsidRDefault="00435323">
          <w:pPr>
            <w:pStyle w:val="20"/>
            <w:tabs>
              <w:tab w:val="left" w:pos="840"/>
              <w:tab w:val="right" w:leader="dot" w:pos="8296"/>
            </w:tabs>
            <w:rPr>
              <w:rFonts w:asciiTheme="minorHAnsi" w:eastAsiaTheme="minorEastAsia" w:hAnsiTheme="minorHAnsi" w:cstheme="minorBidi"/>
              <w:smallCaps w:val="0"/>
              <w:noProof/>
              <w:sz w:val="21"/>
              <w:szCs w:val="22"/>
            </w:rPr>
          </w:pPr>
          <w:hyperlink w:anchor="_Toc365641331" w:history="1">
            <w:r w:rsidR="003B13A1" w:rsidRPr="00ED200C">
              <w:rPr>
                <w:rStyle w:val="a9"/>
                <w:noProof/>
                <w:kern w:val="44"/>
              </w:rPr>
              <w:t>6.2</w:t>
            </w:r>
            <w:r w:rsidR="003B13A1">
              <w:rPr>
                <w:rFonts w:asciiTheme="minorHAnsi" w:eastAsiaTheme="minorEastAsia" w:hAnsiTheme="minorHAnsi" w:cstheme="minorBidi"/>
                <w:smallCaps w:val="0"/>
                <w:noProof/>
                <w:sz w:val="21"/>
                <w:szCs w:val="22"/>
              </w:rPr>
              <w:tab/>
            </w:r>
            <w:r w:rsidR="003B13A1" w:rsidRPr="00ED200C">
              <w:rPr>
                <w:rStyle w:val="a9"/>
                <w:rFonts w:hint="eastAsia"/>
                <w:noProof/>
                <w:kern w:val="44"/>
              </w:rPr>
              <w:t>冗余</w:t>
            </w:r>
            <w:r w:rsidR="003B13A1">
              <w:rPr>
                <w:noProof/>
                <w:webHidden/>
              </w:rPr>
              <w:tab/>
            </w:r>
            <w:r>
              <w:rPr>
                <w:noProof/>
                <w:webHidden/>
              </w:rPr>
              <w:fldChar w:fldCharType="begin"/>
            </w:r>
            <w:r w:rsidR="003B13A1">
              <w:rPr>
                <w:noProof/>
                <w:webHidden/>
              </w:rPr>
              <w:instrText xml:space="preserve"> PAGEREF _Toc365641331 \h </w:instrText>
            </w:r>
            <w:r>
              <w:rPr>
                <w:noProof/>
                <w:webHidden/>
              </w:rPr>
            </w:r>
            <w:r>
              <w:rPr>
                <w:noProof/>
                <w:webHidden/>
              </w:rPr>
              <w:fldChar w:fldCharType="separate"/>
            </w:r>
            <w:r w:rsidR="003B13A1">
              <w:rPr>
                <w:noProof/>
                <w:webHidden/>
              </w:rPr>
              <w:t>9</w:t>
            </w:r>
            <w:r>
              <w:rPr>
                <w:noProof/>
                <w:webHidden/>
              </w:rPr>
              <w:fldChar w:fldCharType="end"/>
            </w:r>
          </w:hyperlink>
        </w:p>
        <w:p w:rsidR="003B13A1" w:rsidRDefault="00435323">
          <w:pPr>
            <w:pStyle w:val="10"/>
            <w:tabs>
              <w:tab w:val="left" w:pos="420"/>
              <w:tab w:val="right" w:leader="dot" w:pos="8296"/>
            </w:tabs>
            <w:rPr>
              <w:rFonts w:asciiTheme="minorHAnsi" w:eastAsiaTheme="minorEastAsia" w:hAnsiTheme="minorHAnsi" w:cstheme="minorBidi"/>
              <w:b w:val="0"/>
              <w:bCs w:val="0"/>
              <w:caps w:val="0"/>
              <w:noProof/>
              <w:sz w:val="21"/>
              <w:szCs w:val="22"/>
            </w:rPr>
          </w:pPr>
          <w:hyperlink w:anchor="_Toc365641332" w:history="1">
            <w:r w:rsidR="003B13A1" w:rsidRPr="00ED200C">
              <w:rPr>
                <w:rStyle w:val="a9"/>
                <w:noProof/>
              </w:rPr>
              <w:t>7</w:t>
            </w:r>
            <w:r w:rsidR="003B13A1">
              <w:rPr>
                <w:rFonts w:asciiTheme="minorHAnsi" w:eastAsiaTheme="minorEastAsia" w:hAnsiTheme="minorHAnsi" w:cstheme="minorBidi"/>
                <w:b w:val="0"/>
                <w:bCs w:val="0"/>
                <w:caps w:val="0"/>
                <w:noProof/>
                <w:sz w:val="21"/>
                <w:szCs w:val="22"/>
              </w:rPr>
              <w:tab/>
            </w:r>
            <w:r w:rsidR="003B13A1" w:rsidRPr="00ED200C">
              <w:rPr>
                <w:rStyle w:val="a9"/>
                <w:rFonts w:hint="eastAsia"/>
                <w:noProof/>
              </w:rPr>
              <w:t>应用部署</w:t>
            </w:r>
            <w:r w:rsidR="003B13A1">
              <w:rPr>
                <w:noProof/>
                <w:webHidden/>
              </w:rPr>
              <w:tab/>
            </w:r>
            <w:r>
              <w:rPr>
                <w:noProof/>
                <w:webHidden/>
              </w:rPr>
              <w:fldChar w:fldCharType="begin"/>
            </w:r>
            <w:r w:rsidR="003B13A1">
              <w:rPr>
                <w:noProof/>
                <w:webHidden/>
              </w:rPr>
              <w:instrText xml:space="preserve"> PAGEREF _Toc365641332 \h </w:instrText>
            </w:r>
            <w:r>
              <w:rPr>
                <w:noProof/>
                <w:webHidden/>
              </w:rPr>
            </w:r>
            <w:r>
              <w:rPr>
                <w:noProof/>
                <w:webHidden/>
              </w:rPr>
              <w:fldChar w:fldCharType="separate"/>
            </w:r>
            <w:r w:rsidR="003B13A1">
              <w:rPr>
                <w:noProof/>
                <w:webHidden/>
              </w:rPr>
              <w:t>9</w:t>
            </w:r>
            <w:r>
              <w:rPr>
                <w:noProof/>
                <w:webHidden/>
              </w:rPr>
              <w:fldChar w:fldCharType="end"/>
            </w:r>
          </w:hyperlink>
        </w:p>
        <w:p w:rsidR="003B13A1" w:rsidRDefault="00435323">
          <w:pPr>
            <w:pStyle w:val="10"/>
            <w:tabs>
              <w:tab w:val="left" w:pos="420"/>
              <w:tab w:val="right" w:leader="dot" w:pos="8296"/>
            </w:tabs>
            <w:rPr>
              <w:rFonts w:asciiTheme="minorHAnsi" w:eastAsiaTheme="minorEastAsia" w:hAnsiTheme="minorHAnsi" w:cstheme="minorBidi"/>
              <w:b w:val="0"/>
              <w:bCs w:val="0"/>
              <w:caps w:val="0"/>
              <w:noProof/>
              <w:sz w:val="21"/>
              <w:szCs w:val="22"/>
            </w:rPr>
          </w:pPr>
          <w:hyperlink w:anchor="_Toc365641333" w:history="1">
            <w:r w:rsidR="003B13A1" w:rsidRPr="00ED200C">
              <w:rPr>
                <w:rStyle w:val="a9"/>
                <w:noProof/>
              </w:rPr>
              <w:t>8</w:t>
            </w:r>
            <w:r w:rsidR="003B13A1">
              <w:rPr>
                <w:rFonts w:asciiTheme="minorHAnsi" w:eastAsiaTheme="minorEastAsia" w:hAnsiTheme="minorHAnsi" w:cstheme="minorBidi"/>
                <w:b w:val="0"/>
                <w:bCs w:val="0"/>
                <w:caps w:val="0"/>
                <w:noProof/>
                <w:sz w:val="21"/>
                <w:szCs w:val="22"/>
              </w:rPr>
              <w:tab/>
            </w:r>
            <w:r w:rsidR="003B13A1" w:rsidRPr="00ED200C">
              <w:rPr>
                <w:rStyle w:val="a9"/>
                <w:rFonts w:hint="eastAsia"/>
                <w:noProof/>
              </w:rPr>
              <w:t>数据库部署</w:t>
            </w:r>
            <w:r w:rsidR="003B13A1">
              <w:rPr>
                <w:noProof/>
                <w:webHidden/>
              </w:rPr>
              <w:tab/>
            </w:r>
            <w:r>
              <w:rPr>
                <w:noProof/>
                <w:webHidden/>
              </w:rPr>
              <w:fldChar w:fldCharType="begin"/>
            </w:r>
            <w:r w:rsidR="003B13A1">
              <w:rPr>
                <w:noProof/>
                <w:webHidden/>
              </w:rPr>
              <w:instrText xml:space="preserve"> PAGEREF _Toc365641333 \h </w:instrText>
            </w:r>
            <w:r>
              <w:rPr>
                <w:noProof/>
                <w:webHidden/>
              </w:rPr>
            </w:r>
            <w:r>
              <w:rPr>
                <w:noProof/>
                <w:webHidden/>
              </w:rPr>
              <w:fldChar w:fldCharType="separate"/>
            </w:r>
            <w:r w:rsidR="003B13A1">
              <w:rPr>
                <w:noProof/>
                <w:webHidden/>
              </w:rPr>
              <w:t>10</w:t>
            </w:r>
            <w:r>
              <w:rPr>
                <w:noProof/>
                <w:webHidden/>
              </w:rPr>
              <w:fldChar w:fldCharType="end"/>
            </w:r>
          </w:hyperlink>
        </w:p>
        <w:p w:rsidR="003B13A1" w:rsidRDefault="00435323">
          <w:pPr>
            <w:pStyle w:val="10"/>
            <w:tabs>
              <w:tab w:val="left" w:pos="420"/>
              <w:tab w:val="right" w:leader="dot" w:pos="8296"/>
            </w:tabs>
            <w:rPr>
              <w:rFonts w:asciiTheme="minorHAnsi" w:eastAsiaTheme="minorEastAsia" w:hAnsiTheme="minorHAnsi" w:cstheme="minorBidi"/>
              <w:b w:val="0"/>
              <w:bCs w:val="0"/>
              <w:caps w:val="0"/>
              <w:noProof/>
              <w:sz w:val="21"/>
              <w:szCs w:val="22"/>
            </w:rPr>
          </w:pPr>
          <w:hyperlink w:anchor="_Toc365641334" w:history="1">
            <w:r w:rsidR="003B13A1" w:rsidRPr="00ED200C">
              <w:rPr>
                <w:rStyle w:val="a9"/>
                <w:noProof/>
              </w:rPr>
              <w:t>9</w:t>
            </w:r>
            <w:r w:rsidR="003B13A1">
              <w:rPr>
                <w:rFonts w:asciiTheme="minorHAnsi" w:eastAsiaTheme="minorEastAsia" w:hAnsiTheme="minorHAnsi" w:cstheme="minorBidi"/>
                <w:b w:val="0"/>
                <w:bCs w:val="0"/>
                <w:caps w:val="0"/>
                <w:noProof/>
                <w:sz w:val="21"/>
                <w:szCs w:val="22"/>
              </w:rPr>
              <w:tab/>
            </w:r>
            <w:r w:rsidR="003B13A1" w:rsidRPr="00ED200C">
              <w:rPr>
                <w:rStyle w:val="a9"/>
                <w:rFonts w:hint="eastAsia"/>
                <w:noProof/>
              </w:rPr>
              <w:t>支持条件</w:t>
            </w:r>
            <w:r w:rsidR="003B13A1">
              <w:rPr>
                <w:noProof/>
                <w:webHidden/>
              </w:rPr>
              <w:tab/>
            </w:r>
            <w:r>
              <w:rPr>
                <w:noProof/>
                <w:webHidden/>
              </w:rPr>
              <w:fldChar w:fldCharType="begin"/>
            </w:r>
            <w:r w:rsidR="003B13A1">
              <w:rPr>
                <w:noProof/>
                <w:webHidden/>
              </w:rPr>
              <w:instrText xml:space="preserve"> PAGEREF _Toc365641334 \h </w:instrText>
            </w:r>
            <w:r>
              <w:rPr>
                <w:noProof/>
                <w:webHidden/>
              </w:rPr>
            </w:r>
            <w:r>
              <w:rPr>
                <w:noProof/>
                <w:webHidden/>
              </w:rPr>
              <w:fldChar w:fldCharType="separate"/>
            </w:r>
            <w:r w:rsidR="003B13A1">
              <w:rPr>
                <w:noProof/>
                <w:webHidden/>
              </w:rPr>
              <w:t>11</w:t>
            </w:r>
            <w:r>
              <w:rPr>
                <w:noProof/>
                <w:webHidden/>
              </w:rPr>
              <w:fldChar w:fldCharType="end"/>
            </w:r>
          </w:hyperlink>
        </w:p>
        <w:p w:rsidR="00295EB5" w:rsidRDefault="00435323">
          <w:r>
            <w:fldChar w:fldCharType="end"/>
          </w:r>
        </w:p>
      </w:sdtContent>
    </w:sdt>
    <w:p w:rsidR="000F54F3" w:rsidRDefault="000F54F3" w:rsidP="000F54F3">
      <w:pPr>
        <w:jc w:val="center"/>
      </w:pPr>
    </w:p>
    <w:p w:rsidR="004A6E3F" w:rsidRDefault="004A6E3F" w:rsidP="000F54F3">
      <w:pPr>
        <w:jc w:val="center"/>
      </w:pPr>
    </w:p>
    <w:p w:rsidR="004A6E3F" w:rsidRDefault="004A6E3F" w:rsidP="000F54F3">
      <w:pPr>
        <w:jc w:val="center"/>
      </w:pPr>
    </w:p>
    <w:p w:rsidR="004A6E3F" w:rsidRDefault="004A6E3F" w:rsidP="000F54F3">
      <w:pPr>
        <w:jc w:val="center"/>
      </w:pPr>
      <w:bookmarkStart w:id="1" w:name="_GoBack"/>
      <w:bookmarkEnd w:id="1"/>
    </w:p>
    <w:p w:rsidR="004A6E3F" w:rsidRDefault="004A6E3F" w:rsidP="000F54F3">
      <w:pPr>
        <w:jc w:val="center"/>
      </w:pPr>
    </w:p>
    <w:p w:rsidR="004A6E3F" w:rsidRDefault="004A6E3F" w:rsidP="000F54F3">
      <w:pPr>
        <w:jc w:val="center"/>
      </w:pPr>
    </w:p>
    <w:p w:rsidR="004A6E3F" w:rsidRDefault="004A6E3F" w:rsidP="000F54F3">
      <w:pPr>
        <w:jc w:val="center"/>
      </w:pPr>
    </w:p>
    <w:p w:rsidR="004A6E3F" w:rsidRDefault="004A6E3F" w:rsidP="004A6E3F"/>
    <w:p w:rsidR="004A6E3F" w:rsidRDefault="004A6E3F" w:rsidP="004A6E3F"/>
    <w:p w:rsidR="004A6E3F" w:rsidRDefault="004A6E3F" w:rsidP="004A6E3F"/>
    <w:p w:rsidR="004A6E3F" w:rsidRDefault="004A6E3F" w:rsidP="004A6E3F"/>
    <w:p w:rsidR="004A6E3F" w:rsidRDefault="004A6E3F" w:rsidP="004A6E3F"/>
    <w:p w:rsidR="004A6E3F" w:rsidRDefault="004A6E3F" w:rsidP="004A6E3F"/>
    <w:p w:rsidR="004A6E3F" w:rsidRDefault="004A6E3F" w:rsidP="004A6E3F"/>
    <w:p w:rsidR="004A6E3F" w:rsidRDefault="004A6E3F" w:rsidP="004A6E3F"/>
    <w:p w:rsidR="00850F65" w:rsidRDefault="00850F65">
      <w:pPr>
        <w:widowControl/>
        <w:jc w:val="left"/>
      </w:pPr>
    </w:p>
    <w:p w:rsidR="00FD2DF5" w:rsidRPr="00A20CC7" w:rsidRDefault="00FD2DF5" w:rsidP="00A723F4">
      <w:pPr>
        <w:pStyle w:val="1"/>
      </w:pPr>
      <w:bookmarkStart w:id="2" w:name="_Toc365641316"/>
      <w:r w:rsidRPr="00A20CC7">
        <w:rPr>
          <w:rFonts w:hint="eastAsia"/>
        </w:rPr>
        <w:lastRenderedPageBreak/>
        <w:t>编写目的</w:t>
      </w:r>
      <w:bookmarkEnd w:id="2"/>
    </w:p>
    <w:p w:rsidR="00FD2DF5" w:rsidRPr="00A20CC7" w:rsidRDefault="00FD2DF5" w:rsidP="00FD2DF5">
      <w:pPr>
        <w:ind w:firstLineChars="200" w:firstLine="420"/>
        <w:rPr>
          <w:rFonts w:ascii="仿宋" w:eastAsia="仿宋" w:hAnsi="仿宋"/>
        </w:rPr>
      </w:pPr>
      <w:r w:rsidRPr="00A20CC7">
        <w:rPr>
          <w:rFonts w:ascii="仿宋" w:eastAsia="仿宋" w:hAnsi="仿宋" w:hint="eastAsia"/>
        </w:rPr>
        <w:t>本文用于说明</w:t>
      </w:r>
      <w:r w:rsidR="001A3DE7">
        <w:rPr>
          <w:rFonts w:ascii="仿宋" w:eastAsia="仿宋" w:hAnsi="仿宋" w:hint="eastAsia"/>
        </w:rPr>
        <w:t>吉高</w:t>
      </w:r>
      <w:r w:rsidRPr="00A20CC7">
        <w:rPr>
          <w:rFonts w:ascii="仿宋" w:eastAsia="仿宋" w:hAnsi="仿宋" w:hint="eastAsia"/>
        </w:rPr>
        <w:t>在线支付系统在生产环境部署的网络结构、硬件和软件内容。</w:t>
      </w:r>
      <w:bookmarkStart w:id="3" w:name="_Toc521309531"/>
    </w:p>
    <w:p w:rsidR="00FD2DF5" w:rsidRPr="009C0626" w:rsidRDefault="00FD2DF5" w:rsidP="00A723F4">
      <w:pPr>
        <w:pStyle w:val="2"/>
      </w:pPr>
      <w:bookmarkStart w:id="4" w:name="_Toc364841120"/>
      <w:bookmarkStart w:id="5" w:name="_Toc365641317"/>
      <w:r w:rsidRPr="009C0626">
        <w:rPr>
          <w:rFonts w:hint="eastAsia"/>
        </w:rPr>
        <w:t>参考资料</w:t>
      </w:r>
      <w:bookmarkEnd w:id="3"/>
      <w:bookmarkEnd w:id="4"/>
      <w:bookmarkEnd w:id="5"/>
    </w:p>
    <w:p w:rsidR="00FD2DF5" w:rsidRPr="00A20CC7" w:rsidRDefault="00FD2DF5" w:rsidP="00FD2DF5">
      <w:pPr>
        <w:ind w:firstLineChars="200" w:firstLine="420"/>
        <w:rPr>
          <w:rFonts w:ascii="仿宋" w:eastAsia="仿宋" w:hAnsi="仿宋"/>
        </w:rPr>
      </w:pPr>
      <w:r w:rsidRPr="00A20CC7">
        <w:rPr>
          <w:rFonts w:ascii="仿宋" w:eastAsia="仿宋" w:hAnsi="仿宋" w:hint="eastAsia"/>
        </w:rPr>
        <w:t>《</w:t>
      </w:r>
      <w:r w:rsidR="001A3DE7">
        <w:rPr>
          <w:rFonts w:ascii="仿宋" w:eastAsia="仿宋" w:hAnsi="仿宋" w:hint="eastAsia"/>
        </w:rPr>
        <w:t>吉高</w:t>
      </w:r>
      <w:r w:rsidRPr="00A20CC7">
        <w:rPr>
          <w:rFonts w:ascii="仿宋" w:eastAsia="仿宋" w:hAnsi="仿宋" w:hint="eastAsia"/>
        </w:rPr>
        <w:t>在线支付系统需求文档</w:t>
      </w:r>
      <w:r w:rsidRPr="00A20CC7">
        <w:rPr>
          <w:rFonts w:ascii="仿宋" w:eastAsia="仿宋" w:hAnsi="仿宋"/>
        </w:rPr>
        <w:t>.doc</w:t>
      </w:r>
      <w:r w:rsidRPr="00A20CC7">
        <w:rPr>
          <w:rFonts w:ascii="仿宋" w:eastAsia="仿宋" w:hAnsi="仿宋" w:hint="eastAsia"/>
        </w:rPr>
        <w:t>》</w:t>
      </w:r>
    </w:p>
    <w:p w:rsidR="00FD2DF5" w:rsidRPr="00A20CC7" w:rsidRDefault="00FD2DF5" w:rsidP="00FD2DF5">
      <w:pPr>
        <w:ind w:firstLineChars="200" w:firstLine="420"/>
        <w:rPr>
          <w:rFonts w:ascii="仿宋" w:eastAsia="仿宋" w:hAnsi="仿宋"/>
        </w:rPr>
      </w:pPr>
      <w:r w:rsidRPr="00A20CC7">
        <w:rPr>
          <w:rFonts w:ascii="仿宋" w:eastAsia="仿宋" w:hAnsi="仿宋" w:hint="eastAsia"/>
        </w:rPr>
        <w:t>《</w:t>
      </w:r>
      <w:r w:rsidR="001A3DE7">
        <w:rPr>
          <w:rFonts w:ascii="仿宋" w:eastAsia="仿宋" w:hAnsi="仿宋" w:hint="eastAsia"/>
        </w:rPr>
        <w:t>吉高</w:t>
      </w:r>
      <w:r w:rsidRPr="00A20CC7">
        <w:rPr>
          <w:rFonts w:ascii="仿宋" w:eastAsia="仿宋" w:hAnsi="仿宋" w:hint="eastAsia"/>
        </w:rPr>
        <w:t>宝在线支付系统概要设计</w:t>
      </w:r>
      <w:r w:rsidRPr="00A20CC7">
        <w:rPr>
          <w:rFonts w:ascii="仿宋" w:eastAsia="仿宋" w:hAnsi="仿宋"/>
        </w:rPr>
        <w:t>.doc</w:t>
      </w:r>
      <w:r w:rsidRPr="00A20CC7">
        <w:rPr>
          <w:rFonts w:ascii="仿宋" w:eastAsia="仿宋" w:hAnsi="仿宋" w:hint="eastAsia"/>
        </w:rPr>
        <w:t>》</w:t>
      </w:r>
    </w:p>
    <w:p w:rsidR="00FD2DF5" w:rsidRPr="00CF12A4" w:rsidRDefault="00FD2DF5" w:rsidP="00A723F4">
      <w:pPr>
        <w:pStyle w:val="1"/>
      </w:pPr>
      <w:bookmarkStart w:id="6" w:name="_Toc365641318"/>
      <w:r w:rsidRPr="00CF12A4">
        <w:rPr>
          <w:rFonts w:hint="eastAsia"/>
        </w:rPr>
        <w:t>项目实施计划</w:t>
      </w:r>
      <w:bookmarkEnd w:id="6"/>
    </w:p>
    <w:p w:rsidR="00FD2DF5" w:rsidRPr="00CF12A4" w:rsidRDefault="00FD2DF5" w:rsidP="00A723F4">
      <w:pPr>
        <w:pStyle w:val="2"/>
      </w:pPr>
      <w:bookmarkStart w:id="7" w:name="_Toc364841121"/>
      <w:bookmarkStart w:id="8" w:name="_Toc365641319"/>
      <w:r w:rsidRPr="00CF12A4">
        <w:rPr>
          <w:rFonts w:hint="eastAsia"/>
        </w:rPr>
        <w:t>编写目的</w:t>
      </w:r>
      <w:bookmarkEnd w:id="7"/>
      <w:bookmarkEnd w:id="8"/>
    </w:p>
    <w:p w:rsidR="00FD2DF5" w:rsidRPr="00A20CC7" w:rsidRDefault="00FD2DF5" w:rsidP="00FD2DF5">
      <w:pPr>
        <w:pStyle w:val="ab"/>
        <w:ind w:firstLine="420"/>
        <w:rPr>
          <w:rFonts w:ascii="仿宋" w:eastAsia="仿宋" w:hAnsi="仿宋"/>
        </w:rPr>
      </w:pPr>
      <w:r w:rsidRPr="00A20CC7">
        <w:rPr>
          <w:rFonts w:ascii="仿宋" w:eastAsia="仿宋" w:hAnsi="仿宋"/>
        </w:rPr>
        <w:t>制定项目实施的具</w:t>
      </w:r>
      <w:r w:rsidRPr="00A20CC7">
        <w:rPr>
          <w:rFonts w:ascii="仿宋" w:eastAsia="仿宋" w:hAnsi="仿宋" w:hint="eastAsia"/>
        </w:rPr>
        <w:t>体时间</w:t>
      </w:r>
      <w:r w:rsidRPr="00A20CC7">
        <w:rPr>
          <w:rFonts w:ascii="仿宋" w:eastAsia="仿宋" w:hAnsi="仿宋"/>
        </w:rPr>
        <w:t>计划</w:t>
      </w:r>
      <w:r w:rsidRPr="00A20CC7">
        <w:rPr>
          <w:rFonts w:ascii="仿宋" w:eastAsia="仿宋" w:hAnsi="仿宋" w:hint="eastAsia"/>
        </w:rPr>
        <w:t>、</w:t>
      </w:r>
      <w:r w:rsidRPr="00A20CC7">
        <w:rPr>
          <w:rFonts w:ascii="仿宋" w:eastAsia="仿宋" w:hAnsi="仿宋"/>
        </w:rPr>
        <w:t>人员计划</w:t>
      </w:r>
      <w:r w:rsidRPr="00A20CC7">
        <w:rPr>
          <w:rFonts w:ascii="仿宋" w:eastAsia="仿宋" w:hAnsi="仿宋" w:hint="eastAsia"/>
        </w:rPr>
        <w:t>、</w:t>
      </w:r>
      <w:r w:rsidRPr="00A20CC7">
        <w:rPr>
          <w:rFonts w:ascii="仿宋" w:eastAsia="仿宋" w:hAnsi="仿宋"/>
        </w:rPr>
        <w:t>资源使用计划</w:t>
      </w:r>
      <w:r w:rsidRPr="00A20CC7">
        <w:rPr>
          <w:rFonts w:ascii="仿宋" w:eastAsia="仿宋" w:hAnsi="仿宋" w:hint="eastAsia"/>
        </w:rPr>
        <w:t>，确保项目实施的顺利进行，保证项目的实施质量和实施进度，规避项目风险。</w:t>
      </w:r>
    </w:p>
    <w:p w:rsidR="00FD2DF5" w:rsidRPr="00CF12A4" w:rsidRDefault="00FD2DF5" w:rsidP="00A723F4">
      <w:pPr>
        <w:pStyle w:val="2"/>
      </w:pPr>
      <w:bookmarkStart w:id="9" w:name="_Toc364841122"/>
      <w:bookmarkStart w:id="10" w:name="_Toc365641320"/>
      <w:r w:rsidRPr="00CF12A4">
        <w:rPr>
          <w:rFonts w:hint="eastAsia"/>
        </w:rPr>
        <w:t>阅读范围</w:t>
      </w:r>
      <w:bookmarkEnd w:id="9"/>
      <w:bookmarkEnd w:id="10"/>
    </w:p>
    <w:p w:rsidR="00FD2DF5" w:rsidRPr="00A20CC7" w:rsidRDefault="00FD2DF5" w:rsidP="00FD2DF5">
      <w:pPr>
        <w:pStyle w:val="ab"/>
        <w:ind w:firstLine="420"/>
        <w:rPr>
          <w:rFonts w:ascii="仿宋" w:eastAsia="仿宋" w:hAnsi="仿宋"/>
        </w:rPr>
      </w:pPr>
      <w:r w:rsidRPr="00A20CC7">
        <w:rPr>
          <w:rFonts w:ascii="仿宋" w:eastAsia="仿宋" w:hAnsi="仿宋" w:hint="eastAsia"/>
        </w:rPr>
        <w:t>全体工程实施人员及项目组成员</w:t>
      </w:r>
    </w:p>
    <w:p w:rsidR="00FD2DF5" w:rsidRPr="00CF12A4" w:rsidRDefault="00FD2DF5" w:rsidP="00A723F4">
      <w:pPr>
        <w:pStyle w:val="2"/>
      </w:pPr>
      <w:bookmarkStart w:id="11" w:name="_Toc364841123"/>
      <w:bookmarkStart w:id="12" w:name="_Toc365641321"/>
      <w:r w:rsidRPr="00CF12A4">
        <w:rPr>
          <w:rFonts w:hint="eastAsia"/>
        </w:rPr>
        <w:t>项目概述</w:t>
      </w:r>
      <w:bookmarkEnd w:id="11"/>
      <w:bookmarkEnd w:id="12"/>
    </w:p>
    <w:p w:rsidR="00FD2DF5" w:rsidRPr="00A20CC7" w:rsidRDefault="001A3DE7" w:rsidP="00FD2DF5">
      <w:pPr>
        <w:ind w:firstLineChars="200" w:firstLine="420"/>
        <w:rPr>
          <w:rFonts w:ascii="仿宋" w:eastAsia="仿宋" w:hAnsi="仿宋"/>
        </w:rPr>
      </w:pPr>
      <w:r>
        <w:rPr>
          <w:rFonts w:ascii="仿宋" w:eastAsia="仿宋" w:hAnsi="仿宋" w:hint="eastAsia"/>
        </w:rPr>
        <w:t>吉高</w:t>
      </w:r>
      <w:r w:rsidR="00FD2DF5" w:rsidRPr="00A20CC7">
        <w:rPr>
          <w:rFonts w:ascii="仿宋" w:eastAsia="仿宋" w:hAnsi="仿宋" w:hint="eastAsia"/>
        </w:rPr>
        <w:t>在线支付系统部署环境为集团内部机房，需要按照集团网络规划和应用系统要求进行实施。为保证系统高可用性要求，所有服务都部署在两台机器上做双机热备。数据库备份采用增量备份和定时备份。</w:t>
      </w:r>
    </w:p>
    <w:p w:rsidR="00FD2DF5" w:rsidRPr="00CF12A4" w:rsidRDefault="00FD2DF5" w:rsidP="00A723F4">
      <w:pPr>
        <w:pStyle w:val="2"/>
      </w:pPr>
      <w:bookmarkStart w:id="13" w:name="_Toc364841124"/>
      <w:bookmarkStart w:id="14" w:name="_Toc365641322"/>
      <w:r w:rsidRPr="00CF12A4">
        <w:rPr>
          <w:rFonts w:hint="eastAsia"/>
        </w:rPr>
        <w:t>项目目标</w:t>
      </w:r>
      <w:bookmarkEnd w:id="13"/>
      <w:bookmarkEnd w:id="14"/>
    </w:p>
    <w:p w:rsidR="00FD2DF5" w:rsidRPr="00A20CC7" w:rsidRDefault="00FD2DF5" w:rsidP="00FD2DF5">
      <w:pPr>
        <w:pStyle w:val="ab"/>
        <w:ind w:firstLine="420"/>
        <w:rPr>
          <w:rFonts w:ascii="仿宋" w:eastAsia="仿宋" w:hAnsi="仿宋"/>
        </w:rPr>
      </w:pPr>
      <w:r w:rsidRPr="00A20CC7">
        <w:rPr>
          <w:rFonts w:ascii="仿宋" w:eastAsia="仿宋" w:hAnsi="仿宋" w:hint="eastAsia"/>
        </w:rPr>
        <w:t>搭建在线支付系统并保证系统各功能正常可用</w:t>
      </w:r>
    </w:p>
    <w:p w:rsidR="00FD2DF5" w:rsidRPr="00CF12A4" w:rsidRDefault="00FD2DF5" w:rsidP="00A723F4">
      <w:pPr>
        <w:pStyle w:val="2"/>
      </w:pPr>
      <w:bookmarkStart w:id="15" w:name="_Toc364841125"/>
      <w:bookmarkStart w:id="16" w:name="_Toc365641323"/>
      <w:r w:rsidRPr="00CF12A4">
        <w:rPr>
          <w:rFonts w:hint="eastAsia"/>
        </w:rPr>
        <w:t>项目范围</w:t>
      </w:r>
      <w:bookmarkEnd w:id="15"/>
      <w:bookmarkEnd w:id="16"/>
    </w:p>
    <w:p w:rsidR="00FD2DF5" w:rsidRPr="00A20CC7" w:rsidRDefault="00FD2DF5" w:rsidP="00FD2DF5">
      <w:pPr>
        <w:pStyle w:val="ab"/>
        <w:ind w:firstLine="420"/>
        <w:rPr>
          <w:rFonts w:ascii="仿宋" w:eastAsia="仿宋" w:hAnsi="仿宋"/>
        </w:rPr>
      </w:pPr>
      <w:r w:rsidRPr="00A20CC7">
        <w:rPr>
          <w:rFonts w:ascii="仿宋" w:eastAsia="仿宋" w:hAnsi="仿宋" w:hint="eastAsia"/>
        </w:rPr>
        <w:t>在线支付系统</w:t>
      </w:r>
    </w:p>
    <w:p w:rsidR="00FD2DF5" w:rsidRPr="00CF12A4" w:rsidRDefault="00FD2DF5" w:rsidP="00A723F4">
      <w:pPr>
        <w:pStyle w:val="2"/>
      </w:pPr>
      <w:bookmarkStart w:id="17" w:name="_Toc364841126"/>
      <w:bookmarkStart w:id="18" w:name="_Toc365641324"/>
      <w:r w:rsidRPr="00CF12A4">
        <w:rPr>
          <w:rFonts w:hint="eastAsia"/>
        </w:rPr>
        <w:lastRenderedPageBreak/>
        <w:t>项目相关方</w:t>
      </w:r>
      <w:bookmarkEnd w:id="17"/>
      <w:bookmarkEnd w:id="18"/>
    </w:p>
    <w:p w:rsidR="00FD2DF5" w:rsidRPr="00A20CC7" w:rsidRDefault="00A723F4" w:rsidP="00A723F4">
      <w:r>
        <w:rPr>
          <w:rFonts w:hint="eastAsia"/>
        </w:rPr>
        <w:t>a.</w:t>
      </w:r>
      <w:r w:rsidR="00FD2DF5" w:rsidRPr="00A20CC7">
        <w:rPr>
          <w:rFonts w:hint="eastAsia"/>
        </w:rPr>
        <w:t>内部项目组</w:t>
      </w:r>
    </w:p>
    <w:tbl>
      <w:tblPr>
        <w:tblW w:w="9084" w:type="dxa"/>
        <w:jc w:val="center"/>
        <w:tblBorders>
          <w:top w:val="single" w:sz="12" w:space="0" w:color="000000"/>
          <w:left w:val="single" w:sz="12" w:space="0" w:color="000000"/>
          <w:bottom w:val="single" w:sz="12" w:space="0" w:color="000000"/>
          <w:right w:val="single" w:sz="12" w:space="0" w:color="000000"/>
          <w:insideH w:val="single" w:sz="6" w:space="0" w:color="000000"/>
        </w:tblBorders>
        <w:tblLook w:val="04A0"/>
      </w:tblPr>
      <w:tblGrid>
        <w:gridCol w:w="1420"/>
        <w:gridCol w:w="1420"/>
        <w:gridCol w:w="1420"/>
        <w:gridCol w:w="1420"/>
        <w:gridCol w:w="3404"/>
      </w:tblGrid>
      <w:tr w:rsidR="00FD2DF5" w:rsidRPr="00A20CC7" w:rsidTr="003D3994">
        <w:trPr>
          <w:jc w:val="center"/>
        </w:trPr>
        <w:tc>
          <w:tcPr>
            <w:tcW w:w="1420" w:type="dxa"/>
            <w:tcBorders>
              <w:bottom w:val="single" w:sz="12" w:space="0" w:color="000000"/>
            </w:tcBorders>
            <w:shd w:val="solid" w:color="808080" w:fill="FFFFFF"/>
          </w:tcPr>
          <w:p w:rsidR="00FD2DF5" w:rsidRPr="00A20CC7" w:rsidRDefault="00FD2DF5" w:rsidP="00A723F4">
            <w:pPr>
              <w:rPr>
                <w:b/>
                <w:bCs/>
                <w:color w:val="FFFFFF"/>
              </w:rPr>
            </w:pPr>
            <w:r w:rsidRPr="00A20CC7">
              <w:rPr>
                <w:rFonts w:hint="eastAsia"/>
                <w:b/>
                <w:bCs/>
                <w:color w:val="FFFFFF"/>
              </w:rPr>
              <w:t>姓名</w:t>
            </w:r>
          </w:p>
        </w:tc>
        <w:tc>
          <w:tcPr>
            <w:tcW w:w="1420" w:type="dxa"/>
            <w:tcBorders>
              <w:bottom w:val="single" w:sz="12" w:space="0" w:color="000000"/>
            </w:tcBorders>
            <w:shd w:val="solid" w:color="808080" w:fill="FFFFFF"/>
          </w:tcPr>
          <w:p w:rsidR="00FD2DF5" w:rsidRPr="00A20CC7" w:rsidRDefault="00FD2DF5" w:rsidP="00A723F4">
            <w:pPr>
              <w:rPr>
                <w:b/>
                <w:bCs/>
                <w:color w:val="FFFFFF"/>
              </w:rPr>
            </w:pPr>
            <w:r w:rsidRPr="00A20CC7">
              <w:rPr>
                <w:rFonts w:hint="eastAsia"/>
                <w:b/>
                <w:bCs/>
                <w:color w:val="FFFFFF"/>
              </w:rPr>
              <w:t>部门</w:t>
            </w:r>
          </w:p>
        </w:tc>
        <w:tc>
          <w:tcPr>
            <w:tcW w:w="1420" w:type="dxa"/>
            <w:tcBorders>
              <w:bottom w:val="single" w:sz="12" w:space="0" w:color="000000"/>
            </w:tcBorders>
            <w:shd w:val="solid" w:color="808080" w:fill="FFFFFF"/>
          </w:tcPr>
          <w:p w:rsidR="00FD2DF5" w:rsidRPr="00A20CC7" w:rsidRDefault="00FD2DF5" w:rsidP="00A723F4">
            <w:pPr>
              <w:rPr>
                <w:b/>
                <w:bCs/>
                <w:color w:val="FFFFFF"/>
              </w:rPr>
            </w:pPr>
            <w:r w:rsidRPr="00A20CC7">
              <w:rPr>
                <w:rFonts w:hint="eastAsia"/>
                <w:b/>
                <w:bCs/>
                <w:color w:val="FFFFFF"/>
              </w:rPr>
              <w:t>职务</w:t>
            </w:r>
          </w:p>
        </w:tc>
        <w:tc>
          <w:tcPr>
            <w:tcW w:w="1420" w:type="dxa"/>
            <w:tcBorders>
              <w:bottom w:val="single" w:sz="12" w:space="0" w:color="000000"/>
            </w:tcBorders>
            <w:shd w:val="solid" w:color="808080" w:fill="FFFFFF"/>
          </w:tcPr>
          <w:p w:rsidR="00FD2DF5" w:rsidRPr="00A20CC7" w:rsidRDefault="00FD2DF5" w:rsidP="00A723F4">
            <w:pPr>
              <w:rPr>
                <w:b/>
                <w:bCs/>
                <w:color w:val="FFFFFF"/>
              </w:rPr>
            </w:pPr>
            <w:r w:rsidRPr="00A20CC7">
              <w:rPr>
                <w:rFonts w:hint="eastAsia"/>
                <w:b/>
                <w:bCs/>
                <w:color w:val="FFFFFF"/>
              </w:rPr>
              <w:t>联系方式</w:t>
            </w:r>
          </w:p>
        </w:tc>
        <w:tc>
          <w:tcPr>
            <w:tcW w:w="3404" w:type="dxa"/>
            <w:tcBorders>
              <w:bottom w:val="single" w:sz="12" w:space="0" w:color="000000"/>
            </w:tcBorders>
            <w:shd w:val="solid" w:color="808080" w:fill="FFFFFF"/>
          </w:tcPr>
          <w:p w:rsidR="00FD2DF5" w:rsidRPr="00A20CC7" w:rsidRDefault="00FD2DF5" w:rsidP="00A723F4">
            <w:pPr>
              <w:rPr>
                <w:b/>
                <w:bCs/>
                <w:color w:val="FFFFFF"/>
              </w:rPr>
            </w:pPr>
            <w:r w:rsidRPr="00A20CC7">
              <w:rPr>
                <w:rFonts w:hint="eastAsia"/>
                <w:b/>
                <w:bCs/>
                <w:color w:val="FFFFFF"/>
              </w:rPr>
              <w:t>项目中作用</w:t>
            </w:r>
          </w:p>
        </w:tc>
      </w:tr>
      <w:tr w:rsidR="00FD2DF5" w:rsidRPr="00A20CC7" w:rsidTr="003D3994">
        <w:trPr>
          <w:jc w:val="center"/>
        </w:trPr>
        <w:tc>
          <w:tcPr>
            <w:tcW w:w="1420" w:type="dxa"/>
            <w:shd w:val="clear" w:color="auto" w:fill="auto"/>
            <w:vAlign w:val="center"/>
          </w:tcPr>
          <w:p w:rsidR="00FD2DF5" w:rsidRPr="00A20CC7" w:rsidRDefault="00FD2DF5" w:rsidP="00A723F4">
            <w:pPr>
              <w:rPr>
                <w:lang w:val="pt-BR"/>
              </w:rPr>
            </w:pPr>
            <w:r w:rsidRPr="00A20CC7">
              <w:rPr>
                <w:rFonts w:hint="eastAsia"/>
                <w:lang w:val="pt-BR"/>
              </w:rPr>
              <w:t>黄鑫</w:t>
            </w:r>
          </w:p>
        </w:tc>
        <w:tc>
          <w:tcPr>
            <w:tcW w:w="1420" w:type="dxa"/>
            <w:shd w:val="clear" w:color="auto" w:fill="auto"/>
            <w:vAlign w:val="center"/>
          </w:tcPr>
          <w:p w:rsidR="00FD2DF5" w:rsidRPr="00A20CC7" w:rsidRDefault="00FD2DF5" w:rsidP="00A723F4">
            <w:pPr>
              <w:rPr>
                <w:lang w:val="pt-BR"/>
              </w:rPr>
            </w:pPr>
            <w:r w:rsidRPr="00A20CC7">
              <w:rPr>
                <w:rFonts w:hint="eastAsia"/>
                <w:lang w:val="pt-BR"/>
              </w:rPr>
              <w:t>技术部</w:t>
            </w:r>
          </w:p>
        </w:tc>
        <w:tc>
          <w:tcPr>
            <w:tcW w:w="1420" w:type="dxa"/>
            <w:shd w:val="clear" w:color="auto" w:fill="auto"/>
            <w:vAlign w:val="center"/>
          </w:tcPr>
          <w:p w:rsidR="00FD2DF5" w:rsidRPr="00A20CC7" w:rsidRDefault="00FD2DF5" w:rsidP="00A723F4">
            <w:pPr>
              <w:rPr>
                <w:lang w:val="pt-BR"/>
              </w:rPr>
            </w:pPr>
            <w:r w:rsidRPr="00A20CC7">
              <w:rPr>
                <w:rFonts w:hint="eastAsia"/>
                <w:lang w:val="pt-BR"/>
              </w:rPr>
              <w:t>项目经理</w:t>
            </w:r>
          </w:p>
        </w:tc>
        <w:tc>
          <w:tcPr>
            <w:tcW w:w="1420" w:type="dxa"/>
            <w:shd w:val="clear" w:color="auto" w:fill="auto"/>
          </w:tcPr>
          <w:p w:rsidR="00FD2DF5" w:rsidRPr="00A20CC7" w:rsidRDefault="00FD2DF5" w:rsidP="00A723F4">
            <w:pPr>
              <w:rPr>
                <w:lang w:val="pt-BR"/>
              </w:rPr>
            </w:pPr>
            <w:r w:rsidRPr="00A20CC7">
              <w:rPr>
                <w:rFonts w:hint="eastAsia"/>
                <w:lang w:val="pt-BR"/>
              </w:rPr>
              <w:t>18500089618</w:t>
            </w:r>
          </w:p>
        </w:tc>
        <w:tc>
          <w:tcPr>
            <w:tcW w:w="3404" w:type="dxa"/>
            <w:shd w:val="clear" w:color="auto" w:fill="auto"/>
            <w:vAlign w:val="center"/>
          </w:tcPr>
          <w:p w:rsidR="00FD2DF5" w:rsidRPr="00A20CC7" w:rsidRDefault="00FD2DF5" w:rsidP="00A723F4">
            <w:pPr>
              <w:rPr>
                <w:lang w:val="pt-BR"/>
              </w:rPr>
            </w:pPr>
            <w:r w:rsidRPr="00A20CC7">
              <w:rPr>
                <w:rFonts w:hint="eastAsia"/>
                <w:lang w:val="pt-BR"/>
              </w:rPr>
              <w:t>项目协调</w:t>
            </w:r>
          </w:p>
        </w:tc>
      </w:tr>
      <w:tr w:rsidR="00FD2DF5" w:rsidRPr="00A20CC7" w:rsidTr="003D3994">
        <w:trPr>
          <w:jc w:val="center"/>
        </w:trPr>
        <w:tc>
          <w:tcPr>
            <w:tcW w:w="1420" w:type="dxa"/>
            <w:shd w:val="clear" w:color="auto" w:fill="auto"/>
            <w:vAlign w:val="center"/>
          </w:tcPr>
          <w:p w:rsidR="00FD2DF5" w:rsidRPr="00A20CC7" w:rsidRDefault="00FD2DF5" w:rsidP="00A723F4">
            <w:pPr>
              <w:rPr>
                <w:lang w:val="pt-BR"/>
              </w:rPr>
            </w:pPr>
            <w:r w:rsidRPr="00A20CC7">
              <w:rPr>
                <w:rFonts w:hint="eastAsia"/>
                <w:lang w:val="pt-BR"/>
              </w:rPr>
              <w:t>郑海锋</w:t>
            </w:r>
          </w:p>
        </w:tc>
        <w:tc>
          <w:tcPr>
            <w:tcW w:w="1420" w:type="dxa"/>
            <w:shd w:val="clear" w:color="auto" w:fill="auto"/>
            <w:vAlign w:val="center"/>
          </w:tcPr>
          <w:p w:rsidR="00FD2DF5" w:rsidRPr="00A20CC7" w:rsidRDefault="00FD2DF5" w:rsidP="00A723F4">
            <w:pPr>
              <w:rPr>
                <w:lang w:val="pt-BR"/>
              </w:rPr>
            </w:pPr>
            <w:r w:rsidRPr="00A20CC7">
              <w:rPr>
                <w:rFonts w:hint="eastAsia"/>
                <w:lang w:val="pt-BR"/>
              </w:rPr>
              <w:t>技术部</w:t>
            </w:r>
          </w:p>
        </w:tc>
        <w:tc>
          <w:tcPr>
            <w:tcW w:w="1420" w:type="dxa"/>
            <w:shd w:val="clear" w:color="auto" w:fill="auto"/>
            <w:vAlign w:val="center"/>
          </w:tcPr>
          <w:p w:rsidR="00FD2DF5" w:rsidRPr="00A20CC7" w:rsidRDefault="00FD2DF5" w:rsidP="00A723F4">
            <w:pPr>
              <w:rPr>
                <w:lang w:val="pt-BR"/>
              </w:rPr>
            </w:pPr>
            <w:r w:rsidRPr="00A20CC7">
              <w:rPr>
                <w:rFonts w:hint="eastAsia"/>
                <w:lang w:val="pt-BR"/>
              </w:rPr>
              <w:t>开发工程师</w:t>
            </w:r>
          </w:p>
        </w:tc>
        <w:tc>
          <w:tcPr>
            <w:tcW w:w="1420" w:type="dxa"/>
            <w:shd w:val="clear" w:color="auto" w:fill="auto"/>
          </w:tcPr>
          <w:p w:rsidR="00FD2DF5" w:rsidRPr="00A20CC7" w:rsidRDefault="00FD2DF5" w:rsidP="00A723F4">
            <w:pPr>
              <w:rPr>
                <w:lang w:val="pt-BR"/>
              </w:rPr>
            </w:pPr>
            <w:r w:rsidRPr="00A20CC7">
              <w:rPr>
                <w:rFonts w:hint="eastAsia"/>
                <w:lang w:val="pt-BR"/>
              </w:rPr>
              <w:t>13929580355</w:t>
            </w:r>
          </w:p>
        </w:tc>
        <w:tc>
          <w:tcPr>
            <w:tcW w:w="3404" w:type="dxa"/>
            <w:shd w:val="clear" w:color="auto" w:fill="auto"/>
            <w:vAlign w:val="center"/>
          </w:tcPr>
          <w:p w:rsidR="00FD2DF5" w:rsidRPr="00A20CC7" w:rsidRDefault="00FD2DF5" w:rsidP="00A723F4">
            <w:pPr>
              <w:rPr>
                <w:lang w:val="pt-BR"/>
              </w:rPr>
            </w:pPr>
            <w:r w:rsidRPr="00A20CC7">
              <w:rPr>
                <w:rFonts w:hint="eastAsia"/>
                <w:lang w:val="pt-BR"/>
              </w:rPr>
              <w:t>代码开发</w:t>
            </w:r>
          </w:p>
        </w:tc>
      </w:tr>
      <w:tr w:rsidR="00FD2DF5" w:rsidRPr="00A20CC7" w:rsidTr="003D3994">
        <w:trPr>
          <w:jc w:val="center"/>
        </w:trPr>
        <w:tc>
          <w:tcPr>
            <w:tcW w:w="1420" w:type="dxa"/>
            <w:shd w:val="clear" w:color="auto" w:fill="auto"/>
            <w:vAlign w:val="center"/>
          </w:tcPr>
          <w:p w:rsidR="00FD2DF5" w:rsidRPr="00A20CC7" w:rsidRDefault="00FD2DF5" w:rsidP="00A723F4">
            <w:pPr>
              <w:rPr>
                <w:lang w:val="pt-BR"/>
              </w:rPr>
            </w:pPr>
            <w:r w:rsidRPr="00A20CC7">
              <w:rPr>
                <w:rFonts w:hint="eastAsia"/>
                <w:lang w:val="pt-BR"/>
              </w:rPr>
              <w:t>张积磊</w:t>
            </w:r>
          </w:p>
        </w:tc>
        <w:tc>
          <w:tcPr>
            <w:tcW w:w="1420" w:type="dxa"/>
            <w:shd w:val="clear" w:color="auto" w:fill="auto"/>
            <w:vAlign w:val="center"/>
          </w:tcPr>
          <w:p w:rsidR="00FD2DF5" w:rsidRPr="00A20CC7" w:rsidRDefault="00FD2DF5" w:rsidP="00A723F4">
            <w:pPr>
              <w:rPr>
                <w:lang w:val="pt-BR"/>
              </w:rPr>
            </w:pPr>
            <w:r w:rsidRPr="00A20CC7">
              <w:rPr>
                <w:rFonts w:hint="eastAsia"/>
                <w:lang w:val="pt-BR"/>
              </w:rPr>
              <w:t>技术部</w:t>
            </w:r>
          </w:p>
        </w:tc>
        <w:tc>
          <w:tcPr>
            <w:tcW w:w="1420" w:type="dxa"/>
            <w:shd w:val="clear" w:color="auto" w:fill="auto"/>
            <w:vAlign w:val="center"/>
          </w:tcPr>
          <w:p w:rsidR="00FD2DF5" w:rsidRPr="00A20CC7" w:rsidRDefault="00FD2DF5" w:rsidP="00A723F4">
            <w:pPr>
              <w:rPr>
                <w:lang w:val="pt-BR"/>
              </w:rPr>
            </w:pPr>
            <w:r w:rsidRPr="00A20CC7">
              <w:rPr>
                <w:rFonts w:hint="eastAsia"/>
                <w:lang w:val="pt-BR"/>
              </w:rPr>
              <w:t>开发工程师</w:t>
            </w:r>
          </w:p>
        </w:tc>
        <w:tc>
          <w:tcPr>
            <w:tcW w:w="1420" w:type="dxa"/>
            <w:shd w:val="clear" w:color="auto" w:fill="auto"/>
          </w:tcPr>
          <w:p w:rsidR="00FD2DF5" w:rsidRPr="00A20CC7" w:rsidRDefault="00FD2DF5" w:rsidP="00A723F4">
            <w:pPr>
              <w:rPr>
                <w:lang w:val="pt-BR"/>
              </w:rPr>
            </w:pPr>
            <w:r w:rsidRPr="00A20CC7">
              <w:rPr>
                <w:rFonts w:hint="eastAsia"/>
                <w:lang w:val="pt-BR"/>
              </w:rPr>
              <w:t>18612982003</w:t>
            </w:r>
          </w:p>
        </w:tc>
        <w:tc>
          <w:tcPr>
            <w:tcW w:w="3404" w:type="dxa"/>
            <w:shd w:val="clear" w:color="auto" w:fill="auto"/>
            <w:vAlign w:val="center"/>
          </w:tcPr>
          <w:p w:rsidR="00FD2DF5" w:rsidRPr="00A20CC7" w:rsidRDefault="00FD2DF5" w:rsidP="00A723F4">
            <w:pPr>
              <w:rPr>
                <w:lang w:val="pt-BR"/>
              </w:rPr>
            </w:pPr>
            <w:r w:rsidRPr="00A20CC7">
              <w:rPr>
                <w:rFonts w:hint="eastAsia"/>
                <w:lang w:val="pt-BR"/>
              </w:rPr>
              <w:t>代码开发</w:t>
            </w:r>
          </w:p>
        </w:tc>
      </w:tr>
      <w:tr w:rsidR="00FD2DF5" w:rsidRPr="00A20CC7" w:rsidTr="003D3994">
        <w:trPr>
          <w:jc w:val="center"/>
        </w:trPr>
        <w:tc>
          <w:tcPr>
            <w:tcW w:w="1420" w:type="dxa"/>
            <w:shd w:val="clear" w:color="auto" w:fill="auto"/>
            <w:vAlign w:val="center"/>
          </w:tcPr>
          <w:p w:rsidR="00FD2DF5" w:rsidRPr="00A20CC7" w:rsidRDefault="00FD2DF5" w:rsidP="00A723F4">
            <w:pPr>
              <w:rPr>
                <w:lang w:val="pt-BR"/>
              </w:rPr>
            </w:pPr>
            <w:r w:rsidRPr="00A20CC7">
              <w:rPr>
                <w:rFonts w:hint="eastAsia"/>
                <w:lang w:val="pt-BR"/>
              </w:rPr>
              <w:t>赵志琦</w:t>
            </w:r>
          </w:p>
        </w:tc>
        <w:tc>
          <w:tcPr>
            <w:tcW w:w="1420" w:type="dxa"/>
            <w:shd w:val="clear" w:color="auto" w:fill="auto"/>
            <w:vAlign w:val="center"/>
          </w:tcPr>
          <w:p w:rsidR="00FD2DF5" w:rsidRPr="00A20CC7" w:rsidRDefault="00FD2DF5" w:rsidP="00A723F4">
            <w:pPr>
              <w:rPr>
                <w:lang w:val="pt-BR"/>
              </w:rPr>
            </w:pPr>
            <w:r w:rsidRPr="00A20CC7">
              <w:rPr>
                <w:rFonts w:hint="eastAsia"/>
                <w:lang w:val="pt-BR"/>
              </w:rPr>
              <w:t>技术部</w:t>
            </w:r>
          </w:p>
        </w:tc>
        <w:tc>
          <w:tcPr>
            <w:tcW w:w="1420" w:type="dxa"/>
            <w:shd w:val="clear" w:color="auto" w:fill="auto"/>
            <w:vAlign w:val="center"/>
          </w:tcPr>
          <w:p w:rsidR="00FD2DF5" w:rsidRPr="00A20CC7" w:rsidRDefault="00FD2DF5" w:rsidP="00A723F4">
            <w:pPr>
              <w:rPr>
                <w:lang w:val="pt-BR"/>
              </w:rPr>
            </w:pPr>
            <w:r w:rsidRPr="00A20CC7">
              <w:rPr>
                <w:rFonts w:hint="eastAsia"/>
                <w:lang w:val="pt-BR"/>
              </w:rPr>
              <w:t>运维工程师</w:t>
            </w:r>
          </w:p>
        </w:tc>
        <w:tc>
          <w:tcPr>
            <w:tcW w:w="1420" w:type="dxa"/>
            <w:shd w:val="clear" w:color="auto" w:fill="auto"/>
          </w:tcPr>
          <w:p w:rsidR="00FD2DF5" w:rsidRPr="00A20CC7" w:rsidRDefault="00FD2DF5" w:rsidP="00A723F4">
            <w:pPr>
              <w:rPr>
                <w:lang w:val="pt-BR"/>
              </w:rPr>
            </w:pPr>
            <w:r w:rsidRPr="00A20CC7">
              <w:rPr>
                <w:rFonts w:hint="eastAsia"/>
                <w:lang w:val="pt-BR"/>
              </w:rPr>
              <w:t>13693607816</w:t>
            </w:r>
          </w:p>
        </w:tc>
        <w:tc>
          <w:tcPr>
            <w:tcW w:w="3404" w:type="dxa"/>
            <w:shd w:val="clear" w:color="auto" w:fill="auto"/>
            <w:vAlign w:val="center"/>
          </w:tcPr>
          <w:p w:rsidR="00FD2DF5" w:rsidRPr="00A20CC7" w:rsidRDefault="00FD2DF5" w:rsidP="00A723F4">
            <w:pPr>
              <w:rPr>
                <w:lang w:val="pt-BR"/>
              </w:rPr>
            </w:pPr>
            <w:r w:rsidRPr="00A20CC7">
              <w:rPr>
                <w:rFonts w:hint="eastAsia"/>
                <w:lang w:val="pt-BR"/>
              </w:rPr>
              <w:t>系统部署</w:t>
            </w:r>
          </w:p>
        </w:tc>
      </w:tr>
    </w:tbl>
    <w:p w:rsidR="00FD2DF5" w:rsidRPr="009C0626" w:rsidRDefault="00FD2DF5" w:rsidP="00A723F4">
      <w:pPr>
        <w:pStyle w:val="2"/>
      </w:pPr>
      <w:bookmarkStart w:id="19" w:name="_Toc364841127"/>
      <w:bookmarkStart w:id="20" w:name="_Toc365641325"/>
      <w:r w:rsidRPr="009C0626">
        <w:rPr>
          <w:rFonts w:hint="eastAsia"/>
        </w:rPr>
        <w:t>里程碑计划</w:t>
      </w:r>
      <w:bookmarkEnd w:id="19"/>
      <w:bookmarkEnd w:id="20"/>
    </w:p>
    <w:tbl>
      <w:tblPr>
        <w:tblW w:w="0" w:type="auto"/>
        <w:jc w:val="center"/>
        <w:tblInd w:w="-1122" w:type="dxa"/>
        <w:tblBorders>
          <w:top w:val="single" w:sz="12" w:space="0" w:color="000000"/>
          <w:left w:val="single" w:sz="12" w:space="0" w:color="000000"/>
          <w:bottom w:val="single" w:sz="12" w:space="0" w:color="000000"/>
          <w:right w:val="single" w:sz="12" w:space="0" w:color="000000"/>
          <w:insideH w:val="single" w:sz="6" w:space="0" w:color="000000"/>
        </w:tblBorders>
        <w:tblLayout w:type="fixed"/>
        <w:tblLook w:val="01E0"/>
      </w:tblPr>
      <w:tblGrid>
        <w:gridCol w:w="817"/>
        <w:gridCol w:w="2991"/>
        <w:gridCol w:w="3412"/>
        <w:gridCol w:w="1904"/>
      </w:tblGrid>
      <w:tr w:rsidR="00FD2DF5" w:rsidRPr="009C0626" w:rsidTr="003D3994">
        <w:trPr>
          <w:trHeight w:val="470"/>
          <w:jc w:val="center"/>
        </w:trPr>
        <w:tc>
          <w:tcPr>
            <w:tcW w:w="817" w:type="dxa"/>
            <w:tcBorders>
              <w:bottom w:val="single" w:sz="12" w:space="0" w:color="000000"/>
            </w:tcBorders>
            <w:shd w:val="solid" w:color="808080" w:fill="FFFFFF"/>
          </w:tcPr>
          <w:p w:rsidR="00FD2DF5" w:rsidRPr="009C0626" w:rsidRDefault="00FD2DF5" w:rsidP="003D3994">
            <w:pPr>
              <w:spacing w:line="360" w:lineRule="auto"/>
              <w:jc w:val="center"/>
              <w:rPr>
                <w:rFonts w:ascii="仿宋" w:eastAsia="仿宋" w:hAnsi="仿宋"/>
                <w:b/>
                <w:bCs/>
                <w:color w:val="FFFFFF"/>
                <w:sz w:val="24"/>
                <w:szCs w:val="24"/>
              </w:rPr>
            </w:pPr>
            <w:bookmarkStart w:id="21" w:name="OLE_LINK3"/>
            <w:bookmarkStart w:id="22" w:name="OLE_LINK4"/>
            <w:r w:rsidRPr="009C0626">
              <w:rPr>
                <w:rFonts w:ascii="仿宋" w:eastAsia="仿宋" w:hAnsi="仿宋" w:hint="eastAsia"/>
                <w:b/>
                <w:bCs/>
                <w:color w:val="FFFFFF"/>
                <w:sz w:val="24"/>
                <w:szCs w:val="24"/>
              </w:rPr>
              <w:t>序号</w:t>
            </w:r>
          </w:p>
        </w:tc>
        <w:tc>
          <w:tcPr>
            <w:tcW w:w="2991" w:type="dxa"/>
            <w:tcBorders>
              <w:bottom w:val="single" w:sz="12" w:space="0" w:color="000000"/>
            </w:tcBorders>
            <w:shd w:val="solid" w:color="808080" w:fill="FFFFFF"/>
          </w:tcPr>
          <w:p w:rsidR="00FD2DF5" w:rsidRPr="009C0626" w:rsidRDefault="00FD2DF5" w:rsidP="003D3994">
            <w:pPr>
              <w:spacing w:line="360" w:lineRule="auto"/>
              <w:jc w:val="center"/>
              <w:rPr>
                <w:rFonts w:ascii="仿宋" w:eastAsia="仿宋" w:hAnsi="仿宋"/>
                <w:b/>
                <w:bCs/>
                <w:color w:val="FFFFFF"/>
                <w:sz w:val="24"/>
                <w:szCs w:val="24"/>
              </w:rPr>
            </w:pPr>
            <w:r w:rsidRPr="009C0626">
              <w:rPr>
                <w:rFonts w:ascii="仿宋" w:eastAsia="仿宋" w:hAnsi="仿宋" w:hint="eastAsia"/>
                <w:b/>
                <w:bCs/>
                <w:color w:val="FFFFFF"/>
                <w:sz w:val="24"/>
                <w:szCs w:val="24"/>
              </w:rPr>
              <w:t>里程碑事件</w:t>
            </w:r>
          </w:p>
        </w:tc>
        <w:tc>
          <w:tcPr>
            <w:tcW w:w="3412" w:type="dxa"/>
            <w:tcBorders>
              <w:bottom w:val="single" w:sz="12" w:space="0" w:color="000000"/>
            </w:tcBorders>
            <w:shd w:val="solid" w:color="808080" w:fill="FFFFFF"/>
          </w:tcPr>
          <w:p w:rsidR="00FD2DF5" w:rsidRPr="009C0626" w:rsidRDefault="00FD2DF5" w:rsidP="003D3994">
            <w:pPr>
              <w:spacing w:line="360" w:lineRule="auto"/>
              <w:jc w:val="center"/>
              <w:rPr>
                <w:rFonts w:ascii="仿宋" w:eastAsia="仿宋" w:hAnsi="仿宋"/>
                <w:b/>
                <w:bCs/>
                <w:color w:val="FFFFFF"/>
                <w:sz w:val="24"/>
                <w:szCs w:val="24"/>
              </w:rPr>
            </w:pPr>
            <w:r w:rsidRPr="009C0626">
              <w:rPr>
                <w:rFonts w:ascii="仿宋" w:eastAsia="仿宋" w:hAnsi="仿宋" w:hint="eastAsia"/>
                <w:b/>
                <w:bCs/>
                <w:color w:val="FFFFFF"/>
                <w:sz w:val="24"/>
                <w:szCs w:val="24"/>
              </w:rPr>
              <w:t>交付成果</w:t>
            </w:r>
          </w:p>
        </w:tc>
        <w:tc>
          <w:tcPr>
            <w:tcW w:w="1904" w:type="dxa"/>
            <w:tcBorders>
              <w:bottom w:val="single" w:sz="12" w:space="0" w:color="000000"/>
            </w:tcBorders>
            <w:shd w:val="solid" w:color="808080" w:fill="FFFFFF"/>
          </w:tcPr>
          <w:p w:rsidR="00FD2DF5" w:rsidRPr="009C0626" w:rsidRDefault="00FD2DF5" w:rsidP="003D3994">
            <w:pPr>
              <w:spacing w:line="360" w:lineRule="auto"/>
              <w:jc w:val="center"/>
              <w:rPr>
                <w:rFonts w:ascii="仿宋" w:eastAsia="仿宋" w:hAnsi="仿宋"/>
                <w:b/>
                <w:bCs/>
                <w:color w:val="FFFFFF"/>
                <w:sz w:val="24"/>
                <w:szCs w:val="24"/>
              </w:rPr>
            </w:pPr>
            <w:r w:rsidRPr="009C0626">
              <w:rPr>
                <w:rFonts w:ascii="仿宋" w:eastAsia="仿宋" w:hAnsi="仿宋" w:hint="eastAsia"/>
                <w:b/>
                <w:bCs/>
                <w:color w:val="FFFFFF"/>
                <w:sz w:val="24"/>
                <w:szCs w:val="24"/>
              </w:rPr>
              <w:t>完成时间</w:t>
            </w:r>
          </w:p>
        </w:tc>
      </w:tr>
      <w:tr w:rsidR="00FD2DF5" w:rsidRPr="00F851FD" w:rsidTr="003D3994">
        <w:trPr>
          <w:trHeight w:val="205"/>
          <w:jc w:val="center"/>
        </w:trPr>
        <w:tc>
          <w:tcPr>
            <w:tcW w:w="817" w:type="dxa"/>
            <w:shd w:val="clear" w:color="auto" w:fill="auto"/>
          </w:tcPr>
          <w:p w:rsidR="00FD2DF5" w:rsidRPr="00A20CC7" w:rsidRDefault="00FD2DF5" w:rsidP="003D3994">
            <w:pPr>
              <w:spacing w:line="360" w:lineRule="auto"/>
              <w:rPr>
                <w:rFonts w:ascii="仿宋" w:eastAsia="仿宋" w:hAnsi="仿宋"/>
                <w:color w:val="000000"/>
              </w:rPr>
            </w:pPr>
            <w:r w:rsidRPr="00A20CC7">
              <w:rPr>
                <w:rFonts w:ascii="仿宋" w:eastAsia="仿宋" w:hAnsi="仿宋" w:hint="eastAsia"/>
                <w:color w:val="000000"/>
              </w:rPr>
              <w:t>1</w:t>
            </w:r>
          </w:p>
        </w:tc>
        <w:tc>
          <w:tcPr>
            <w:tcW w:w="2991" w:type="dxa"/>
            <w:shd w:val="clear" w:color="auto" w:fill="auto"/>
          </w:tcPr>
          <w:p w:rsidR="00FD2DF5" w:rsidRPr="00A20CC7" w:rsidRDefault="00FD2DF5" w:rsidP="003D3994">
            <w:pPr>
              <w:spacing w:line="360" w:lineRule="auto"/>
              <w:rPr>
                <w:rFonts w:ascii="仿宋" w:eastAsia="仿宋" w:hAnsi="仿宋"/>
                <w:color w:val="000000"/>
              </w:rPr>
            </w:pPr>
            <w:r w:rsidRPr="00A20CC7">
              <w:rPr>
                <w:rFonts w:ascii="仿宋" w:eastAsia="仿宋" w:hAnsi="仿宋" w:hint="eastAsia"/>
                <w:color w:val="000000"/>
              </w:rPr>
              <w:t>采购硬件</w:t>
            </w:r>
          </w:p>
        </w:tc>
        <w:tc>
          <w:tcPr>
            <w:tcW w:w="3412" w:type="dxa"/>
            <w:shd w:val="clear" w:color="auto" w:fill="auto"/>
          </w:tcPr>
          <w:p w:rsidR="00FD2DF5" w:rsidRPr="00A20CC7" w:rsidRDefault="00FD2DF5" w:rsidP="003D3994">
            <w:pPr>
              <w:spacing w:line="360" w:lineRule="auto"/>
              <w:rPr>
                <w:rFonts w:ascii="仿宋" w:eastAsia="仿宋" w:hAnsi="仿宋"/>
                <w:color w:val="000000"/>
              </w:rPr>
            </w:pPr>
            <w:r w:rsidRPr="00A20CC7">
              <w:rPr>
                <w:rFonts w:ascii="仿宋" w:eastAsia="仿宋" w:hAnsi="仿宋" w:hint="eastAsia"/>
                <w:color w:val="000000"/>
              </w:rPr>
              <w:t>硬件全部到位</w:t>
            </w:r>
          </w:p>
        </w:tc>
        <w:tc>
          <w:tcPr>
            <w:tcW w:w="1904" w:type="dxa"/>
            <w:shd w:val="clear" w:color="auto" w:fill="auto"/>
          </w:tcPr>
          <w:p w:rsidR="00FD2DF5" w:rsidRPr="005F2872" w:rsidRDefault="00FD2DF5" w:rsidP="0077153E">
            <w:pPr>
              <w:spacing w:line="360" w:lineRule="auto"/>
              <w:rPr>
                <w:color w:val="000000"/>
                <w:sz w:val="18"/>
                <w:szCs w:val="18"/>
              </w:rPr>
            </w:pPr>
            <w:r>
              <w:rPr>
                <w:rFonts w:hint="eastAsia"/>
                <w:color w:val="000000"/>
                <w:sz w:val="18"/>
                <w:szCs w:val="18"/>
              </w:rPr>
              <w:t>2013/</w:t>
            </w:r>
            <w:r w:rsidR="0077153E">
              <w:rPr>
                <w:rFonts w:hint="eastAsia"/>
                <w:color w:val="000000"/>
                <w:sz w:val="18"/>
                <w:szCs w:val="18"/>
              </w:rPr>
              <w:t>8</w:t>
            </w:r>
            <w:r>
              <w:rPr>
                <w:rFonts w:hint="eastAsia"/>
                <w:color w:val="000000"/>
                <w:sz w:val="18"/>
                <w:szCs w:val="18"/>
              </w:rPr>
              <w:t>/01</w:t>
            </w:r>
          </w:p>
        </w:tc>
      </w:tr>
      <w:tr w:rsidR="00FD2DF5" w:rsidRPr="00F851FD" w:rsidTr="003D3994">
        <w:trPr>
          <w:trHeight w:val="205"/>
          <w:jc w:val="center"/>
        </w:trPr>
        <w:tc>
          <w:tcPr>
            <w:tcW w:w="817" w:type="dxa"/>
            <w:shd w:val="clear" w:color="auto" w:fill="auto"/>
          </w:tcPr>
          <w:p w:rsidR="00FD2DF5" w:rsidRPr="00A20CC7" w:rsidRDefault="00FD2DF5" w:rsidP="003D3994">
            <w:pPr>
              <w:spacing w:line="360" w:lineRule="auto"/>
              <w:rPr>
                <w:rFonts w:ascii="仿宋" w:eastAsia="仿宋" w:hAnsi="仿宋"/>
                <w:color w:val="000000"/>
              </w:rPr>
            </w:pPr>
            <w:r w:rsidRPr="00A20CC7">
              <w:rPr>
                <w:rFonts w:ascii="仿宋" w:eastAsia="仿宋" w:hAnsi="仿宋" w:hint="eastAsia"/>
                <w:color w:val="000000"/>
              </w:rPr>
              <w:t>2</w:t>
            </w:r>
          </w:p>
        </w:tc>
        <w:tc>
          <w:tcPr>
            <w:tcW w:w="2991" w:type="dxa"/>
            <w:shd w:val="clear" w:color="auto" w:fill="auto"/>
          </w:tcPr>
          <w:p w:rsidR="00FD2DF5" w:rsidRPr="00A20CC7" w:rsidRDefault="00FD2DF5" w:rsidP="003D3994">
            <w:pPr>
              <w:spacing w:line="360" w:lineRule="auto"/>
              <w:rPr>
                <w:rFonts w:ascii="仿宋" w:eastAsia="仿宋" w:hAnsi="仿宋"/>
                <w:color w:val="000000"/>
              </w:rPr>
            </w:pPr>
            <w:r w:rsidRPr="00A20CC7">
              <w:rPr>
                <w:rFonts w:ascii="仿宋" w:eastAsia="仿宋" w:hAnsi="仿宋" w:hint="eastAsia"/>
                <w:color w:val="000000"/>
              </w:rPr>
              <w:t>环境搭建</w:t>
            </w:r>
          </w:p>
        </w:tc>
        <w:tc>
          <w:tcPr>
            <w:tcW w:w="3412" w:type="dxa"/>
            <w:shd w:val="clear" w:color="auto" w:fill="auto"/>
          </w:tcPr>
          <w:p w:rsidR="00FD2DF5" w:rsidRPr="00A20CC7" w:rsidRDefault="00FD2DF5" w:rsidP="003D3994">
            <w:pPr>
              <w:spacing w:line="360" w:lineRule="auto"/>
              <w:rPr>
                <w:rFonts w:ascii="仿宋" w:eastAsia="仿宋" w:hAnsi="仿宋"/>
                <w:color w:val="000000"/>
              </w:rPr>
            </w:pPr>
            <w:r w:rsidRPr="00A20CC7">
              <w:rPr>
                <w:rFonts w:ascii="仿宋" w:eastAsia="仿宋" w:hAnsi="仿宋" w:hint="eastAsia"/>
                <w:color w:val="000000"/>
              </w:rPr>
              <w:t>具备部署条件</w:t>
            </w:r>
          </w:p>
        </w:tc>
        <w:tc>
          <w:tcPr>
            <w:tcW w:w="1904" w:type="dxa"/>
            <w:shd w:val="clear" w:color="auto" w:fill="auto"/>
          </w:tcPr>
          <w:p w:rsidR="00FD2DF5" w:rsidRPr="005F2872" w:rsidRDefault="00FD2DF5" w:rsidP="0077153E">
            <w:pPr>
              <w:spacing w:line="360" w:lineRule="auto"/>
              <w:rPr>
                <w:color w:val="000000"/>
                <w:sz w:val="18"/>
                <w:szCs w:val="18"/>
              </w:rPr>
            </w:pPr>
            <w:r>
              <w:rPr>
                <w:rFonts w:hint="eastAsia"/>
                <w:color w:val="000000"/>
                <w:sz w:val="18"/>
                <w:szCs w:val="18"/>
              </w:rPr>
              <w:t>2013/</w:t>
            </w:r>
            <w:r w:rsidR="0077153E">
              <w:rPr>
                <w:rFonts w:hint="eastAsia"/>
                <w:color w:val="000000"/>
                <w:sz w:val="18"/>
                <w:szCs w:val="18"/>
              </w:rPr>
              <w:t>8</w:t>
            </w:r>
            <w:r>
              <w:rPr>
                <w:rFonts w:hint="eastAsia"/>
                <w:color w:val="000000"/>
                <w:sz w:val="18"/>
                <w:szCs w:val="18"/>
              </w:rPr>
              <w:t>/10</w:t>
            </w:r>
          </w:p>
        </w:tc>
      </w:tr>
      <w:tr w:rsidR="00FD2DF5" w:rsidRPr="00F851FD" w:rsidTr="003D3994">
        <w:trPr>
          <w:trHeight w:val="205"/>
          <w:jc w:val="center"/>
        </w:trPr>
        <w:tc>
          <w:tcPr>
            <w:tcW w:w="817" w:type="dxa"/>
            <w:shd w:val="clear" w:color="auto" w:fill="auto"/>
          </w:tcPr>
          <w:p w:rsidR="00FD2DF5" w:rsidRPr="00A20CC7" w:rsidRDefault="00FD2DF5" w:rsidP="003D3994">
            <w:pPr>
              <w:spacing w:line="360" w:lineRule="auto"/>
              <w:rPr>
                <w:rFonts w:ascii="仿宋" w:eastAsia="仿宋" w:hAnsi="仿宋"/>
                <w:color w:val="000000"/>
              </w:rPr>
            </w:pPr>
            <w:r w:rsidRPr="00A20CC7">
              <w:rPr>
                <w:rFonts w:ascii="仿宋" w:eastAsia="仿宋" w:hAnsi="仿宋" w:hint="eastAsia"/>
                <w:color w:val="000000"/>
              </w:rPr>
              <w:t>3</w:t>
            </w:r>
          </w:p>
        </w:tc>
        <w:tc>
          <w:tcPr>
            <w:tcW w:w="2991" w:type="dxa"/>
            <w:shd w:val="clear" w:color="auto" w:fill="auto"/>
          </w:tcPr>
          <w:p w:rsidR="00FD2DF5" w:rsidRPr="00A20CC7" w:rsidRDefault="00FD2DF5" w:rsidP="003D3994">
            <w:pPr>
              <w:spacing w:line="360" w:lineRule="auto"/>
              <w:rPr>
                <w:rFonts w:ascii="仿宋" w:eastAsia="仿宋" w:hAnsi="仿宋"/>
                <w:color w:val="000000"/>
              </w:rPr>
            </w:pPr>
            <w:r w:rsidRPr="00A20CC7">
              <w:rPr>
                <w:rFonts w:ascii="仿宋" w:eastAsia="仿宋" w:hAnsi="仿宋" w:hint="eastAsia"/>
                <w:color w:val="000000"/>
              </w:rPr>
              <w:t>系统部署</w:t>
            </w:r>
          </w:p>
        </w:tc>
        <w:tc>
          <w:tcPr>
            <w:tcW w:w="3412" w:type="dxa"/>
            <w:shd w:val="clear" w:color="auto" w:fill="auto"/>
          </w:tcPr>
          <w:p w:rsidR="00FD2DF5" w:rsidRPr="00A20CC7" w:rsidRDefault="00FD2DF5" w:rsidP="003D3994">
            <w:pPr>
              <w:spacing w:line="360" w:lineRule="auto"/>
              <w:rPr>
                <w:rFonts w:ascii="仿宋" w:eastAsia="仿宋" w:hAnsi="仿宋"/>
                <w:color w:val="000000"/>
              </w:rPr>
            </w:pPr>
            <w:r w:rsidRPr="00A20CC7">
              <w:rPr>
                <w:rFonts w:ascii="仿宋" w:eastAsia="仿宋" w:hAnsi="仿宋" w:hint="eastAsia"/>
                <w:color w:val="000000"/>
              </w:rPr>
              <w:t>系统部署完成</w:t>
            </w:r>
          </w:p>
        </w:tc>
        <w:tc>
          <w:tcPr>
            <w:tcW w:w="1904" w:type="dxa"/>
            <w:shd w:val="clear" w:color="auto" w:fill="auto"/>
          </w:tcPr>
          <w:p w:rsidR="00FD2DF5" w:rsidRPr="005F2872" w:rsidRDefault="00FD2DF5" w:rsidP="0077153E">
            <w:pPr>
              <w:spacing w:line="360" w:lineRule="auto"/>
              <w:rPr>
                <w:color w:val="000000"/>
                <w:sz w:val="18"/>
                <w:szCs w:val="18"/>
              </w:rPr>
            </w:pPr>
            <w:r>
              <w:rPr>
                <w:rFonts w:hint="eastAsia"/>
                <w:color w:val="000000"/>
                <w:sz w:val="18"/>
                <w:szCs w:val="18"/>
              </w:rPr>
              <w:t>2013/</w:t>
            </w:r>
            <w:r w:rsidR="0077153E">
              <w:rPr>
                <w:rFonts w:hint="eastAsia"/>
                <w:color w:val="000000"/>
                <w:sz w:val="18"/>
                <w:szCs w:val="18"/>
              </w:rPr>
              <w:t>9</w:t>
            </w:r>
            <w:r>
              <w:rPr>
                <w:rFonts w:hint="eastAsia"/>
                <w:color w:val="000000"/>
                <w:sz w:val="18"/>
                <w:szCs w:val="18"/>
              </w:rPr>
              <w:t>/20</w:t>
            </w:r>
          </w:p>
        </w:tc>
      </w:tr>
      <w:tr w:rsidR="00FD2DF5" w:rsidRPr="00F851FD" w:rsidTr="003D3994">
        <w:trPr>
          <w:trHeight w:val="205"/>
          <w:jc w:val="center"/>
        </w:trPr>
        <w:tc>
          <w:tcPr>
            <w:tcW w:w="817" w:type="dxa"/>
            <w:shd w:val="clear" w:color="auto" w:fill="auto"/>
          </w:tcPr>
          <w:p w:rsidR="00FD2DF5" w:rsidRPr="00A20CC7" w:rsidRDefault="00FD2DF5" w:rsidP="003D3994">
            <w:pPr>
              <w:spacing w:line="360" w:lineRule="auto"/>
              <w:rPr>
                <w:rFonts w:ascii="仿宋" w:eastAsia="仿宋" w:hAnsi="仿宋"/>
                <w:color w:val="000000"/>
              </w:rPr>
            </w:pPr>
            <w:r w:rsidRPr="00A20CC7">
              <w:rPr>
                <w:rFonts w:ascii="仿宋" w:eastAsia="仿宋" w:hAnsi="仿宋" w:hint="eastAsia"/>
                <w:color w:val="000000"/>
              </w:rPr>
              <w:t>4</w:t>
            </w:r>
          </w:p>
        </w:tc>
        <w:tc>
          <w:tcPr>
            <w:tcW w:w="2991" w:type="dxa"/>
            <w:shd w:val="clear" w:color="auto" w:fill="auto"/>
          </w:tcPr>
          <w:p w:rsidR="00FD2DF5" w:rsidRPr="00A20CC7" w:rsidRDefault="00FD2DF5" w:rsidP="003D3994">
            <w:pPr>
              <w:spacing w:line="360" w:lineRule="auto"/>
              <w:rPr>
                <w:rFonts w:ascii="仿宋" w:eastAsia="仿宋" w:hAnsi="仿宋"/>
                <w:color w:val="000000"/>
              </w:rPr>
            </w:pPr>
            <w:r w:rsidRPr="00A20CC7">
              <w:rPr>
                <w:rFonts w:ascii="仿宋" w:eastAsia="仿宋" w:hAnsi="仿宋" w:hint="eastAsia"/>
                <w:color w:val="000000"/>
              </w:rPr>
              <w:t>系统测试</w:t>
            </w:r>
          </w:p>
        </w:tc>
        <w:tc>
          <w:tcPr>
            <w:tcW w:w="3412" w:type="dxa"/>
            <w:shd w:val="clear" w:color="auto" w:fill="auto"/>
          </w:tcPr>
          <w:p w:rsidR="00FD2DF5" w:rsidRPr="00A20CC7" w:rsidRDefault="00FD2DF5" w:rsidP="003D3994">
            <w:pPr>
              <w:spacing w:line="360" w:lineRule="auto"/>
              <w:rPr>
                <w:rFonts w:ascii="仿宋" w:eastAsia="仿宋" w:hAnsi="仿宋"/>
                <w:color w:val="000000"/>
              </w:rPr>
            </w:pPr>
            <w:r w:rsidRPr="00A20CC7">
              <w:rPr>
                <w:rFonts w:ascii="仿宋" w:eastAsia="仿宋" w:hAnsi="仿宋" w:hint="eastAsia"/>
                <w:color w:val="000000"/>
              </w:rPr>
              <w:t>系统各功能正常可用</w:t>
            </w:r>
          </w:p>
        </w:tc>
        <w:tc>
          <w:tcPr>
            <w:tcW w:w="1904" w:type="dxa"/>
            <w:shd w:val="clear" w:color="auto" w:fill="auto"/>
          </w:tcPr>
          <w:p w:rsidR="00FD2DF5" w:rsidRPr="005F2872" w:rsidRDefault="00FD2DF5" w:rsidP="0077153E">
            <w:pPr>
              <w:spacing w:line="360" w:lineRule="auto"/>
              <w:rPr>
                <w:color w:val="000000"/>
                <w:sz w:val="18"/>
                <w:szCs w:val="18"/>
              </w:rPr>
            </w:pPr>
            <w:r>
              <w:rPr>
                <w:rFonts w:hint="eastAsia"/>
                <w:color w:val="000000"/>
                <w:sz w:val="18"/>
                <w:szCs w:val="18"/>
              </w:rPr>
              <w:t>2013/</w:t>
            </w:r>
            <w:r w:rsidR="0077153E">
              <w:rPr>
                <w:rFonts w:hint="eastAsia"/>
                <w:color w:val="000000"/>
                <w:sz w:val="18"/>
                <w:szCs w:val="18"/>
              </w:rPr>
              <w:t>9</w:t>
            </w:r>
            <w:r>
              <w:rPr>
                <w:rFonts w:hint="eastAsia"/>
                <w:color w:val="000000"/>
                <w:sz w:val="18"/>
                <w:szCs w:val="18"/>
              </w:rPr>
              <w:t>/</w:t>
            </w:r>
            <w:r w:rsidR="0077153E">
              <w:rPr>
                <w:rFonts w:hint="eastAsia"/>
                <w:color w:val="000000"/>
                <w:sz w:val="18"/>
                <w:szCs w:val="18"/>
              </w:rPr>
              <w:t>24</w:t>
            </w:r>
          </w:p>
        </w:tc>
      </w:tr>
      <w:tr w:rsidR="00FD2DF5" w:rsidRPr="00F851FD" w:rsidTr="003D3994">
        <w:trPr>
          <w:trHeight w:val="205"/>
          <w:jc w:val="center"/>
        </w:trPr>
        <w:tc>
          <w:tcPr>
            <w:tcW w:w="817" w:type="dxa"/>
            <w:shd w:val="clear" w:color="auto" w:fill="auto"/>
          </w:tcPr>
          <w:p w:rsidR="00FD2DF5" w:rsidRPr="00A20CC7" w:rsidRDefault="00FD2DF5" w:rsidP="003D3994">
            <w:pPr>
              <w:spacing w:line="360" w:lineRule="auto"/>
              <w:rPr>
                <w:rFonts w:ascii="仿宋" w:eastAsia="仿宋" w:hAnsi="仿宋"/>
                <w:color w:val="000000"/>
              </w:rPr>
            </w:pPr>
            <w:r w:rsidRPr="00A20CC7">
              <w:rPr>
                <w:rFonts w:ascii="仿宋" w:eastAsia="仿宋" w:hAnsi="仿宋" w:hint="eastAsia"/>
                <w:color w:val="000000"/>
              </w:rPr>
              <w:t>5</w:t>
            </w:r>
          </w:p>
        </w:tc>
        <w:tc>
          <w:tcPr>
            <w:tcW w:w="2991" w:type="dxa"/>
            <w:shd w:val="clear" w:color="auto" w:fill="auto"/>
          </w:tcPr>
          <w:p w:rsidR="00FD2DF5" w:rsidRPr="00A20CC7" w:rsidRDefault="00FD2DF5" w:rsidP="003D3994">
            <w:pPr>
              <w:spacing w:line="360" w:lineRule="auto"/>
              <w:rPr>
                <w:rFonts w:ascii="仿宋" w:eastAsia="仿宋" w:hAnsi="仿宋"/>
                <w:color w:val="000000"/>
              </w:rPr>
            </w:pPr>
            <w:r w:rsidRPr="00A20CC7">
              <w:rPr>
                <w:rFonts w:ascii="仿宋" w:eastAsia="仿宋" w:hAnsi="仿宋" w:hint="eastAsia"/>
                <w:color w:val="000000"/>
              </w:rPr>
              <w:t>上线发布</w:t>
            </w:r>
          </w:p>
        </w:tc>
        <w:tc>
          <w:tcPr>
            <w:tcW w:w="3412" w:type="dxa"/>
            <w:shd w:val="clear" w:color="auto" w:fill="auto"/>
          </w:tcPr>
          <w:p w:rsidR="00FD2DF5" w:rsidRPr="00A20CC7" w:rsidRDefault="00FD2DF5" w:rsidP="003D3994">
            <w:pPr>
              <w:spacing w:line="360" w:lineRule="auto"/>
              <w:rPr>
                <w:rFonts w:ascii="仿宋" w:eastAsia="仿宋" w:hAnsi="仿宋"/>
                <w:color w:val="000000"/>
              </w:rPr>
            </w:pPr>
            <w:r w:rsidRPr="00A20CC7">
              <w:rPr>
                <w:rFonts w:ascii="仿宋" w:eastAsia="仿宋" w:hAnsi="仿宋" w:hint="eastAsia"/>
                <w:color w:val="000000"/>
              </w:rPr>
              <w:t>系统对外发布</w:t>
            </w:r>
          </w:p>
        </w:tc>
        <w:tc>
          <w:tcPr>
            <w:tcW w:w="1904" w:type="dxa"/>
            <w:shd w:val="clear" w:color="auto" w:fill="auto"/>
          </w:tcPr>
          <w:p w:rsidR="00FD2DF5" w:rsidRPr="005F2872" w:rsidRDefault="00FD2DF5" w:rsidP="0077153E">
            <w:pPr>
              <w:spacing w:line="360" w:lineRule="auto"/>
              <w:rPr>
                <w:color w:val="000000"/>
                <w:sz w:val="18"/>
                <w:szCs w:val="18"/>
              </w:rPr>
            </w:pPr>
            <w:r>
              <w:rPr>
                <w:rFonts w:hint="eastAsia"/>
                <w:color w:val="000000"/>
                <w:sz w:val="18"/>
                <w:szCs w:val="18"/>
              </w:rPr>
              <w:t>2013/</w:t>
            </w:r>
            <w:r w:rsidR="0077153E">
              <w:rPr>
                <w:rFonts w:hint="eastAsia"/>
                <w:color w:val="000000"/>
                <w:sz w:val="18"/>
                <w:szCs w:val="18"/>
              </w:rPr>
              <w:t>10</w:t>
            </w:r>
            <w:r>
              <w:rPr>
                <w:rFonts w:hint="eastAsia"/>
                <w:color w:val="000000"/>
                <w:sz w:val="18"/>
                <w:szCs w:val="18"/>
              </w:rPr>
              <w:t>/30</w:t>
            </w:r>
          </w:p>
        </w:tc>
      </w:tr>
      <w:bookmarkEnd w:id="21"/>
      <w:bookmarkEnd w:id="22"/>
    </w:tbl>
    <w:p w:rsidR="00FD2DF5" w:rsidRPr="00A20CC7" w:rsidRDefault="00FD2DF5" w:rsidP="00FD2DF5">
      <w:pPr>
        <w:pStyle w:val="ab"/>
        <w:ind w:firstLine="480"/>
      </w:pPr>
    </w:p>
    <w:p w:rsidR="00FD2DF5" w:rsidRPr="00CF12A4" w:rsidRDefault="00FD2DF5" w:rsidP="00A723F4">
      <w:pPr>
        <w:pStyle w:val="1"/>
      </w:pPr>
      <w:bookmarkStart w:id="23" w:name="_Toc365641326"/>
      <w:r w:rsidRPr="00CF12A4">
        <w:rPr>
          <w:rFonts w:hint="eastAsia"/>
        </w:rPr>
        <w:t>软硬件选型</w:t>
      </w:r>
      <w:bookmarkEnd w:id="23"/>
    </w:p>
    <w:p w:rsidR="00FD2DF5" w:rsidRPr="00A20CC7" w:rsidRDefault="00FD2DF5" w:rsidP="00FD2DF5">
      <w:pPr>
        <w:ind w:firstLineChars="200" w:firstLine="420"/>
        <w:rPr>
          <w:rFonts w:ascii="仿宋" w:eastAsia="仿宋" w:hAnsi="仿宋"/>
        </w:rPr>
      </w:pPr>
      <w:r w:rsidRPr="00A20CC7">
        <w:rPr>
          <w:rFonts w:ascii="仿宋" w:eastAsia="仿宋" w:hAnsi="仿宋" w:hint="eastAsia"/>
        </w:rPr>
        <w:t>应用服务器：tomcat，nginx（WWW）</w:t>
      </w:r>
    </w:p>
    <w:p w:rsidR="00FD2DF5" w:rsidRPr="00A20CC7" w:rsidRDefault="00FD2DF5" w:rsidP="00FD2DF5">
      <w:pPr>
        <w:ind w:firstLineChars="200" w:firstLine="420"/>
        <w:rPr>
          <w:rFonts w:ascii="仿宋" w:eastAsia="仿宋" w:hAnsi="仿宋"/>
        </w:rPr>
      </w:pPr>
      <w:r w:rsidRPr="00A20CC7">
        <w:rPr>
          <w:rFonts w:ascii="仿宋" w:eastAsia="仿宋" w:hAnsi="仿宋" w:hint="eastAsia"/>
        </w:rPr>
        <w:t>数据库：</w:t>
      </w:r>
      <w:r w:rsidR="001A3DE7">
        <w:rPr>
          <w:rFonts w:ascii="仿宋" w:eastAsia="仿宋" w:hAnsi="仿宋" w:hint="eastAsia"/>
        </w:rPr>
        <w:tab/>
        <w:t xml:space="preserve">  Oracle 10</w:t>
      </w:r>
      <w:r w:rsidRPr="00A20CC7">
        <w:rPr>
          <w:rFonts w:ascii="仿宋" w:eastAsia="仿宋" w:hAnsi="仿宋" w:hint="eastAsia"/>
        </w:rPr>
        <w:t>g</w:t>
      </w:r>
    </w:p>
    <w:p w:rsidR="00FD2DF5" w:rsidRPr="00A20CC7" w:rsidRDefault="00FD2DF5" w:rsidP="00FD2DF5">
      <w:pPr>
        <w:ind w:firstLineChars="200" w:firstLine="420"/>
        <w:rPr>
          <w:rFonts w:ascii="仿宋" w:eastAsia="仿宋" w:hAnsi="仿宋"/>
        </w:rPr>
      </w:pPr>
      <w:r w:rsidRPr="00A20CC7">
        <w:rPr>
          <w:rFonts w:ascii="仿宋" w:eastAsia="仿宋" w:hAnsi="仿宋" w:hint="eastAsia"/>
        </w:rPr>
        <w:t>开发语言：  java  groovy</w:t>
      </w:r>
    </w:p>
    <w:p w:rsidR="00FD2DF5" w:rsidRPr="00A20CC7" w:rsidRDefault="00FD2DF5" w:rsidP="00FD2DF5">
      <w:pPr>
        <w:ind w:firstLineChars="200" w:firstLine="420"/>
        <w:rPr>
          <w:rFonts w:ascii="仿宋" w:eastAsia="仿宋" w:hAnsi="仿宋"/>
        </w:rPr>
      </w:pPr>
      <w:r w:rsidRPr="00A20CC7">
        <w:rPr>
          <w:rFonts w:ascii="仿宋" w:eastAsia="仿宋" w:hAnsi="仿宋" w:hint="eastAsia"/>
        </w:rPr>
        <w:t>开发平台及操作系统：</w:t>
      </w:r>
      <w:r w:rsidR="00C17820" w:rsidRPr="00A20CC7">
        <w:rPr>
          <w:rFonts w:ascii="仿宋" w:eastAsia="仿宋" w:hAnsi="仿宋"/>
        </w:rPr>
        <w:t>Red hat</w:t>
      </w:r>
      <w:r w:rsidRPr="00A20CC7">
        <w:rPr>
          <w:rFonts w:ascii="仿宋" w:eastAsia="仿宋" w:hAnsi="仿宋" w:hint="eastAsia"/>
        </w:rPr>
        <w:t xml:space="preserve"> 6.</w:t>
      </w:r>
      <w:r w:rsidR="001A3DE7">
        <w:rPr>
          <w:rFonts w:ascii="仿宋" w:eastAsia="仿宋" w:hAnsi="仿宋" w:hint="eastAsia"/>
        </w:rPr>
        <w:t>3</w:t>
      </w:r>
      <w:r w:rsidRPr="00A20CC7">
        <w:rPr>
          <w:rFonts w:ascii="仿宋" w:eastAsia="仿宋" w:hAnsi="仿宋" w:hint="eastAsia"/>
        </w:rPr>
        <w:t xml:space="preserve"> 64位</w:t>
      </w:r>
    </w:p>
    <w:p w:rsidR="00FD2DF5" w:rsidRPr="00A20CC7" w:rsidRDefault="00FD2DF5" w:rsidP="00FD2DF5">
      <w:pPr>
        <w:ind w:firstLineChars="200" w:firstLine="420"/>
        <w:rPr>
          <w:rFonts w:ascii="仿宋" w:eastAsia="仿宋" w:hAnsi="仿宋"/>
        </w:rPr>
      </w:pPr>
      <w:r w:rsidRPr="00A20CC7">
        <w:rPr>
          <w:rFonts w:ascii="仿宋" w:eastAsia="仿宋" w:hAnsi="仿宋" w:hint="eastAsia"/>
        </w:rPr>
        <w:t>硬件服务器：（web/应用、数据库、备份、监控）</w:t>
      </w:r>
      <w:r w:rsidR="00C17820">
        <w:rPr>
          <w:rFonts w:ascii="仿宋" w:eastAsia="仿宋" w:hAnsi="仿宋" w:hint="eastAsia"/>
        </w:rPr>
        <w:t>DELL R520</w:t>
      </w:r>
    </w:p>
    <w:p w:rsidR="00FD2DF5" w:rsidRPr="00CF12A4" w:rsidRDefault="00FD2DF5" w:rsidP="00A723F4">
      <w:pPr>
        <w:pStyle w:val="1"/>
      </w:pPr>
      <w:bookmarkStart w:id="24" w:name="_Toc365641327"/>
      <w:r w:rsidRPr="00CF12A4">
        <w:rPr>
          <w:rFonts w:hint="eastAsia"/>
        </w:rPr>
        <w:t>网络总体部署模型</w:t>
      </w:r>
      <w:bookmarkEnd w:id="24"/>
    </w:p>
    <w:p w:rsidR="00FD2DF5" w:rsidRPr="00A20CC7" w:rsidRDefault="00FD2DF5" w:rsidP="00FD2DF5">
      <w:pPr>
        <w:ind w:firstLineChars="200" w:firstLine="420"/>
        <w:rPr>
          <w:rFonts w:ascii="仿宋" w:eastAsia="仿宋" w:hAnsi="仿宋"/>
        </w:rPr>
      </w:pPr>
      <w:r w:rsidRPr="00A20CC7">
        <w:rPr>
          <w:rFonts w:ascii="仿宋" w:eastAsia="仿宋" w:hAnsi="仿宋" w:hint="eastAsia"/>
        </w:rPr>
        <w:t>系统平台的物理架构必须遵循集团或企业的整体网络规划，同时从系统安全性考虑以防止核心系统受到来自内、外部的攻击。设计了如下的网络拓扑结构，示意图如下：</w:t>
      </w:r>
    </w:p>
    <w:p w:rsidR="00E07D1C" w:rsidRPr="008D599E" w:rsidRDefault="00E07D1C" w:rsidP="00FD2DF5">
      <w:pPr>
        <w:rPr>
          <w:rFonts w:ascii="仿宋" w:eastAsia="仿宋" w:hAnsi="仿宋"/>
          <w:b/>
        </w:rPr>
      </w:pPr>
    </w:p>
    <w:p w:rsidR="00E07D1C" w:rsidRPr="00A20CC7" w:rsidRDefault="00E07D1C" w:rsidP="00FD2DF5">
      <w:pPr>
        <w:rPr>
          <w:rFonts w:ascii="仿宋" w:eastAsia="仿宋" w:hAnsi="仿宋"/>
          <w:b/>
        </w:rPr>
      </w:pPr>
    </w:p>
    <w:p w:rsidR="00FD2DF5" w:rsidRDefault="008D599E" w:rsidP="00E07D1C">
      <w:pPr>
        <w:jc w:val="center"/>
        <w:rPr>
          <w:rFonts w:ascii="仿宋_GB2312" w:eastAsia="仿宋_GB2312"/>
          <w:b/>
        </w:rPr>
      </w:pPr>
      <w:r>
        <w:rPr>
          <w:rFonts w:ascii="仿宋_GB2312" w:eastAsia="仿宋_GB2312"/>
          <w:b/>
          <w:noProof/>
        </w:rPr>
        <w:lastRenderedPageBreak/>
        <w:drawing>
          <wp:inline distT="0" distB="0" distL="0" distR="0">
            <wp:extent cx="5274310" cy="3729310"/>
            <wp:effectExtent l="19050" t="0" r="0" b="0"/>
            <wp:docPr id="1" name="图片 1" descr="C:\Documents and Settings\Administrator\桌面\网络拓扑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桌面\网络拓扑 3.png"/>
                    <pic:cNvPicPr>
                      <a:picLocks noChangeAspect="1" noChangeArrowheads="1"/>
                    </pic:cNvPicPr>
                  </pic:nvPicPr>
                  <pic:blipFill>
                    <a:blip r:embed="rId14"/>
                    <a:srcRect/>
                    <a:stretch>
                      <a:fillRect/>
                    </a:stretch>
                  </pic:blipFill>
                  <pic:spPr bwMode="auto">
                    <a:xfrm>
                      <a:off x="0" y="0"/>
                      <a:ext cx="5274310" cy="3729310"/>
                    </a:xfrm>
                    <a:prstGeom prst="rect">
                      <a:avLst/>
                    </a:prstGeom>
                    <a:noFill/>
                    <a:ln w="9525">
                      <a:noFill/>
                      <a:miter lim="800000"/>
                      <a:headEnd/>
                      <a:tailEnd/>
                    </a:ln>
                  </pic:spPr>
                </pic:pic>
              </a:graphicData>
            </a:graphic>
          </wp:inline>
        </w:drawing>
      </w:r>
    </w:p>
    <w:p w:rsidR="00FD2DF5" w:rsidRDefault="00FD2DF5" w:rsidP="00FD2DF5">
      <w:pPr>
        <w:rPr>
          <w:rFonts w:ascii="仿宋_GB2312" w:eastAsia="仿宋_GB2312"/>
          <w:b/>
        </w:rPr>
      </w:pPr>
    </w:p>
    <w:p w:rsidR="00FD2DF5" w:rsidRPr="00A20CC7" w:rsidRDefault="00FD2DF5" w:rsidP="00143386">
      <w:pPr>
        <w:jc w:val="center"/>
        <w:rPr>
          <w:rFonts w:ascii="仿宋" w:eastAsia="仿宋" w:hAnsi="仿宋"/>
        </w:rPr>
      </w:pPr>
      <w:r>
        <w:rPr>
          <w:rFonts w:ascii="仿宋_GB2312" w:eastAsia="仿宋_GB2312" w:hint="eastAsia"/>
        </w:rPr>
        <w:t>图1-1：</w:t>
      </w:r>
      <w:r w:rsidRPr="00A20CC7">
        <w:rPr>
          <w:rFonts w:ascii="仿宋" w:eastAsia="仿宋" w:hAnsi="仿宋" w:hint="eastAsia"/>
        </w:rPr>
        <w:t>系统的网络拓扑结构示意图</w:t>
      </w:r>
    </w:p>
    <w:p w:rsidR="00FD2DF5" w:rsidRPr="00A20CC7" w:rsidRDefault="00FD2DF5" w:rsidP="00FD2DF5">
      <w:pPr>
        <w:jc w:val="center"/>
        <w:rPr>
          <w:rFonts w:ascii="仿宋" w:eastAsia="仿宋" w:hAnsi="仿宋"/>
        </w:rPr>
      </w:pPr>
    </w:p>
    <w:p w:rsidR="00FD2DF5" w:rsidRPr="00A20CC7" w:rsidRDefault="00FD2DF5" w:rsidP="00FD2DF5">
      <w:pPr>
        <w:jc w:val="center"/>
        <w:rPr>
          <w:rFonts w:ascii="仿宋" w:eastAsia="仿宋" w:hAnsi="仿宋"/>
        </w:rPr>
      </w:pPr>
    </w:p>
    <w:p w:rsidR="00FD2DF5" w:rsidRPr="00A20CC7" w:rsidRDefault="00FD2DF5" w:rsidP="00143386">
      <w:pPr>
        <w:rPr>
          <w:rFonts w:ascii="仿宋" w:eastAsia="仿宋" w:hAnsi="仿宋"/>
        </w:rPr>
      </w:pPr>
      <w:r w:rsidRPr="00A20CC7">
        <w:rPr>
          <w:rFonts w:ascii="仿宋" w:eastAsia="仿宋" w:hAnsi="仿宋" w:hint="eastAsia"/>
        </w:rPr>
        <w:t>硬件设备列表见下表</w:t>
      </w:r>
    </w:p>
    <w:tbl>
      <w:tblPr>
        <w:tblW w:w="10125" w:type="dxa"/>
        <w:jc w:val="center"/>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77"/>
        <w:gridCol w:w="1051"/>
        <w:gridCol w:w="1932"/>
        <w:gridCol w:w="3850"/>
        <w:gridCol w:w="700"/>
        <w:gridCol w:w="1715"/>
      </w:tblGrid>
      <w:tr w:rsidR="00FD2DF5" w:rsidRPr="00A20CC7" w:rsidTr="003D3994">
        <w:trPr>
          <w:jc w:val="center"/>
        </w:trPr>
        <w:tc>
          <w:tcPr>
            <w:tcW w:w="1928" w:type="dxa"/>
            <w:gridSpan w:val="2"/>
          </w:tcPr>
          <w:p w:rsidR="00FD2DF5" w:rsidRPr="00A20CC7" w:rsidRDefault="00FD2DF5" w:rsidP="003D3994">
            <w:pPr>
              <w:rPr>
                <w:rFonts w:ascii="仿宋" w:eastAsia="仿宋" w:hAnsi="仿宋"/>
              </w:rPr>
            </w:pPr>
          </w:p>
        </w:tc>
        <w:tc>
          <w:tcPr>
            <w:tcW w:w="1932" w:type="dxa"/>
          </w:tcPr>
          <w:p w:rsidR="00FD2DF5" w:rsidRPr="00A20CC7" w:rsidRDefault="00FD2DF5" w:rsidP="003D3994">
            <w:pPr>
              <w:jc w:val="center"/>
              <w:rPr>
                <w:rFonts w:ascii="仿宋" w:eastAsia="仿宋" w:hAnsi="仿宋"/>
                <w:b/>
              </w:rPr>
            </w:pPr>
            <w:r w:rsidRPr="00A20CC7">
              <w:rPr>
                <w:rFonts w:ascii="仿宋" w:eastAsia="仿宋" w:hAnsi="仿宋" w:hint="eastAsia"/>
                <w:b/>
              </w:rPr>
              <w:t>型号</w:t>
            </w:r>
          </w:p>
        </w:tc>
        <w:tc>
          <w:tcPr>
            <w:tcW w:w="3850" w:type="dxa"/>
          </w:tcPr>
          <w:p w:rsidR="00FD2DF5" w:rsidRPr="00A20CC7" w:rsidRDefault="00FD2DF5" w:rsidP="003D3994">
            <w:pPr>
              <w:jc w:val="center"/>
              <w:rPr>
                <w:rFonts w:ascii="仿宋" w:eastAsia="仿宋" w:hAnsi="仿宋"/>
                <w:b/>
              </w:rPr>
            </w:pPr>
            <w:r w:rsidRPr="00A20CC7">
              <w:rPr>
                <w:rFonts w:ascii="仿宋" w:eastAsia="仿宋" w:hAnsi="仿宋" w:hint="eastAsia"/>
                <w:b/>
              </w:rPr>
              <w:t>配置</w:t>
            </w:r>
          </w:p>
        </w:tc>
        <w:tc>
          <w:tcPr>
            <w:tcW w:w="700" w:type="dxa"/>
          </w:tcPr>
          <w:p w:rsidR="00FD2DF5" w:rsidRPr="00A20CC7" w:rsidRDefault="00FD2DF5" w:rsidP="003D3994">
            <w:pPr>
              <w:jc w:val="center"/>
              <w:rPr>
                <w:rFonts w:ascii="仿宋" w:eastAsia="仿宋" w:hAnsi="仿宋"/>
                <w:b/>
              </w:rPr>
            </w:pPr>
            <w:r w:rsidRPr="00A20CC7">
              <w:rPr>
                <w:rFonts w:ascii="仿宋" w:eastAsia="仿宋" w:hAnsi="仿宋" w:hint="eastAsia"/>
                <w:b/>
              </w:rPr>
              <w:t>数量</w:t>
            </w:r>
          </w:p>
        </w:tc>
        <w:tc>
          <w:tcPr>
            <w:tcW w:w="1715" w:type="dxa"/>
          </w:tcPr>
          <w:p w:rsidR="00FD2DF5" w:rsidRPr="00A20CC7" w:rsidRDefault="00FD2DF5" w:rsidP="003D3994">
            <w:pPr>
              <w:jc w:val="center"/>
              <w:rPr>
                <w:rFonts w:ascii="仿宋" w:eastAsia="仿宋" w:hAnsi="仿宋"/>
                <w:b/>
              </w:rPr>
            </w:pPr>
            <w:r w:rsidRPr="00A20CC7">
              <w:rPr>
                <w:rFonts w:ascii="仿宋" w:eastAsia="仿宋" w:hAnsi="仿宋" w:hint="eastAsia"/>
                <w:b/>
              </w:rPr>
              <w:t>用途</w:t>
            </w:r>
          </w:p>
        </w:tc>
      </w:tr>
      <w:tr w:rsidR="00FD2DF5" w:rsidRPr="00A20CC7" w:rsidTr="007E761B">
        <w:trPr>
          <w:trHeight w:val="2472"/>
          <w:jc w:val="center"/>
        </w:trPr>
        <w:tc>
          <w:tcPr>
            <w:tcW w:w="1928" w:type="dxa"/>
            <w:gridSpan w:val="2"/>
            <w:vMerge w:val="restart"/>
          </w:tcPr>
          <w:p w:rsidR="00FD2DF5" w:rsidRPr="00A20CC7" w:rsidRDefault="00FD2DF5" w:rsidP="003D3994">
            <w:pPr>
              <w:rPr>
                <w:rFonts w:ascii="仿宋" w:eastAsia="仿宋" w:hAnsi="仿宋"/>
              </w:rPr>
            </w:pPr>
          </w:p>
          <w:p w:rsidR="00FD2DF5" w:rsidRPr="00A20CC7" w:rsidRDefault="00FD2DF5" w:rsidP="003D3994">
            <w:pPr>
              <w:ind w:firstLineChars="100" w:firstLine="210"/>
              <w:rPr>
                <w:rFonts w:ascii="仿宋" w:eastAsia="仿宋" w:hAnsi="仿宋"/>
              </w:rPr>
            </w:pPr>
          </w:p>
          <w:p w:rsidR="00FD2DF5" w:rsidRPr="00A20CC7" w:rsidRDefault="00FD2DF5" w:rsidP="003D3994">
            <w:pPr>
              <w:ind w:firstLineChars="100" w:firstLine="210"/>
              <w:rPr>
                <w:rFonts w:ascii="仿宋" w:eastAsia="仿宋" w:hAnsi="仿宋"/>
              </w:rPr>
            </w:pPr>
            <w:r w:rsidRPr="00A20CC7">
              <w:rPr>
                <w:rFonts w:ascii="仿宋" w:eastAsia="仿宋" w:hAnsi="仿宋" w:hint="eastAsia"/>
              </w:rPr>
              <w:t>服</w:t>
            </w:r>
          </w:p>
          <w:p w:rsidR="00FD2DF5" w:rsidRPr="00A20CC7" w:rsidRDefault="00FD2DF5" w:rsidP="003D3994">
            <w:pPr>
              <w:ind w:firstLineChars="100" w:firstLine="210"/>
              <w:rPr>
                <w:rFonts w:ascii="仿宋" w:eastAsia="仿宋" w:hAnsi="仿宋"/>
              </w:rPr>
            </w:pPr>
            <w:r w:rsidRPr="00A20CC7">
              <w:rPr>
                <w:rFonts w:ascii="仿宋" w:eastAsia="仿宋" w:hAnsi="仿宋" w:hint="eastAsia"/>
              </w:rPr>
              <w:t>务</w:t>
            </w:r>
          </w:p>
          <w:p w:rsidR="00FD2DF5" w:rsidRPr="00A20CC7" w:rsidRDefault="00FD2DF5" w:rsidP="003D3994">
            <w:pPr>
              <w:ind w:firstLineChars="100" w:firstLine="210"/>
              <w:rPr>
                <w:rFonts w:ascii="仿宋" w:eastAsia="仿宋" w:hAnsi="仿宋"/>
              </w:rPr>
            </w:pPr>
            <w:r w:rsidRPr="00A20CC7">
              <w:rPr>
                <w:rFonts w:ascii="仿宋" w:eastAsia="仿宋" w:hAnsi="仿宋" w:hint="eastAsia"/>
              </w:rPr>
              <w:t>器</w:t>
            </w:r>
          </w:p>
        </w:tc>
        <w:tc>
          <w:tcPr>
            <w:tcW w:w="1932" w:type="dxa"/>
          </w:tcPr>
          <w:p w:rsidR="00FD2DF5" w:rsidRPr="00A20CC7" w:rsidRDefault="007E761B" w:rsidP="003D3994">
            <w:pPr>
              <w:rPr>
                <w:rFonts w:ascii="仿宋" w:eastAsia="仿宋" w:hAnsi="仿宋"/>
                <w:color w:val="333333"/>
              </w:rPr>
            </w:pPr>
            <w:r>
              <w:rPr>
                <w:rFonts w:ascii="仿宋" w:eastAsia="仿宋" w:hAnsi="仿宋" w:hint="eastAsia"/>
                <w:color w:val="333333"/>
              </w:rPr>
              <w:t>DELL</w:t>
            </w:r>
            <w:r w:rsidR="00FD2DF5" w:rsidRPr="00A20CC7">
              <w:rPr>
                <w:rFonts w:ascii="仿宋" w:eastAsia="仿宋" w:hAnsi="仿宋" w:hint="eastAsia"/>
                <w:color w:val="333333"/>
              </w:rPr>
              <w:t xml:space="preserve"> </w:t>
            </w:r>
            <w:r>
              <w:rPr>
                <w:rFonts w:ascii="仿宋" w:eastAsia="仿宋" w:hAnsi="仿宋" w:hint="eastAsia"/>
                <w:color w:val="333333"/>
              </w:rPr>
              <w:t>R520</w:t>
            </w:r>
          </w:p>
          <w:p w:rsidR="00FD2DF5" w:rsidRPr="00A20CC7" w:rsidRDefault="00FD2DF5" w:rsidP="003D3994">
            <w:pPr>
              <w:rPr>
                <w:rFonts w:ascii="仿宋" w:eastAsia="仿宋" w:hAnsi="仿宋"/>
                <w:color w:val="333333"/>
              </w:rPr>
            </w:pPr>
          </w:p>
          <w:p w:rsidR="00FD2DF5" w:rsidRPr="00A20CC7" w:rsidRDefault="00FD2DF5" w:rsidP="003D3994">
            <w:pPr>
              <w:rPr>
                <w:rFonts w:ascii="仿宋" w:eastAsia="仿宋" w:hAnsi="仿宋"/>
                <w:color w:val="333333"/>
              </w:rPr>
            </w:pPr>
          </w:p>
          <w:p w:rsidR="00FD2DF5" w:rsidRPr="00A20CC7" w:rsidRDefault="00FD2DF5" w:rsidP="003D3994">
            <w:pPr>
              <w:rPr>
                <w:rFonts w:ascii="仿宋" w:eastAsia="仿宋" w:hAnsi="仿宋"/>
                <w:color w:val="333333"/>
              </w:rPr>
            </w:pPr>
          </w:p>
          <w:p w:rsidR="00FD2DF5" w:rsidRPr="00A20CC7" w:rsidRDefault="00FD2DF5" w:rsidP="003D3994">
            <w:pPr>
              <w:rPr>
                <w:rFonts w:ascii="仿宋" w:eastAsia="仿宋" w:hAnsi="仿宋"/>
                <w:color w:val="333333"/>
              </w:rPr>
            </w:pPr>
          </w:p>
          <w:p w:rsidR="00FD2DF5" w:rsidRPr="00A20CC7" w:rsidRDefault="00FD2DF5" w:rsidP="003D3994">
            <w:pPr>
              <w:rPr>
                <w:rFonts w:ascii="仿宋" w:eastAsia="仿宋" w:hAnsi="仿宋"/>
                <w:color w:val="333333"/>
              </w:rPr>
            </w:pPr>
          </w:p>
        </w:tc>
        <w:tc>
          <w:tcPr>
            <w:tcW w:w="3850" w:type="dxa"/>
          </w:tcPr>
          <w:p w:rsidR="00FD2DF5" w:rsidRPr="00A20CC7" w:rsidRDefault="00FD2DF5" w:rsidP="003D3994">
            <w:pPr>
              <w:rPr>
                <w:rFonts w:ascii="仿宋" w:eastAsia="仿宋" w:hAnsi="仿宋"/>
                <w:color w:val="333333"/>
              </w:rPr>
            </w:pPr>
            <w:r w:rsidRPr="00A20CC7">
              <w:rPr>
                <w:rFonts w:ascii="仿宋" w:eastAsia="仿宋" w:hAnsi="仿宋" w:hint="eastAsia"/>
                <w:color w:val="333333"/>
              </w:rPr>
              <w:t>CPU：</w:t>
            </w:r>
            <w:r w:rsidR="00FD7620">
              <w:rPr>
                <w:rFonts w:ascii="仿宋" w:eastAsia="仿宋" w:hAnsi="仿宋" w:hint="eastAsia"/>
                <w:color w:val="333333"/>
              </w:rPr>
              <w:t>Xeon(R)</w:t>
            </w:r>
            <w:r w:rsidR="00FD7620" w:rsidRPr="00A20CC7">
              <w:rPr>
                <w:rFonts w:ascii="仿宋" w:eastAsia="仿宋" w:hAnsi="仿宋" w:hint="eastAsia"/>
                <w:color w:val="333333"/>
              </w:rPr>
              <w:t xml:space="preserve"> </w:t>
            </w:r>
            <w:r w:rsidR="00FD7620">
              <w:rPr>
                <w:rFonts w:ascii="仿宋" w:eastAsia="仿宋" w:hAnsi="仿宋" w:hint="eastAsia"/>
                <w:color w:val="333333"/>
              </w:rPr>
              <w:t xml:space="preserve"> </w:t>
            </w:r>
            <w:r w:rsidRPr="00A20CC7">
              <w:rPr>
                <w:rFonts w:ascii="仿宋" w:eastAsia="仿宋" w:hAnsi="仿宋" w:hint="eastAsia"/>
                <w:color w:val="333333"/>
              </w:rPr>
              <w:t>E5-24</w:t>
            </w:r>
            <w:r w:rsidR="007E761B">
              <w:rPr>
                <w:rFonts w:ascii="仿宋" w:eastAsia="仿宋" w:hAnsi="仿宋" w:hint="eastAsia"/>
                <w:color w:val="333333"/>
              </w:rPr>
              <w:t>03</w:t>
            </w:r>
            <w:r w:rsidRPr="00A20CC7">
              <w:rPr>
                <w:rFonts w:ascii="仿宋" w:eastAsia="仿宋" w:hAnsi="仿宋" w:hint="eastAsia"/>
                <w:color w:val="333333"/>
              </w:rPr>
              <w:t xml:space="preserve"> </w:t>
            </w:r>
          </w:p>
          <w:p w:rsidR="00FD2DF5" w:rsidRPr="00A20CC7" w:rsidRDefault="00FD2DF5" w:rsidP="003D3994">
            <w:pPr>
              <w:rPr>
                <w:rFonts w:ascii="仿宋" w:eastAsia="仿宋" w:hAnsi="仿宋"/>
                <w:color w:val="333333"/>
              </w:rPr>
            </w:pPr>
            <w:r w:rsidRPr="00A20CC7">
              <w:rPr>
                <w:rFonts w:ascii="仿宋" w:eastAsia="仿宋" w:hAnsi="仿宋" w:hint="eastAsia"/>
                <w:color w:val="333333"/>
              </w:rPr>
              <w:t>内存：</w:t>
            </w:r>
            <w:r w:rsidR="007E761B">
              <w:rPr>
                <w:rFonts w:ascii="仿宋" w:eastAsia="仿宋" w:hAnsi="仿宋" w:hint="eastAsia"/>
                <w:color w:val="333333"/>
              </w:rPr>
              <w:t>32</w:t>
            </w:r>
            <w:r w:rsidRPr="00A20CC7">
              <w:rPr>
                <w:rFonts w:ascii="仿宋" w:eastAsia="仿宋" w:hAnsi="仿宋" w:hint="eastAsia"/>
                <w:color w:val="333333"/>
              </w:rPr>
              <w:t>G</w:t>
            </w:r>
          </w:p>
          <w:p w:rsidR="00FD2DF5" w:rsidRPr="00A20CC7" w:rsidRDefault="00FD2DF5" w:rsidP="007E761B">
            <w:pPr>
              <w:rPr>
                <w:rFonts w:ascii="仿宋" w:eastAsia="仿宋" w:hAnsi="仿宋"/>
                <w:color w:val="333333"/>
              </w:rPr>
            </w:pPr>
            <w:r w:rsidRPr="00A20CC7">
              <w:rPr>
                <w:rFonts w:ascii="仿宋" w:eastAsia="仿宋" w:hAnsi="仿宋" w:hint="eastAsia"/>
                <w:color w:val="333333"/>
              </w:rPr>
              <w:t>硬盘：</w:t>
            </w:r>
            <w:r w:rsidR="007E761B">
              <w:rPr>
                <w:rFonts w:ascii="仿宋" w:eastAsia="仿宋" w:hAnsi="仿宋" w:hint="eastAsia"/>
                <w:color w:val="333333"/>
              </w:rPr>
              <w:t>5</w:t>
            </w:r>
            <w:r w:rsidRPr="00A20CC7">
              <w:rPr>
                <w:rFonts w:ascii="仿宋" w:eastAsia="仿宋" w:hAnsi="仿宋" w:hint="eastAsia"/>
                <w:color w:val="333333"/>
              </w:rPr>
              <w:t xml:space="preserve">00G*2 </w:t>
            </w:r>
          </w:p>
        </w:tc>
        <w:tc>
          <w:tcPr>
            <w:tcW w:w="700" w:type="dxa"/>
          </w:tcPr>
          <w:p w:rsidR="00FD2DF5" w:rsidRPr="00A20CC7" w:rsidRDefault="007E761B" w:rsidP="003D3994">
            <w:pPr>
              <w:rPr>
                <w:rFonts w:ascii="仿宋" w:eastAsia="仿宋" w:hAnsi="仿宋"/>
                <w:color w:val="333333"/>
              </w:rPr>
            </w:pPr>
            <w:r>
              <w:rPr>
                <w:rFonts w:ascii="仿宋" w:eastAsia="仿宋" w:hAnsi="仿宋" w:hint="eastAsia"/>
                <w:color w:val="333333"/>
              </w:rPr>
              <w:t>2</w:t>
            </w:r>
            <w:r w:rsidR="00FD2DF5" w:rsidRPr="00A20CC7">
              <w:rPr>
                <w:rFonts w:ascii="仿宋" w:eastAsia="仿宋" w:hAnsi="仿宋" w:hint="eastAsia"/>
                <w:color w:val="333333"/>
              </w:rPr>
              <w:t>台</w:t>
            </w:r>
          </w:p>
        </w:tc>
        <w:tc>
          <w:tcPr>
            <w:tcW w:w="1715" w:type="dxa"/>
            <w:vMerge w:val="restart"/>
          </w:tcPr>
          <w:p w:rsidR="00FD2DF5" w:rsidRPr="00A20CC7" w:rsidRDefault="00FD2DF5" w:rsidP="003D3994">
            <w:pPr>
              <w:rPr>
                <w:rFonts w:ascii="仿宋" w:eastAsia="仿宋" w:hAnsi="仿宋"/>
                <w:color w:val="333333"/>
              </w:rPr>
            </w:pPr>
            <w:r w:rsidRPr="00A20CC7">
              <w:rPr>
                <w:rFonts w:ascii="仿宋" w:eastAsia="仿宋" w:hAnsi="仿宋" w:hint="eastAsia"/>
                <w:color w:val="333333"/>
              </w:rPr>
              <w:t>见1-2表</w:t>
            </w:r>
          </w:p>
        </w:tc>
      </w:tr>
      <w:tr w:rsidR="00FD2DF5" w:rsidRPr="00A20CC7" w:rsidTr="003D3994">
        <w:trPr>
          <w:jc w:val="center"/>
        </w:trPr>
        <w:tc>
          <w:tcPr>
            <w:tcW w:w="1928" w:type="dxa"/>
            <w:gridSpan w:val="2"/>
            <w:vMerge/>
          </w:tcPr>
          <w:p w:rsidR="00FD2DF5" w:rsidRPr="00A20CC7" w:rsidRDefault="00FD2DF5" w:rsidP="003D3994">
            <w:pPr>
              <w:rPr>
                <w:rFonts w:ascii="仿宋" w:eastAsia="仿宋" w:hAnsi="仿宋"/>
              </w:rPr>
            </w:pPr>
          </w:p>
        </w:tc>
        <w:tc>
          <w:tcPr>
            <w:tcW w:w="1932" w:type="dxa"/>
          </w:tcPr>
          <w:p w:rsidR="00FD2DF5" w:rsidRPr="00A20CC7" w:rsidRDefault="00FD7620" w:rsidP="003D3994">
            <w:pPr>
              <w:rPr>
                <w:rFonts w:ascii="仿宋" w:eastAsia="仿宋" w:hAnsi="仿宋"/>
                <w:color w:val="333333"/>
              </w:rPr>
            </w:pPr>
            <w:r>
              <w:rPr>
                <w:rFonts w:ascii="仿宋" w:eastAsia="仿宋" w:hAnsi="仿宋" w:hint="eastAsia"/>
                <w:color w:val="333333"/>
              </w:rPr>
              <w:t>DELL</w:t>
            </w:r>
            <w:r w:rsidRPr="00A20CC7">
              <w:rPr>
                <w:rFonts w:ascii="仿宋" w:eastAsia="仿宋" w:hAnsi="仿宋" w:hint="eastAsia"/>
                <w:color w:val="333333"/>
              </w:rPr>
              <w:t xml:space="preserve"> </w:t>
            </w:r>
            <w:r>
              <w:rPr>
                <w:rFonts w:ascii="仿宋" w:eastAsia="仿宋" w:hAnsi="仿宋" w:hint="eastAsia"/>
                <w:color w:val="333333"/>
              </w:rPr>
              <w:t>HR66X2X</w:t>
            </w:r>
          </w:p>
        </w:tc>
        <w:tc>
          <w:tcPr>
            <w:tcW w:w="3850" w:type="dxa"/>
          </w:tcPr>
          <w:p w:rsidR="00FD2DF5" w:rsidRPr="00A20CC7" w:rsidRDefault="00FD2DF5" w:rsidP="003D3994">
            <w:pPr>
              <w:rPr>
                <w:rFonts w:ascii="仿宋" w:eastAsia="仿宋" w:hAnsi="仿宋"/>
                <w:color w:val="333333"/>
              </w:rPr>
            </w:pPr>
            <w:r w:rsidRPr="00A20CC7">
              <w:rPr>
                <w:rFonts w:ascii="仿宋" w:eastAsia="仿宋" w:hAnsi="仿宋" w:hint="eastAsia"/>
                <w:color w:val="333333"/>
              </w:rPr>
              <w:t>CPU</w:t>
            </w:r>
            <w:r w:rsidR="00FD7620">
              <w:rPr>
                <w:rFonts w:ascii="仿宋" w:eastAsia="仿宋" w:hAnsi="仿宋" w:hint="eastAsia"/>
                <w:color w:val="333333"/>
              </w:rPr>
              <w:t>：</w:t>
            </w:r>
            <w:r w:rsidRPr="00A20CC7">
              <w:rPr>
                <w:rFonts w:ascii="仿宋" w:eastAsia="仿宋" w:hAnsi="仿宋" w:hint="eastAsia"/>
                <w:color w:val="333333"/>
              </w:rPr>
              <w:t xml:space="preserve"> </w:t>
            </w:r>
            <w:r w:rsidR="00FD7620">
              <w:rPr>
                <w:rFonts w:ascii="仿宋" w:eastAsia="仿宋" w:hAnsi="仿宋" w:hint="eastAsia"/>
                <w:color w:val="333333"/>
              </w:rPr>
              <w:t>Xeon(R)  E5506</w:t>
            </w:r>
          </w:p>
          <w:p w:rsidR="00FD2DF5" w:rsidRPr="00A20CC7" w:rsidRDefault="00FD2DF5" w:rsidP="003D3994">
            <w:pPr>
              <w:rPr>
                <w:rFonts w:ascii="仿宋" w:eastAsia="仿宋" w:hAnsi="仿宋"/>
                <w:color w:val="333333"/>
              </w:rPr>
            </w:pPr>
            <w:r w:rsidRPr="00A20CC7">
              <w:rPr>
                <w:rFonts w:ascii="仿宋" w:eastAsia="仿宋" w:hAnsi="仿宋" w:hint="eastAsia"/>
                <w:color w:val="333333"/>
              </w:rPr>
              <w:t>内存：</w:t>
            </w:r>
            <w:r w:rsidR="00FD7620">
              <w:rPr>
                <w:rFonts w:ascii="仿宋" w:eastAsia="仿宋" w:hAnsi="仿宋" w:hint="eastAsia"/>
                <w:color w:val="333333"/>
              </w:rPr>
              <w:t>8</w:t>
            </w:r>
            <w:r w:rsidRPr="00A20CC7">
              <w:rPr>
                <w:rFonts w:ascii="仿宋" w:eastAsia="仿宋" w:hAnsi="仿宋" w:hint="eastAsia"/>
                <w:color w:val="333333"/>
              </w:rPr>
              <w:t>G</w:t>
            </w:r>
          </w:p>
          <w:p w:rsidR="00FD2DF5" w:rsidRPr="00A20CC7" w:rsidRDefault="00FD2DF5" w:rsidP="003D3994">
            <w:pPr>
              <w:rPr>
                <w:rFonts w:ascii="仿宋" w:eastAsia="仿宋" w:hAnsi="仿宋"/>
                <w:color w:val="333333"/>
              </w:rPr>
            </w:pPr>
            <w:r w:rsidRPr="00A20CC7">
              <w:rPr>
                <w:rFonts w:ascii="仿宋" w:eastAsia="仿宋" w:hAnsi="仿宋" w:hint="eastAsia"/>
                <w:color w:val="333333"/>
              </w:rPr>
              <w:t>硬盘：300G</w:t>
            </w:r>
          </w:p>
        </w:tc>
        <w:tc>
          <w:tcPr>
            <w:tcW w:w="700" w:type="dxa"/>
          </w:tcPr>
          <w:p w:rsidR="00FD2DF5" w:rsidRPr="00A20CC7" w:rsidRDefault="00FD7620" w:rsidP="003D3994">
            <w:pPr>
              <w:rPr>
                <w:rFonts w:ascii="仿宋" w:eastAsia="仿宋" w:hAnsi="仿宋"/>
                <w:color w:val="333333"/>
              </w:rPr>
            </w:pPr>
            <w:r>
              <w:rPr>
                <w:rFonts w:ascii="仿宋" w:eastAsia="仿宋" w:hAnsi="仿宋" w:hint="eastAsia"/>
                <w:color w:val="333333"/>
              </w:rPr>
              <w:t>1</w:t>
            </w:r>
            <w:r w:rsidR="00FD2DF5" w:rsidRPr="00A20CC7">
              <w:rPr>
                <w:rFonts w:ascii="仿宋" w:eastAsia="仿宋" w:hAnsi="仿宋" w:hint="eastAsia"/>
                <w:color w:val="333333"/>
              </w:rPr>
              <w:t>台</w:t>
            </w:r>
          </w:p>
        </w:tc>
        <w:tc>
          <w:tcPr>
            <w:tcW w:w="1715" w:type="dxa"/>
            <w:vMerge/>
          </w:tcPr>
          <w:p w:rsidR="00FD2DF5" w:rsidRPr="00A20CC7" w:rsidRDefault="00FD2DF5" w:rsidP="003D3994">
            <w:pPr>
              <w:rPr>
                <w:rFonts w:ascii="仿宋" w:eastAsia="仿宋" w:hAnsi="仿宋"/>
                <w:color w:val="333333"/>
              </w:rPr>
            </w:pPr>
          </w:p>
        </w:tc>
      </w:tr>
      <w:tr w:rsidR="00FD2DF5" w:rsidRPr="00A20CC7" w:rsidTr="003D3994">
        <w:trPr>
          <w:jc w:val="center"/>
        </w:trPr>
        <w:tc>
          <w:tcPr>
            <w:tcW w:w="1928" w:type="dxa"/>
            <w:gridSpan w:val="2"/>
            <w:vMerge/>
          </w:tcPr>
          <w:p w:rsidR="00FD2DF5" w:rsidRPr="00A20CC7" w:rsidRDefault="00FD2DF5" w:rsidP="003D3994">
            <w:pPr>
              <w:rPr>
                <w:rFonts w:ascii="仿宋" w:eastAsia="仿宋" w:hAnsi="仿宋"/>
              </w:rPr>
            </w:pPr>
          </w:p>
        </w:tc>
        <w:tc>
          <w:tcPr>
            <w:tcW w:w="1932" w:type="dxa"/>
          </w:tcPr>
          <w:p w:rsidR="00FD2DF5" w:rsidRDefault="00C17820" w:rsidP="003D3994">
            <w:pPr>
              <w:rPr>
                <w:rFonts w:ascii="仿宋" w:eastAsia="仿宋" w:hAnsi="仿宋"/>
                <w:color w:val="333333"/>
              </w:rPr>
            </w:pPr>
            <w:r>
              <w:rPr>
                <w:rFonts w:ascii="仿宋" w:eastAsia="仿宋" w:hAnsi="仿宋" w:hint="eastAsia"/>
                <w:color w:val="333333"/>
              </w:rPr>
              <w:t xml:space="preserve">IBM System </w:t>
            </w:r>
          </w:p>
          <w:p w:rsidR="00C17820" w:rsidRPr="00A20CC7" w:rsidRDefault="00C17820" w:rsidP="003D3994">
            <w:pPr>
              <w:rPr>
                <w:rFonts w:ascii="仿宋" w:eastAsia="仿宋" w:hAnsi="仿宋"/>
                <w:color w:val="333333"/>
              </w:rPr>
            </w:pPr>
            <w:r>
              <w:rPr>
                <w:rFonts w:ascii="仿宋" w:eastAsia="仿宋" w:hAnsi="仿宋" w:hint="eastAsia"/>
                <w:color w:val="333333"/>
              </w:rPr>
              <w:t>X3650 m4</w:t>
            </w:r>
          </w:p>
        </w:tc>
        <w:tc>
          <w:tcPr>
            <w:tcW w:w="3850" w:type="dxa"/>
          </w:tcPr>
          <w:p w:rsidR="00FD2DF5" w:rsidRPr="00A20CC7" w:rsidRDefault="00FD2DF5" w:rsidP="003D3994">
            <w:pPr>
              <w:rPr>
                <w:rFonts w:ascii="仿宋" w:eastAsia="仿宋" w:hAnsi="仿宋"/>
                <w:color w:val="333333"/>
              </w:rPr>
            </w:pPr>
            <w:r w:rsidRPr="00A20CC7">
              <w:rPr>
                <w:rFonts w:ascii="仿宋" w:eastAsia="仿宋" w:hAnsi="仿宋" w:hint="eastAsia"/>
                <w:color w:val="333333"/>
              </w:rPr>
              <w:t>CPU：Xeon</w:t>
            </w:r>
            <w:r w:rsidR="00FD7620">
              <w:rPr>
                <w:rFonts w:ascii="仿宋" w:eastAsia="仿宋" w:hAnsi="仿宋" w:hint="eastAsia"/>
                <w:color w:val="333333"/>
              </w:rPr>
              <w:t xml:space="preserve">(R) </w:t>
            </w:r>
            <w:r w:rsidRPr="00A20CC7">
              <w:rPr>
                <w:rFonts w:ascii="仿宋" w:eastAsia="仿宋" w:hAnsi="仿宋" w:hint="eastAsia"/>
                <w:color w:val="333333"/>
              </w:rPr>
              <w:t xml:space="preserve"> </w:t>
            </w:r>
            <w:r w:rsidR="007E761B">
              <w:rPr>
                <w:rFonts w:ascii="仿宋" w:eastAsia="仿宋" w:hAnsi="仿宋" w:hint="eastAsia"/>
                <w:color w:val="333333"/>
              </w:rPr>
              <w:t>E5</w:t>
            </w:r>
            <w:r w:rsidR="00C17820">
              <w:rPr>
                <w:rFonts w:ascii="仿宋" w:eastAsia="仿宋" w:hAnsi="仿宋" w:hint="eastAsia"/>
                <w:color w:val="333333"/>
              </w:rPr>
              <w:t>-2603</w:t>
            </w:r>
          </w:p>
          <w:p w:rsidR="00FD2DF5" w:rsidRPr="00A20CC7" w:rsidRDefault="00FD2DF5" w:rsidP="003D3994">
            <w:pPr>
              <w:rPr>
                <w:rFonts w:ascii="仿宋" w:eastAsia="仿宋" w:hAnsi="仿宋"/>
                <w:color w:val="333333"/>
              </w:rPr>
            </w:pPr>
            <w:r w:rsidRPr="00A20CC7">
              <w:rPr>
                <w:rFonts w:ascii="仿宋" w:eastAsia="仿宋" w:hAnsi="仿宋" w:hint="eastAsia"/>
                <w:color w:val="333333"/>
              </w:rPr>
              <w:t>内存：</w:t>
            </w:r>
            <w:r w:rsidR="00C17820">
              <w:rPr>
                <w:rFonts w:ascii="仿宋" w:eastAsia="仿宋" w:hAnsi="仿宋" w:hint="eastAsia"/>
                <w:color w:val="333333"/>
              </w:rPr>
              <w:t>4</w:t>
            </w:r>
            <w:r w:rsidRPr="00A20CC7">
              <w:rPr>
                <w:rFonts w:ascii="仿宋" w:eastAsia="仿宋" w:hAnsi="仿宋" w:hint="eastAsia"/>
                <w:color w:val="333333"/>
              </w:rPr>
              <w:t>G</w:t>
            </w:r>
          </w:p>
          <w:p w:rsidR="00FD2DF5" w:rsidRPr="00A20CC7" w:rsidRDefault="00FD2DF5" w:rsidP="007E761B">
            <w:pPr>
              <w:rPr>
                <w:rFonts w:ascii="仿宋" w:eastAsia="仿宋" w:hAnsi="仿宋"/>
                <w:color w:val="333333"/>
              </w:rPr>
            </w:pPr>
            <w:r w:rsidRPr="00A20CC7">
              <w:rPr>
                <w:rFonts w:ascii="仿宋" w:eastAsia="仿宋" w:hAnsi="仿宋" w:hint="eastAsia"/>
                <w:color w:val="333333"/>
              </w:rPr>
              <w:t>硬盘：300G</w:t>
            </w:r>
          </w:p>
        </w:tc>
        <w:tc>
          <w:tcPr>
            <w:tcW w:w="700" w:type="dxa"/>
          </w:tcPr>
          <w:p w:rsidR="00FD2DF5" w:rsidRPr="00A20CC7" w:rsidRDefault="00C17820" w:rsidP="003D3994">
            <w:pPr>
              <w:rPr>
                <w:rFonts w:ascii="仿宋" w:eastAsia="仿宋" w:hAnsi="仿宋"/>
                <w:color w:val="333333"/>
              </w:rPr>
            </w:pPr>
            <w:r>
              <w:rPr>
                <w:rFonts w:ascii="仿宋" w:eastAsia="仿宋" w:hAnsi="仿宋" w:hint="eastAsia"/>
                <w:color w:val="333333"/>
              </w:rPr>
              <w:t>2</w:t>
            </w:r>
            <w:r w:rsidR="00FD2DF5" w:rsidRPr="00A20CC7">
              <w:rPr>
                <w:rFonts w:ascii="仿宋" w:eastAsia="仿宋" w:hAnsi="仿宋" w:hint="eastAsia"/>
                <w:color w:val="333333"/>
              </w:rPr>
              <w:t>台</w:t>
            </w:r>
          </w:p>
        </w:tc>
        <w:tc>
          <w:tcPr>
            <w:tcW w:w="1715" w:type="dxa"/>
            <w:vMerge/>
          </w:tcPr>
          <w:p w:rsidR="00FD2DF5" w:rsidRPr="00A20CC7" w:rsidRDefault="00FD2DF5" w:rsidP="003D3994">
            <w:pPr>
              <w:rPr>
                <w:rFonts w:ascii="仿宋" w:eastAsia="仿宋" w:hAnsi="仿宋"/>
                <w:color w:val="333333"/>
              </w:rPr>
            </w:pPr>
          </w:p>
        </w:tc>
      </w:tr>
      <w:tr w:rsidR="00FD2DF5" w:rsidRPr="00A20CC7" w:rsidTr="003D3994">
        <w:trPr>
          <w:jc w:val="center"/>
        </w:trPr>
        <w:tc>
          <w:tcPr>
            <w:tcW w:w="877" w:type="dxa"/>
            <w:vMerge w:val="restart"/>
          </w:tcPr>
          <w:p w:rsidR="00BA2CD5" w:rsidRDefault="00BA2CD5" w:rsidP="003D3994">
            <w:pPr>
              <w:rPr>
                <w:rFonts w:ascii="仿宋" w:eastAsia="仿宋" w:hAnsi="仿宋"/>
              </w:rPr>
            </w:pPr>
            <w:r>
              <w:rPr>
                <w:rFonts w:ascii="仿宋" w:eastAsia="仿宋" w:hAnsi="仿宋" w:hint="eastAsia"/>
              </w:rPr>
              <w:t>网络</w:t>
            </w:r>
          </w:p>
          <w:p w:rsidR="00FD2DF5" w:rsidRPr="00A20CC7" w:rsidRDefault="00BA2CD5" w:rsidP="003D3994">
            <w:pPr>
              <w:rPr>
                <w:rFonts w:ascii="仿宋" w:eastAsia="仿宋" w:hAnsi="仿宋"/>
              </w:rPr>
            </w:pPr>
            <w:r>
              <w:rPr>
                <w:rFonts w:ascii="仿宋" w:eastAsia="仿宋" w:hAnsi="仿宋" w:hint="eastAsia"/>
              </w:rPr>
              <w:t>设备</w:t>
            </w:r>
          </w:p>
        </w:tc>
        <w:tc>
          <w:tcPr>
            <w:tcW w:w="1051" w:type="dxa"/>
          </w:tcPr>
          <w:p w:rsidR="00FD2DF5" w:rsidRPr="00A20CC7" w:rsidRDefault="00FD2DF5" w:rsidP="003D3994">
            <w:pPr>
              <w:rPr>
                <w:rFonts w:ascii="仿宋" w:eastAsia="仿宋" w:hAnsi="仿宋"/>
              </w:rPr>
            </w:pPr>
            <w:r w:rsidRPr="00A20CC7">
              <w:rPr>
                <w:rFonts w:ascii="仿宋" w:eastAsia="仿宋" w:hAnsi="仿宋" w:hint="eastAsia"/>
              </w:rPr>
              <w:t>交换机</w:t>
            </w:r>
          </w:p>
        </w:tc>
        <w:tc>
          <w:tcPr>
            <w:tcW w:w="1932" w:type="dxa"/>
          </w:tcPr>
          <w:p w:rsidR="00FD2DF5" w:rsidRPr="00A20CC7" w:rsidRDefault="003D3994" w:rsidP="003D3994">
            <w:pPr>
              <w:rPr>
                <w:rFonts w:ascii="仿宋" w:eastAsia="仿宋" w:hAnsi="仿宋"/>
              </w:rPr>
            </w:pPr>
            <w:r>
              <w:rPr>
                <w:rFonts w:ascii="仿宋" w:eastAsia="仿宋" w:hAnsi="仿宋" w:hint="eastAsia"/>
              </w:rPr>
              <w:t>H3C</w:t>
            </w:r>
            <w:r w:rsidR="00FD2DF5" w:rsidRPr="00A20CC7">
              <w:rPr>
                <w:rFonts w:ascii="仿宋" w:eastAsia="仿宋" w:hAnsi="仿宋" w:hint="eastAsia"/>
              </w:rPr>
              <w:t xml:space="preserve"> </w:t>
            </w:r>
            <w:r>
              <w:rPr>
                <w:rFonts w:ascii="仿宋" w:eastAsia="仿宋" w:hAnsi="仿宋" w:hint="eastAsia"/>
              </w:rPr>
              <w:t>LS-3100V2</w:t>
            </w:r>
          </w:p>
        </w:tc>
        <w:tc>
          <w:tcPr>
            <w:tcW w:w="3850" w:type="dxa"/>
          </w:tcPr>
          <w:p w:rsidR="00FD2DF5" w:rsidRPr="00A20CC7" w:rsidRDefault="00FD2DF5" w:rsidP="003D3994">
            <w:pPr>
              <w:rPr>
                <w:rFonts w:ascii="仿宋" w:eastAsia="仿宋" w:hAnsi="仿宋"/>
              </w:rPr>
            </w:pPr>
            <w:r w:rsidRPr="00A20CC7">
              <w:rPr>
                <w:rFonts w:ascii="仿宋" w:eastAsia="仿宋" w:hAnsi="仿宋" w:hint="eastAsia"/>
              </w:rPr>
              <w:t>24 口可用</w:t>
            </w:r>
          </w:p>
        </w:tc>
        <w:tc>
          <w:tcPr>
            <w:tcW w:w="700" w:type="dxa"/>
          </w:tcPr>
          <w:p w:rsidR="00FD2DF5" w:rsidRPr="00A20CC7" w:rsidRDefault="003D3994" w:rsidP="003D3994">
            <w:pPr>
              <w:rPr>
                <w:rFonts w:ascii="仿宋" w:eastAsia="仿宋" w:hAnsi="仿宋"/>
              </w:rPr>
            </w:pPr>
            <w:r>
              <w:rPr>
                <w:rFonts w:ascii="仿宋" w:eastAsia="仿宋" w:hAnsi="仿宋" w:hint="eastAsia"/>
              </w:rPr>
              <w:t>4</w:t>
            </w:r>
            <w:r w:rsidR="00FD2DF5" w:rsidRPr="00A20CC7">
              <w:rPr>
                <w:rFonts w:ascii="仿宋" w:eastAsia="仿宋" w:hAnsi="仿宋" w:hint="eastAsia"/>
              </w:rPr>
              <w:t>台</w:t>
            </w:r>
          </w:p>
        </w:tc>
        <w:tc>
          <w:tcPr>
            <w:tcW w:w="1715" w:type="dxa"/>
          </w:tcPr>
          <w:p w:rsidR="00FD2DF5" w:rsidRPr="00A20CC7" w:rsidRDefault="00FD2DF5" w:rsidP="003D3994">
            <w:pPr>
              <w:rPr>
                <w:rFonts w:ascii="仿宋" w:eastAsia="仿宋" w:hAnsi="仿宋"/>
              </w:rPr>
            </w:pPr>
            <w:r w:rsidRPr="00A20CC7">
              <w:rPr>
                <w:rFonts w:ascii="仿宋" w:eastAsia="仿宋" w:hAnsi="仿宋" w:hint="eastAsia"/>
              </w:rPr>
              <w:t>交换机</w:t>
            </w:r>
          </w:p>
        </w:tc>
      </w:tr>
      <w:tr w:rsidR="00FD2DF5" w:rsidRPr="00A20CC7" w:rsidTr="003D3994">
        <w:trPr>
          <w:jc w:val="center"/>
        </w:trPr>
        <w:tc>
          <w:tcPr>
            <w:tcW w:w="877" w:type="dxa"/>
            <w:vMerge/>
          </w:tcPr>
          <w:p w:rsidR="00FD2DF5" w:rsidRPr="00A20CC7" w:rsidRDefault="00FD2DF5" w:rsidP="003D3994">
            <w:pPr>
              <w:rPr>
                <w:rFonts w:ascii="仿宋" w:eastAsia="仿宋" w:hAnsi="仿宋"/>
              </w:rPr>
            </w:pPr>
          </w:p>
        </w:tc>
        <w:tc>
          <w:tcPr>
            <w:tcW w:w="1051" w:type="dxa"/>
          </w:tcPr>
          <w:p w:rsidR="00FD2DF5" w:rsidRPr="00A20CC7" w:rsidRDefault="00FD2DF5" w:rsidP="003D3994">
            <w:pPr>
              <w:rPr>
                <w:rFonts w:ascii="仿宋" w:eastAsia="仿宋" w:hAnsi="仿宋"/>
              </w:rPr>
            </w:pPr>
            <w:r w:rsidRPr="00A20CC7">
              <w:rPr>
                <w:rFonts w:ascii="仿宋" w:eastAsia="仿宋" w:hAnsi="仿宋" w:hint="eastAsia"/>
              </w:rPr>
              <w:t>防火墙</w:t>
            </w:r>
          </w:p>
        </w:tc>
        <w:tc>
          <w:tcPr>
            <w:tcW w:w="1932" w:type="dxa"/>
          </w:tcPr>
          <w:p w:rsidR="00FD2DF5" w:rsidRPr="00A20CC7" w:rsidRDefault="003D3994" w:rsidP="003D3994">
            <w:pPr>
              <w:rPr>
                <w:rFonts w:ascii="仿宋" w:eastAsia="仿宋" w:hAnsi="仿宋"/>
              </w:rPr>
            </w:pPr>
            <w:r>
              <w:rPr>
                <w:rFonts w:ascii="仿宋" w:eastAsia="仿宋" w:hAnsi="仿宋" w:hint="eastAsia"/>
              </w:rPr>
              <w:t>H3C F100-E-G</w:t>
            </w:r>
          </w:p>
        </w:tc>
        <w:tc>
          <w:tcPr>
            <w:tcW w:w="3850" w:type="dxa"/>
          </w:tcPr>
          <w:p w:rsidR="00FD2DF5" w:rsidRPr="00A20CC7" w:rsidRDefault="00FD2DF5" w:rsidP="003D3994">
            <w:pPr>
              <w:rPr>
                <w:rFonts w:ascii="仿宋" w:eastAsia="仿宋" w:hAnsi="仿宋"/>
              </w:rPr>
            </w:pPr>
            <w:r w:rsidRPr="00A20CC7">
              <w:rPr>
                <w:rFonts w:ascii="仿宋" w:eastAsia="仿宋" w:hAnsi="仿宋" w:hint="eastAsia"/>
              </w:rPr>
              <w:t>4  口可用</w:t>
            </w:r>
          </w:p>
        </w:tc>
        <w:tc>
          <w:tcPr>
            <w:tcW w:w="700" w:type="dxa"/>
          </w:tcPr>
          <w:p w:rsidR="00FD2DF5" w:rsidRPr="00A20CC7" w:rsidRDefault="003D3994" w:rsidP="003D3994">
            <w:pPr>
              <w:rPr>
                <w:rFonts w:ascii="仿宋" w:eastAsia="仿宋" w:hAnsi="仿宋"/>
              </w:rPr>
            </w:pPr>
            <w:r>
              <w:rPr>
                <w:rFonts w:ascii="仿宋" w:eastAsia="仿宋" w:hAnsi="仿宋" w:hint="eastAsia"/>
              </w:rPr>
              <w:t>2</w:t>
            </w:r>
            <w:r w:rsidR="00CA1F78">
              <w:rPr>
                <w:rFonts w:ascii="仿宋" w:eastAsia="仿宋" w:hAnsi="仿宋" w:hint="eastAsia"/>
              </w:rPr>
              <w:t xml:space="preserve"> 台</w:t>
            </w:r>
          </w:p>
        </w:tc>
        <w:tc>
          <w:tcPr>
            <w:tcW w:w="1715" w:type="dxa"/>
          </w:tcPr>
          <w:p w:rsidR="00FD2DF5" w:rsidRPr="00A20CC7" w:rsidRDefault="00FD2DF5" w:rsidP="003D3994">
            <w:pPr>
              <w:rPr>
                <w:rFonts w:ascii="仿宋" w:eastAsia="仿宋" w:hAnsi="仿宋"/>
              </w:rPr>
            </w:pPr>
            <w:r w:rsidRPr="00A20CC7">
              <w:rPr>
                <w:rFonts w:ascii="仿宋" w:eastAsia="仿宋" w:hAnsi="仿宋" w:hint="eastAsia"/>
              </w:rPr>
              <w:t>防火墙</w:t>
            </w:r>
          </w:p>
        </w:tc>
      </w:tr>
    </w:tbl>
    <w:p w:rsidR="00FD2DF5" w:rsidRPr="00A20CC7" w:rsidRDefault="00FD2DF5" w:rsidP="00FD2DF5">
      <w:pPr>
        <w:rPr>
          <w:rFonts w:ascii="仿宋" w:eastAsia="仿宋" w:hAnsi="仿宋"/>
        </w:rPr>
      </w:pPr>
    </w:p>
    <w:p w:rsidR="00FD2DF5" w:rsidRPr="00A20CC7" w:rsidRDefault="00FD2DF5" w:rsidP="00FD2DF5">
      <w:pPr>
        <w:rPr>
          <w:rFonts w:ascii="仿宋" w:eastAsia="仿宋" w:hAnsi="仿宋"/>
        </w:rPr>
      </w:pPr>
      <w:r w:rsidRPr="00A20CC7">
        <w:rPr>
          <w:rFonts w:ascii="仿宋" w:eastAsia="仿宋" w:hAnsi="仿宋" w:hint="eastAsia"/>
        </w:rPr>
        <w:lastRenderedPageBreak/>
        <w:t>服务器分配表1-2</w:t>
      </w:r>
    </w:p>
    <w:tbl>
      <w:tblPr>
        <w:tblW w:w="10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12"/>
        <w:gridCol w:w="2719"/>
        <w:gridCol w:w="5811"/>
      </w:tblGrid>
      <w:tr w:rsidR="00FD2DF5" w:rsidRPr="00A20CC7" w:rsidTr="00E07D1C">
        <w:trPr>
          <w:jc w:val="center"/>
        </w:trPr>
        <w:tc>
          <w:tcPr>
            <w:tcW w:w="1612" w:type="dxa"/>
          </w:tcPr>
          <w:p w:rsidR="00FD2DF5" w:rsidRPr="00A20CC7" w:rsidRDefault="00FD2DF5" w:rsidP="003D3994">
            <w:pPr>
              <w:rPr>
                <w:rFonts w:ascii="仿宋" w:eastAsia="仿宋" w:hAnsi="仿宋"/>
                <w:b/>
              </w:rPr>
            </w:pPr>
            <w:r w:rsidRPr="00A20CC7">
              <w:rPr>
                <w:rFonts w:ascii="仿宋" w:eastAsia="仿宋" w:hAnsi="仿宋" w:hint="eastAsia"/>
                <w:b/>
              </w:rPr>
              <w:t>服务器</w:t>
            </w:r>
          </w:p>
        </w:tc>
        <w:tc>
          <w:tcPr>
            <w:tcW w:w="2719" w:type="dxa"/>
          </w:tcPr>
          <w:p w:rsidR="00FD2DF5" w:rsidRPr="00A20CC7" w:rsidRDefault="00FD2DF5" w:rsidP="003D3994">
            <w:pPr>
              <w:rPr>
                <w:rFonts w:ascii="仿宋" w:eastAsia="仿宋" w:hAnsi="仿宋"/>
                <w:b/>
              </w:rPr>
            </w:pPr>
            <w:r w:rsidRPr="00A20CC7">
              <w:rPr>
                <w:rFonts w:ascii="仿宋" w:eastAsia="仿宋" w:hAnsi="仿宋"/>
                <w:b/>
              </w:rPr>
              <w:t>H</w:t>
            </w:r>
            <w:r w:rsidRPr="00A20CC7">
              <w:rPr>
                <w:rFonts w:ascii="仿宋" w:eastAsia="仿宋" w:hAnsi="仿宋" w:hint="eastAsia"/>
                <w:b/>
              </w:rPr>
              <w:t>ostname</w:t>
            </w:r>
          </w:p>
        </w:tc>
        <w:tc>
          <w:tcPr>
            <w:tcW w:w="5811" w:type="dxa"/>
          </w:tcPr>
          <w:p w:rsidR="00FD2DF5" w:rsidRPr="00A20CC7" w:rsidRDefault="00FD2DF5" w:rsidP="003D3994">
            <w:pPr>
              <w:rPr>
                <w:rFonts w:ascii="仿宋" w:eastAsia="仿宋" w:hAnsi="仿宋"/>
                <w:b/>
              </w:rPr>
            </w:pPr>
            <w:r w:rsidRPr="00A20CC7">
              <w:rPr>
                <w:rFonts w:ascii="仿宋" w:eastAsia="仿宋" w:hAnsi="仿宋" w:hint="eastAsia"/>
                <w:b/>
              </w:rPr>
              <w:t>配置</w:t>
            </w:r>
          </w:p>
        </w:tc>
      </w:tr>
      <w:tr w:rsidR="00FD2DF5" w:rsidRPr="00A20CC7" w:rsidTr="00E07D1C">
        <w:trPr>
          <w:trHeight w:val="439"/>
          <w:jc w:val="center"/>
        </w:trPr>
        <w:tc>
          <w:tcPr>
            <w:tcW w:w="1612" w:type="dxa"/>
          </w:tcPr>
          <w:p w:rsidR="00FD2DF5" w:rsidRPr="00A20CC7" w:rsidRDefault="00FD2DF5" w:rsidP="003D3994">
            <w:pPr>
              <w:rPr>
                <w:rFonts w:ascii="仿宋" w:eastAsia="仿宋" w:hAnsi="仿宋"/>
              </w:rPr>
            </w:pPr>
            <w:r w:rsidRPr="00A20CC7">
              <w:rPr>
                <w:rFonts w:ascii="仿宋" w:eastAsia="仿宋" w:hAnsi="仿宋" w:hint="eastAsia"/>
              </w:rPr>
              <w:t>G19-SVR-LOG-DL388-01</w:t>
            </w:r>
          </w:p>
        </w:tc>
        <w:tc>
          <w:tcPr>
            <w:tcW w:w="2719" w:type="dxa"/>
          </w:tcPr>
          <w:p w:rsidR="00FD2DF5" w:rsidRPr="00A20CC7" w:rsidRDefault="00FD2DF5" w:rsidP="003D3994">
            <w:pPr>
              <w:rPr>
                <w:rFonts w:ascii="仿宋" w:eastAsia="仿宋" w:hAnsi="仿宋"/>
              </w:rPr>
            </w:pPr>
            <w:r w:rsidRPr="00A20CC7">
              <w:rPr>
                <w:rFonts w:ascii="仿宋" w:eastAsia="仿宋" w:hAnsi="仿宋" w:hint="eastAsia"/>
              </w:rPr>
              <w:t>LOG服务器</w:t>
            </w:r>
          </w:p>
        </w:tc>
        <w:tc>
          <w:tcPr>
            <w:tcW w:w="5811" w:type="dxa"/>
          </w:tcPr>
          <w:p w:rsidR="00FD2DF5" w:rsidRPr="00A20CC7" w:rsidRDefault="00FD2DF5" w:rsidP="003D3994">
            <w:pPr>
              <w:rPr>
                <w:rFonts w:ascii="仿宋" w:eastAsia="仿宋" w:hAnsi="仿宋"/>
              </w:rPr>
            </w:pPr>
            <w:r w:rsidRPr="00A20CC7">
              <w:rPr>
                <w:rFonts w:ascii="仿宋" w:eastAsia="仿宋" w:hAnsi="仿宋" w:hint="eastAsia"/>
              </w:rPr>
              <w:t>CPU：</w:t>
            </w:r>
            <w:r w:rsidR="008D599E">
              <w:rPr>
                <w:rFonts w:ascii="仿宋" w:eastAsia="仿宋" w:hAnsi="仿宋" w:hint="eastAsia"/>
              </w:rPr>
              <w:t>Xeon(R) E5506</w:t>
            </w:r>
          </w:p>
          <w:p w:rsidR="00FD2DF5" w:rsidRPr="00A20CC7" w:rsidRDefault="00FD2DF5" w:rsidP="003D3994">
            <w:pPr>
              <w:rPr>
                <w:rFonts w:ascii="仿宋" w:eastAsia="仿宋" w:hAnsi="仿宋"/>
              </w:rPr>
            </w:pPr>
            <w:r w:rsidRPr="00A20CC7">
              <w:rPr>
                <w:rFonts w:ascii="仿宋" w:eastAsia="仿宋" w:hAnsi="仿宋" w:hint="eastAsia"/>
              </w:rPr>
              <w:t>内存：8G</w:t>
            </w:r>
          </w:p>
          <w:p w:rsidR="00FD2DF5" w:rsidRPr="00A20CC7" w:rsidRDefault="00FD2DF5" w:rsidP="003D3994">
            <w:pPr>
              <w:rPr>
                <w:rFonts w:ascii="仿宋" w:eastAsia="仿宋" w:hAnsi="仿宋"/>
              </w:rPr>
            </w:pPr>
            <w:r w:rsidRPr="00A20CC7">
              <w:rPr>
                <w:rFonts w:ascii="仿宋" w:eastAsia="仿宋" w:hAnsi="仿宋" w:hint="eastAsia"/>
              </w:rPr>
              <w:t>硬盘：300G</w:t>
            </w:r>
          </w:p>
        </w:tc>
      </w:tr>
      <w:tr w:rsidR="00FD2DF5" w:rsidRPr="00A20CC7" w:rsidTr="00E07D1C">
        <w:trPr>
          <w:jc w:val="center"/>
        </w:trPr>
        <w:tc>
          <w:tcPr>
            <w:tcW w:w="1612" w:type="dxa"/>
          </w:tcPr>
          <w:p w:rsidR="00FD2DF5" w:rsidRPr="00A20CC7" w:rsidRDefault="00FD2DF5" w:rsidP="003D3994">
            <w:pPr>
              <w:rPr>
                <w:rFonts w:ascii="仿宋" w:eastAsia="仿宋" w:hAnsi="仿宋"/>
              </w:rPr>
            </w:pPr>
            <w:r w:rsidRPr="00A20CC7">
              <w:rPr>
                <w:rFonts w:ascii="仿宋" w:eastAsia="仿宋" w:hAnsi="仿宋" w:hint="eastAsia"/>
              </w:rPr>
              <w:t>G19-SVR-ACAPP-DL388-01</w:t>
            </w:r>
          </w:p>
        </w:tc>
        <w:tc>
          <w:tcPr>
            <w:tcW w:w="2719" w:type="dxa"/>
          </w:tcPr>
          <w:p w:rsidR="00FD2DF5" w:rsidRPr="00A20CC7" w:rsidRDefault="008D599E" w:rsidP="003D3994">
            <w:pPr>
              <w:rPr>
                <w:rFonts w:ascii="仿宋" w:eastAsia="仿宋" w:hAnsi="仿宋"/>
              </w:rPr>
            </w:pPr>
            <w:r>
              <w:rPr>
                <w:rFonts w:ascii="仿宋" w:eastAsia="仿宋" w:hAnsi="仿宋" w:hint="eastAsia"/>
              </w:rPr>
              <w:t>主</w:t>
            </w:r>
            <w:r w:rsidR="00FD2DF5" w:rsidRPr="00A20CC7">
              <w:rPr>
                <w:rFonts w:ascii="仿宋" w:eastAsia="仿宋" w:hAnsi="仿宋" w:hint="eastAsia"/>
              </w:rPr>
              <w:t>APP服务器</w:t>
            </w:r>
          </w:p>
        </w:tc>
        <w:tc>
          <w:tcPr>
            <w:tcW w:w="5811" w:type="dxa"/>
          </w:tcPr>
          <w:p w:rsidR="00FD2DF5" w:rsidRPr="00A20CC7" w:rsidRDefault="00FD2DF5" w:rsidP="003D3994">
            <w:pPr>
              <w:rPr>
                <w:rFonts w:ascii="仿宋" w:eastAsia="仿宋" w:hAnsi="仿宋"/>
              </w:rPr>
            </w:pPr>
            <w:r w:rsidRPr="00A20CC7">
              <w:rPr>
                <w:rFonts w:ascii="仿宋" w:eastAsia="仿宋" w:hAnsi="仿宋" w:hint="eastAsia"/>
              </w:rPr>
              <w:t>CPU：</w:t>
            </w:r>
            <w:r w:rsidR="008D599E">
              <w:rPr>
                <w:rFonts w:ascii="仿宋" w:eastAsia="仿宋" w:hAnsi="仿宋" w:hint="eastAsia"/>
              </w:rPr>
              <w:t>Xeon(R) E5-2403</w:t>
            </w:r>
          </w:p>
          <w:p w:rsidR="00FD2DF5" w:rsidRPr="00A20CC7" w:rsidRDefault="00FD2DF5" w:rsidP="003D3994">
            <w:pPr>
              <w:rPr>
                <w:rFonts w:ascii="仿宋" w:eastAsia="仿宋" w:hAnsi="仿宋"/>
              </w:rPr>
            </w:pPr>
            <w:r w:rsidRPr="00A20CC7">
              <w:rPr>
                <w:rFonts w:ascii="仿宋" w:eastAsia="仿宋" w:hAnsi="仿宋" w:hint="eastAsia"/>
              </w:rPr>
              <w:t>内存：</w:t>
            </w:r>
            <w:r w:rsidR="008D599E">
              <w:rPr>
                <w:rFonts w:ascii="仿宋" w:eastAsia="仿宋" w:hAnsi="仿宋" w:hint="eastAsia"/>
              </w:rPr>
              <w:t>32</w:t>
            </w:r>
            <w:r w:rsidRPr="00A20CC7">
              <w:rPr>
                <w:rFonts w:ascii="仿宋" w:eastAsia="仿宋" w:hAnsi="仿宋" w:hint="eastAsia"/>
              </w:rPr>
              <w:t>G</w:t>
            </w:r>
          </w:p>
          <w:p w:rsidR="00FD2DF5" w:rsidRPr="00A20CC7" w:rsidRDefault="00FD2DF5" w:rsidP="008D599E">
            <w:pPr>
              <w:rPr>
                <w:rFonts w:ascii="仿宋" w:eastAsia="仿宋" w:hAnsi="仿宋"/>
              </w:rPr>
            </w:pPr>
            <w:r w:rsidRPr="00A20CC7">
              <w:rPr>
                <w:rFonts w:ascii="仿宋" w:eastAsia="仿宋" w:hAnsi="仿宋" w:hint="eastAsia"/>
              </w:rPr>
              <w:t>硬盘：</w:t>
            </w:r>
            <w:r w:rsidR="008D599E">
              <w:rPr>
                <w:rFonts w:ascii="仿宋" w:eastAsia="仿宋" w:hAnsi="仿宋" w:hint="eastAsia"/>
              </w:rPr>
              <w:t>5</w:t>
            </w:r>
            <w:r w:rsidRPr="00A20CC7">
              <w:rPr>
                <w:rFonts w:ascii="仿宋" w:eastAsia="仿宋" w:hAnsi="仿宋" w:hint="eastAsia"/>
              </w:rPr>
              <w:t>00G*2</w:t>
            </w:r>
          </w:p>
        </w:tc>
      </w:tr>
      <w:tr w:rsidR="00FD2DF5" w:rsidRPr="00A20CC7" w:rsidTr="00E07D1C">
        <w:trPr>
          <w:jc w:val="center"/>
        </w:trPr>
        <w:tc>
          <w:tcPr>
            <w:tcW w:w="1612" w:type="dxa"/>
          </w:tcPr>
          <w:p w:rsidR="00FD2DF5" w:rsidRPr="00A20CC7" w:rsidRDefault="00FD2DF5" w:rsidP="003D3994">
            <w:pPr>
              <w:rPr>
                <w:rFonts w:ascii="仿宋" w:eastAsia="仿宋" w:hAnsi="仿宋"/>
              </w:rPr>
            </w:pPr>
            <w:r w:rsidRPr="00A20CC7">
              <w:rPr>
                <w:rFonts w:ascii="仿宋" w:eastAsia="仿宋" w:hAnsi="仿宋" w:hint="eastAsia"/>
              </w:rPr>
              <w:t>G19-SVR-OLAPP-DL388-01</w:t>
            </w:r>
          </w:p>
        </w:tc>
        <w:tc>
          <w:tcPr>
            <w:tcW w:w="2719" w:type="dxa"/>
          </w:tcPr>
          <w:p w:rsidR="00FD2DF5" w:rsidRPr="00A20CC7" w:rsidRDefault="008D599E" w:rsidP="003D3994">
            <w:pPr>
              <w:rPr>
                <w:rFonts w:ascii="仿宋" w:eastAsia="仿宋" w:hAnsi="仿宋"/>
              </w:rPr>
            </w:pPr>
            <w:r>
              <w:rPr>
                <w:rFonts w:ascii="仿宋" w:eastAsia="仿宋" w:hAnsi="仿宋" w:hint="eastAsia"/>
              </w:rPr>
              <w:t>备</w:t>
            </w:r>
            <w:r w:rsidR="00FD2DF5" w:rsidRPr="00A20CC7">
              <w:rPr>
                <w:rFonts w:ascii="仿宋" w:eastAsia="仿宋" w:hAnsi="仿宋" w:hint="eastAsia"/>
              </w:rPr>
              <w:t>APP服务器</w:t>
            </w:r>
          </w:p>
        </w:tc>
        <w:tc>
          <w:tcPr>
            <w:tcW w:w="5811" w:type="dxa"/>
          </w:tcPr>
          <w:p w:rsidR="00FD2DF5" w:rsidRPr="00A20CC7" w:rsidRDefault="00FD2DF5" w:rsidP="003D3994">
            <w:pPr>
              <w:rPr>
                <w:rFonts w:ascii="仿宋" w:eastAsia="仿宋" w:hAnsi="仿宋"/>
              </w:rPr>
            </w:pPr>
            <w:r w:rsidRPr="00A20CC7">
              <w:rPr>
                <w:rFonts w:ascii="仿宋" w:eastAsia="仿宋" w:hAnsi="仿宋" w:hint="eastAsia"/>
              </w:rPr>
              <w:t>CPU：</w:t>
            </w:r>
            <w:r w:rsidR="008D599E">
              <w:rPr>
                <w:rFonts w:ascii="仿宋" w:eastAsia="仿宋" w:hAnsi="仿宋" w:hint="eastAsia"/>
              </w:rPr>
              <w:t>Xeon(R) E5-2603</w:t>
            </w:r>
          </w:p>
          <w:p w:rsidR="00FD2DF5" w:rsidRPr="00A20CC7" w:rsidRDefault="00FD2DF5" w:rsidP="003D3994">
            <w:pPr>
              <w:rPr>
                <w:rFonts w:ascii="仿宋" w:eastAsia="仿宋" w:hAnsi="仿宋"/>
              </w:rPr>
            </w:pPr>
            <w:r w:rsidRPr="00A20CC7">
              <w:rPr>
                <w:rFonts w:ascii="仿宋" w:eastAsia="仿宋" w:hAnsi="仿宋" w:hint="eastAsia"/>
              </w:rPr>
              <w:t>内存：</w:t>
            </w:r>
            <w:r w:rsidR="008D599E">
              <w:rPr>
                <w:rFonts w:ascii="仿宋" w:eastAsia="仿宋" w:hAnsi="仿宋" w:hint="eastAsia"/>
              </w:rPr>
              <w:t>4</w:t>
            </w:r>
            <w:r w:rsidRPr="00A20CC7">
              <w:rPr>
                <w:rFonts w:ascii="仿宋" w:eastAsia="仿宋" w:hAnsi="仿宋" w:hint="eastAsia"/>
              </w:rPr>
              <w:t>G</w:t>
            </w:r>
          </w:p>
          <w:p w:rsidR="00FD2DF5" w:rsidRPr="00A20CC7" w:rsidRDefault="00FD2DF5" w:rsidP="003D3994">
            <w:pPr>
              <w:rPr>
                <w:rFonts w:ascii="仿宋" w:eastAsia="仿宋" w:hAnsi="仿宋"/>
              </w:rPr>
            </w:pPr>
            <w:r w:rsidRPr="00A20CC7">
              <w:rPr>
                <w:rFonts w:ascii="仿宋" w:eastAsia="仿宋" w:hAnsi="仿宋" w:hint="eastAsia"/>
              </w:rPr>
              <w:t>硬盘：300G</w:t>
            </w:r>
          </w:p>
        </w:tc>
      </w:tr>
      <w:tr w:rsidR="00FD2DF5" w:rsidRPr="00A20CC7" w:rsidTr="00E07D1C">
        <w:trPr>
          <w:trHeight w:val="584"/>
          <w:jc w:val="center"/>
        </w:trPr>
        <w:tc>
          <w:tcPr>
            <w:tcW w:w="1612" w:type="dxa"/>
          </w:tcPr>
          <w:p w:rsidR="00FD2DF5" w:rsidRPr="00A20CC7" w:rsidRDefault="00FD2DF5" w:rsidP="003D3994">
            <w:pPr>
              <w:rPr>
                <w:rFonts w:ascii="仿宋" w:eastAsia="仿宋" w:hAnsi="仿宋"/>
              </w:rPr>
            </w:pPr>
            <w:r w:rsidRPr="00A20CC7">
              <w:rPr>
                <w:rFonts w:ascii="仿宋" w:eastAsia="仿宋" w:hAnsi="仿宋" w:hint="eastAsia"/>
              </w:rPr>
              <w:t>G18-SVR-OLDB-DL580-01</w:t>
            </w:r>
          </w:p>
        </w:tc>
        <w:tc>
          <w:tcPr>
            <w:tcW w:w="2719" w:type="dxa"/>
          </w:tcPr>
          <w:p w:rsidR="00FD2DF5" w:rsidRPr="00A20CC7" w:rsidRDefault="008D599E" w:rsidP="003D3994">
            <w:pPr>
              <w:rPr>
                <w:rFonts w:ascii="仿宋" w:eastAsia="仿宋" w:hAnsi="仿宋"/>
              </w:rPr>
            </w:pPr>
            <w:r>
              <w:rPr>
                <w:rFonts w:ascii="仿宋" w:eastAsia="仿宋" w:hAnsi="仿宋" w:hint="eastAsia"/>
              </w:rPr>
              <w:t>主</w:t>
            </w:r>
            <w:r w:rsidR="00FD2DF5" w:rsidRPr="00A20CC7">
              <w:rPr>
                <w:rFonts w:ascii="仿宋" w:eastAsia="仿宋" w:hAnsi="仿宋" w:hint="eastAsia"/>
              </w:rPr>
              <w:t>DB服务器</w:t>
            </w:r>
          </w:p>
        </w:tc>
        <w:tc>
          <w:tcPr>
            <w:tcW w:w="5811" w:type="dxa"/>
          </w:tcPr>
          <w:p w:rsidR="008D599E" w:rsidRPr="00A20CC7" w:rsidRDefault="008D599E" w:rsidP="008D599E">
            <w:pPr>
              <w:rPr>
                <w:rFonts w:ascii="仿宋" w:eastAsia="仿宋" w:hAnsi="仿宋"/>
              </w:rPr>
            </w:pPr>
            <w:r w:rsidRPr="00A20CC7">
              <w:rPr>
                <w:rFonts w:ascii="仿宋" w:eastAsia="仿宋" w:hAnsi="仿宋" w:hint="eastAsia"/>
              </w:rPr>
              <w:t>CPU：</w:t>
            </w:r>
            <w:r>
              <w:rPr>
                <w:rFonts w:ascii="仿宋" w:eastAsia="仿宋" w:hAnsi="仿宋" w:hint="eastAsia"/>
              </w:rPr>
              <w:t>Xeon(R) E5-2403</w:t>
            </w:r>
          </w:p>
          <w:p w:rsidR="008D599E" w:rsidRPr="00A20CC7" w:rsidRDefault="008D599E" w:rsidP="008D599E">
            <w:pPr>
              <w:rPr>
                <w:rFonts w:ascii="仿宋" w:eastAsia="仿宋" w:hAnsi="仿宋"/>
              </w:rPr>
            </w:pPr>
            <w:r w:rsidRPr="00A20CC7">
              <w:rPr>
                <w:rFonts w:ascii="仿宋" w:eastAsia="仿宋" w:hAnsi="仿宋" w:hint="eastAsia"/>
              </w:rPr>
              <w:t>内存：</w:t>
            </w:r>
            <w:r>
              <w:rPr>
                <w:rFonts w:ascii="仿宋" w:eastAsia="仿宋" w:hAnsi="仿宋" w:hint="eastAsia"/>
              </w:rPr>
              <w:t>32</w:t>
            </w:r>
            <w:r w:rsidRPr="00A20CC7">
              <w:rPr>
                <w:rFonts w:ascii="仿宋" w:eastAsia="仿宋" w:hAnsi="仿宋" w:hint="eastAsia"/>
              </w:rPr>
              <w:t>G</w:t>
            </w:r>
          </w:p>
          <w:p w:rsidR="00FD2DF5" w:rsidRPr="00A20CC7" w:rsidRDefault="008D599E" w:rsidP="008D599E">
            <w:pPr>
              <w:rPr>
                <w:rFonts w:ascii="仿宋" w:eastAsia="仿宋" w:hAnsi="仿宋"/>
              </w:rPr>
            </w:pPr>
            <w:r w:rsidRPr="00A20CC7">
              <w:rPr>
                <w:rFonts w:ascii="仿宋" w:eastAsia="仿宋" w:hAnsi="仿宋" w:hint="eastAsia"/>
              </w:rPr>
              <w:t>硬盘：</w:t>
            </w:r>
            <w:r>
              <w:rPr>
                <w:rFonts w:ascii="仿宋" w:eastAsia="仿宋" w:hAnsi="仿宋" w:hint="eastAsia"/>
              </w:rPr>
              <w:t>5</w:t>
            </w:r>
            <w:r w:rsidRPr="00A20CC7">
              <w:rPr>
                <w:rFonts w:ascii="仿宋" w:eastAsia="仿宋" w:hAnsi="仿宋" w:hint="eastAsia"/>
              </w:rPr>
              <w:t>00G*2</w:t>
            </w:r>
          </w:p>
        </w:tc>
      </w:tr>
      <w:tr w:rsidR="008D599E" w:rsidRPr="00A20CC7" w:rsidTr="00E07D1C">
        <w:trPr>
          <w:jc w:val="center"/>
        </w:trPr>
        <w:tc>
          <w:tcPr>
            <w:tcW w:w="1612" w:type="dxa"/>
          </w:tcPr>
          <w:p w:rsidR="008D599E" w:rsidRPr="00A20CC7" w:rsidRDefault="008D599E" w:rsidP="003D3994">
            <w:pPr>
              <w:rPr>
                <w:rFonts w:ascii="仿宋" w:eastAsia="仿宋" w:hAnsi="仿宋"/>
              </w:rPr>
            </w:pPr>
            <w:r w:rsidRPr="00A20CC7">
              <w:rPr>
                <w:rFonts w:ascii="仿宋" w:eastAsia="仿宋" w:hAnsi="仿宋" w:hint="eastAsia"/>
              </w:rPr>
              <w:t>G19-SVR-ACDB-DL580-01</w:t>
            </w:r>
          </w:p>
        </w:tc>
        <w:tc>
          <w:tcPr>
            <w:tcW w:w="2719" w:type="dxa"/>
          </w:tcPr>
          <w:p w:rsidR="008D599E" w:rsidRPr="00A20CC7" w:rsidRDefault="008D599E" w:rsidP="003D3994">
            <w:pPr>
              <w:rPr>
                <w:rFonts w:ascii="仿宋" w:eastAsia="仿宋" w:hAnsi="仿宋"/>
              </w:rPr>
            </w:pPr>
            <w:r>
              <w:rPr>
                <w:rFonts w:ascii="仿宋" w:eastAsia="仿宋" w:hAnsi="仿宋" w:hint="eastAsia"/>
              </w:rPr>
              <w:t>备</w:t>
            </w:r>
            <w:r w:rsidRPr="00A20CC7">
              <w:rPr>
                <w:rFonts w:ascii="仿宋" w:eastAsia="仿宋" w:hAnsi="仿宋" w:hint="eastAsia"/>
              </w:rPr>
              <w:t>DB服务器</w:t>
            </w:r>
          </w:p>
        </w:tc>
        <w:tc>
          <w:tcPr>
            <w:tcW w:w="5811" w:type="dxa"/>
          </w:tcPr>
          <w:p w:rsidR="008D599E" w:rsidRPr="00A20CC7" w:rsidRDefault="008D599E" w:rsidP="008527BA">
            <w:pPr>
              <w:rPr>
                <w:rFonts w:ascii="仿宋" w:eastAsia="仿宋" w:hAnsi="仿宋"/>
              </w:rPr>
            </w:pPr>
            <w:r w:rsidRPr="00A20CC7">
              <w:rPr>
                <w:rFonts w:ascii="仿宋" w:eastAsia="仿宋" w:hAnsi="仿宋" w:hint="eastAsia"/>
              </w:rPr>
              <w:t>CPU：</w:t>
            </w:r>
            <w:r>
              <w:rPr>
                <w:rFonts w:ascii="仿宋" w:eastAsia="仿宋" w:hAnsi="仿宋" w:hint="eastAsia"/>
              </w:rPr>
              <w:t>Xeon(R) E5-2603</w:t>
            </w:r>
          </w:p>
          <w:p w:rsidR="008D599E" w:rsidRPr="00A20CC7" w:rsidRDefault="008D599E" w:rsidP="008527BA">
            <w:pPr>
              <w:rPr>
                <w:rFonts w:ascii="仿宋" w:eastAsia="仿宋" w:hAnsi="仿宋"/>
              </w:rPr>
            </w:pPr>
            <w:r w:rsidRPr="00A20CC7">
              <w:rPr>
                <w:rFonts w:ascii="仿宋" w:eastAsia="仿宋" w:hAnsi="仿宋" w:hint="eastAsia"/>
              </w:rPr>
              <w:t>内存：</w:t>
            </w:r>
            <w:r>
              <w:rPr>
                <w:rFonts w:ascii="仿宋" w:eastAsia="仿宋" w:hAnsi="仿宋" w:hint="eastAsia"/>
              </w:rPr>
              <w:t>4</w:t>
            </w:r>
            <w:r w:rsidRPr="00A20CC7">
              <w:rPr>
                <w:rFonts w:ascii="仿宋" w:eastAsia="仿宋" w:hAnsi="仿宋" w:hint="eastAsia"/>
              </w:rPr>
              <w:t>G</w:t>
            </w:r>
          </w:p>
          <w:p w:rsidR="008D599E" w:rsidRPr="00A20CC7" w:rsidRDefault="008D599E" w:rsidP="008527BA">
            <w:pPr>
              <w:rPr>
                <w:rFonts w:ascii="仿宋" w:eastAsia="仿宋" w:hAnsi="仿宋"/>
              </w:rPr>
            </w:pPr>
            <w:r w:rsidRPr="00A20CC7">
              <w:rPr>
                <w:rFonts w:ascii="仿宋" w:eastAsia="仿宋" w:hAnsi="仿宋" w:hint="eastAsia"/>
              </w:rPr>
              <w:t>硬盘：300G</w:t>
            </w:r>
          </w:p>
        </w:tc>
      </w:tr>
      <w:tr w:rsidR="008D599E" w:rsidRPr="00A20CC7" w:rsidTr="00E07D1C">
        <w:trPr>
          <w:jc w:val="center"/>
        </w:trPr>
        <w:tc>
          <w:tcPr>
            <w:tcW w:w="10142" w:type="dxa"/>
            <w:gridSpan w:val="3"/>
          </w:tcPr>
          <w:p w:rsidR="008D599E" w:rsidRPr="00A20CC7" w:rsidRDefault="008D599E" w:rsidP="003D3994">
            <w:pPr>
              <w:jc w:val="left"/>
              <w:rPr>
                <w:rFonts w:ascii="仿宋" w:eastAsia="仿宋" w:hAnsi="仿宋"/>
              </w:rPr>
            </w:pPr>
            <w:r w:rsidRPr="00A20CC7">
              <w:rPr>
                <w:rFonts w:ascii="仿宋" w:eastAsia="仿宋" w:hAnsi="仿宋" w:hint="eastAsia"/>
              </w:rPr>
              <w:t>说明：</w:t>
            </w:r>
          </w:p>
          <w:p w:rsidR="008D599E" w:rsidRPr="00A20CC7" w:rsidRDefault="008D599E" w:rsidP="003D3994">
            <w:pPr>
              <w:rPr>
                <w:rFonts w:ascii="仿宋" w:eastAsia="仿宋" w:hAnsi="仿宋"/>
                <w:b/>
              </w:rPr>
            </w:pPr>
            <w:r w:rsidRPr="00A20CC7">
              <w:rPr>
                <w:rFonts w:ascii="仿宋" w:eastAsia="仿宋" w:hAnsi="仿宋" w:hint="eastAsia"/>
              </w:rPr>
              <w:t>支付系统简称Pay；系统生产服务器根据功能分为： WWW、APP、DB</w:t>
            </w:r>
          </w:p>
        </w:tc>
      </w:tr>
    </w:tbl>
    <w:p w:rsidR="00FD2DF5" w:rsidRPr="00A20CC7" w:rsidRDefault="00FD2DF5" w:rsidP="00FD2DF5">
      <w:pPr>
        <w:rPr>
          <w:rFonts w:ascii="仿宋" w:eastAsia="仿宋" w:hAnsi="仿宋"/>
        </w:rPr>
      </w:pPr>
      <w:r w:rsidRPr="00A20CC7">
        <w:rPr>
          <w:rFonts w:ascii="仿宋" w:eastAsia="仿宋" w:hAnsi="仿宋" w:hint="eastAsia"/>
        </w:rPr>
        <w:t>服务器安排：</w:t>
      </w:r>
    </w:p>
    <w:p w:rsidR="00FD2DF5" w:rsidRPr="00A20CC7" w:rsidRDefault="00FD2DF5" w:rsidP="00FD2DF5">
      <w:pPr>
        <w:rPr>
          <w:rFonts w:ascii="仿宋" w:eastAsia="仿宋" w:hAnsi="仿宋"/>
          <w:b/>
        </w:rPr>
      </w:pPr>
    </w:p>
    <w:tbl>
      <w:tblPr>
        <w:tblW w:w="4851" w:type="dxa"/>
        <w:jc w:val="center"/>
        <w:tblInd w:w="-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23"/>
        <w:gridCol w:w="945"/>
        <w:gridCol w:w="874"/>
        <w:gridCol w:w="999"/>
        <w:gridCol w:w="1010"/>
      </w:tblGrid>
      <w:tr w:rsidR="00C95D1C" w:rsidRPr="00A20CC7" w:rsidTr="00C95D1C">
        <w:trPr>
          <w:trHeight w:val="569"/>
          <w:jc w:val="center"/>
        </w:trPr>
        <w:tc>
          <w:tcPr>
            <w:tcW w:w="1023" w:type="dxa"/>
          </w:tcPr>
          <w:p w:rsidR="00C95D1C" w:rsidRPr="00A20CC7" w:rsidRDefault="00C95D1C" w:rsidP="003D3994">
            <w:pPr>
              <w:rPr>
                <w:rFonts w:ascii="仿宋" w:eastAsia="仿宋" w:hAnsi="仿宋"/>
              </w:rPr>
            </w:pPr>
          </w:p>
        </w:tc>
        <w:tc>
          <w:tcPr>
            <w:tcW w:w="945" w:type="dxa"/>
          </w:tcPr>
          <w:p w:rsidR="00C95D1C" w:rsidRPr="00A20CC7" w:rsidRDefault="00C95D1C" w:rsidP="003D3994">
            <w:pPr>
              <w:rPr>
                <w:rFonts w:ascii="仿宋" w:eastAsia="仿宋" w:hAnsi="仿宋"/>
                <w:b/>
              </w:rPr>
            </w:pPr>
            <w:r w:rsidRPr="00A20CC7">
              <w:rPr>
                <w:rFonts w:ascii="仿宋" w:eastAsia="仿宋" w:hAnsi="仿宋" w:hint="eastAsia"/>
                <w:b/>
              </w:rPr>
              <w:t>APP</w:t>
            </w:r>
          </w:p>
        </w:tc>
        <w:tc>
          <w:tcPr>
            <w:tcW w:w="874" w:type="dxa"/>
          </w:tcPr>
          <w:p w:rsidR="00C95D1C" w:rsidRPr="00A20CC7" w:rsidRDefault="00C95D1C" w:rsidP="003D3994">
            <w:pPr>
              <w:rPr>
                <w:rFonts w:ascii="仿宋" w:eastAsia="仿宋" w:hAnsi="仿宋"/>
                <w:b/>
              </w:rPr>
            </w:pPr>
            <w:r w:rsidRPr="00A20CC7">
              <w:rPr>
                <w:rFonts w:ascii="仿宋" w:eastAsia="仿宋" w:hAnsi="仿宋" w:hint="eastAsia"/>
                <w:b/>
              </w:rPr>
              <w:t>DB</w:t>
            </w:r>
          </w:p>
        </w:tc>
        <w:tc>
          <w:tcPr>
            <w:tcW w:w="999" w:type="dxa"/>
          </w:tcPr>
          <w:p w:rsidR="00C95D1C" w:rsidRPr="00A20CC7" w:rsidRDefault="00C95D1C" w:rsidP="003D3994">
            <w:pPr>
              <w:rPr>
                <w:rFonts w:ascii="仿宋" w:eastAsia="仿宋" w:hAnsi="仿宋"/>
                <w:b/>
              </w:rPr>
            </w:pPr>
            <w:r w:rsidRPr="00A20CC7">
              <w:rPr>
                <w:rFonts w:ascii="仿宋" w:eastAsia="仿宋" w:hAnsi="仿宋" w:hint="eastAsia"/>
                <w:b/>
              </w:rPr>
              <w:t>Log</w:t>
            </w:r>
          </w:p>
        </w:tc>
        <w:tc>
          <w:tcPr>
            <w:tcW w:w="1010" w:type="dxa"/>
          </w:tcPr>
          <w:p w:rsidR="00C95D1C" w:rsidRPr="00A20CC7" w:rsidRDefault="00C95D1C" w:rsidP="003D3994">
            <w:pPr>
              <w:rPr>
                <w:rFonts w:ascii="仿宋" w:eastAsia="仿宋" w:hAnsi="仿宋"/>
                <w:b/>
              </w:rPr>
            </w:pPr>
            <w:r w:rsidRPr="00A20CC7">
              <w:rPr>
                <w:rFonts w:ascii="仿宋" w:eastAsia="仿宋" w:hAnsi="仿宋" w:hint="eastAsia"/>
                <w:b/>
              </w:rPr>
              <w:t>共计（台）</w:t>
            </w:r>
          </w:p>
        </w:tc>
      </w:tr>
      <w:tr w:rsidR="00C95D1C" w:rsidRPr="00A20CC7" w:rsidTr="00C95D1C">
        <w:trPr>
          <w:trHeight w:val="786"/>
          <w:jc w:val="center"/>
        </w:trPr>
        <w:tc>
          <w:tcPr>
            <w:tcW w:w="1023" w:type="dxa"/>
          </w:tcPr>
          <w:p w:rsidR="00C95D1C" w:rsidRPr="00A20CC7" w:rsidRDefault="00C95D1C" w:rsidP="003D3994">
            <w:pPr>
              <w:rPr>
                <w:rFonts w:ascii="仿宋" w:eastAsia="仿宋" w:hAnsi="仿宋"/>
              </w:rPr>
            </w:pPr>
            <w:r w:rsidRPr="00A20CC7">
              <w:rPr>
                <w:rFonts w:ascii="仿宋" w:eastAsia="仿宋" w:hAnsi="仿宋" w:hint="eastAsia"/>
              </w:rPr>
              <w:t>支付系统</w:t>
            </w:r>
          </w:p>
        </w:tc>
        <w:tc>
          <w:tcPr>
            <w:tcW w:w="945" w:type="dxa"/>
          </w:tcPr>
          <w:p w:rsidR="00C95D1C" w:rsidRPr="00A20CC7" w:rsidRDefault="00C95D1C" w:rsidP="003D3994">
            <w:pPr>
              <w:jc w:val="center"/>
              <w:rPr>
                <w:rFonts w:ascii="仿宋" w:eastAsia="仿宋" w:hAnsi="仿宋"/>
              </w:rPr>
            </w:pPr>
            <w:r w:rsidRPr="00A20CC7">
              <w:rPr>
                <w:rFonts w:ascii="仿宋" w:eastAsia="仿宋" w:hAnsi="仿宋" w:hint="eastAsia"/>
              </w:rPr>
              <w:t>2</w:t>
            </w:r>
          </w:p>
        </w:tc>
        <w:tc>
          <w:tcPr>
            <w:tcW w:w="874" w:type="dxa"/>
          </w:tcPr>
          <w:p w:rsidR="00C95D1C" w:rsidRPr="00A20CC7" w:rsidRDefault="00C95D1C" w:rsidP="003D3994">
            <w:pPr>
              <w:jc w:val="center"/>
              <w:rPr>
                <w:rFonts w:ascii="仿宋" w:eastAsia="仿宋" w:hAnsi="仿宋"/>
              </w:rPr>
            </w:pPr>
            <w:r w:rsidRPr="00A20CC7">
              <w:rPr>
                <w:rFonts w:ascii="仿宋" w:eastAsia="仿宋" w:hAnsi="仿宋" w:hint="eastAsia"/>
              </w:rPr>
              <w:t>2</w:t>
            </w:r>
          </w:p>
        </w:tc>
        <w:tc>
          <w:tcPr>
            <w:tcW w:w="999" w:type="dxa"/>
          </w:tcPr>
          <w:p w:rsidR="00C95D1C" w:rsidRPr="00A20CC7" w:rsidRDefault="00C95D1C" w:rsidP="003D3994">
            <w:pPr>
              <w:jc w:val="center"/>
              <w:rPr>
                <w:rFonts w:ascii="仿宋" w:eastAsia="仿宋" w:hAnsi="仿宋"/>
              </w:rPr>
            </w:pPr>
            <w:r w:rsidRPr="00A20CC7">
              <w:rPr>
                <w:rFonts w:ascii="仿宋" w:eastAsia="仿宋" w:hAnsi="仿宋" w:hint="eastAsia"/>
              </w:rPr>
              <w:t>1</w:t>
            </w:r>
          </w:p>
        </w:tc>
        <w:tc>
          <w:tcPr>
            <w:tcW w:w="1010" w:type="dxa"/>
          </w:tcPr>
          <w:p w:rsidR="00C95D1C" w:rsidRPr="00A20CC7" w:rsidRDefault="00C95D1C" w:rsidP="003D3994">
            <w:pPr>
              <w:jc w:val="center"/>
              <w:rPr>
                <w:rFonts w:ascii="仿宋" w:eastAsia="仿宋" w:hAnsi="仿宋"/>
              </w:rPr>
            </w:pPr>
            <w:r>
              <w:rPr>
                <w:rFonts w:ascii="仿宋" w:eastAsia="仿宋" w:hAnsi="仿宋" w:hint="eastAsia"/>
              </w:rPr>
              <w:t>5</w:t>
            </w:r>
          </w:p>
        </w:tc>
      </w:tr>
    </w:tbl>
    <w:p w:rsidR="00FD2DF5" w:rsidRPr="00A20CC7" w:rsidRDefault="00FD2DF5" w:rsidP="00FD2DF5">
      <w:pPr>
        <w:rPr>
          <w:rFonts w:ascii="仿宋" w:eastAsia="仿宋" w:hAnsi="仿宋"/>
        </w:rPr>
      </w:pPr>
    </w:p>
    <w:p w:rsidR="00FD2DF5" w:rsidRPr="00A20CC7" w:rsidRDefault="00FD2DF5" w:rsidP="00FD2DF5">
      <w:pPr>
        <w:ind w:firstLineChars="200" w:firstLine="420"/>
        <w:rPr>
          <w:rFonts w:ascii="仿宋" w:eastAsia="仿宋" w:hAnsi="仿宋"/>
        </w:rPr>
      </w:pPr>
      <w:r w:rsidRPr="00A20CC7">
        <w:rPr>
          <w:rFonts w:ascii="仿宋" w:eastAsia="仿宋" w:hAnsi="仿宋" w:hint="eastAsia"/>
        </w:rPr>
        <w:t>说明：</w:t>
      </w:r>
    </w:p>
    <w:p w:rsidR="00FD2DF5" w:rsidRPr="00A20CC7" w:rsidRDefault="00FD2DF5" w:rsidP="00FD2DF5">
      <w:pPr>
        <w:numPr>
          <w:ilvl w:val="0"/>
          <w:numId w:val="27"/>
        </w:numPr>
        <w:tabs>
          <w:tab w:val="left" w:pos="540"/>
        </w:tabs>
        <w:spacing w:line="360" w:lineRule="auto"/>
        <w:rPr>
          <w:rFonts w:ascii="仿宋" w:eastAsia="仿宋" w:hAnsi="仿宋"/>
        </w:rPr>
      </w:pPr>
      <w:r w:rsidRPr="00A20CC7">
        <w:rPr>
          <w:rFonts w:ascii="仿宋" w:eastAsia="仿宋" w:hAnsi="仿宋" w:hint="eastAsia"/>
        </w:rPr>
        <w:t>核心路由交换机建议使用三层网络交换机，整个系统的服务器都直接连接到该交换机上，并且把系统中Web/应用、数据库服务器划分为不同的VLAN，建议在VLAN之间设置访问控制列表，以保证系统的安全。</w:t>
      </w:r>
      <w:bookmarkStart w:id="25" w:name="OLE_LINK2"/>
    </w:p>
    <w:p w:rsidR="00FD2DF5" w:rsidRPr="00A20CC7" w:rsidRDefault="00FD2DF5" w:rsidP="00FD2DF5">
      <w:pPr>
        <w:numPr>
          <w:ilvl w:val="0"/>
          <w:numId w:val="27"/>
        </w:numPr>
        <w:tabs>
          <w:tab w:val="left" w:pos="540"/>
        </w:tabs>
        <w:spacing w:line="360" w:lineRule="auto"/>
        <w:rPr>
          <w:rFonts w:ascii="仿宋" w:eastAsia="仿宋" w:hAnsi="仿宋"/>
        </w:rPr>
      </w:pPr>
      <w:r w:rsidRPr="00A20CC7">
        <w:rPr>
          <w:rFonts w:ascii="仿宋" w:eastAsia="仿宋" w:hAnsi="仿宋" w:hint="eastAsia"/>
        </w:rPr>
        <w:t>系统</w:t>
      </w:r>
      <w:bookmarkEnd w:id="25"/>
      <w:r w:rsidRPr="00A20CC7">
        <w:rPr>
          <w:rFonts w:ascii="仿宋" w:eastAsia="仿宋" w:hAnsi="仿宋" w:hint="eastAsia"/>
        </w:rPr>
        <w:t>由应用/Web服务器和数据库服务器组成，应用/Web服务器使用负载均衡技术，接受用户的访问请求，数据库服务器放置在内网核心区，使用高可用技术，且通过策略设置，数据库服务器只能接受来自应用/Web服务器和备份服务器的请求。</w:t>
      </w:r>
    </w:p>
    <w:p w:rsidR="00FD2DF5" w:rsidRPr="00A20CC7" w:rsidRDefault="00FD2DF5" w:rsidP="00FD2DF5">
      <w:pPr>
        <w:numPr>
          <w:ilvl w:val="0"/>
          <w:numId w:val="27"/>
        </w:numPr>
        <w:tabs>
          <w:tab w:val="left" w:pos="540"/>
        </w:tabs>
        <w:spacing w:line="360" w:lineRule="auto"/>
        <w:rPr>
          <w:rFonts w:ascii="仿宋" w:eastAsia="仿宋" w:hAnsi="仿宋"/>
        </w:rPr>
      </w:pPr>
      <w:r w:rsidRPr="00A20CC7">
        <w:rPr>
          <w:rFonts w:ascii="仿宋" w:eastAsia="仿宋" w:hAnsi="仿宋"/>
        </w:rPr>
        <w:t xml:space="preserve">采用SSL </w:t>
      </w:r>
      <w:r w:rsidRPr="00A20CC7">
        <w:rPr>
          <w:rFonts w:ascii="仿宋" w:eastAsia="仿宋" w:hAnsi="仿宋" w:hint="eastAsia"/>
        </w:rPr>
        <w:t>VPN</w:t>
      </w:r>
      <w:r w:rsidRPr="00A20CC7">
        <w:rPr>
          <w:rFonts w:ascii="仿宋" w:eastAsia="仿宋" w:hAnsi="仿宋"/>
        </w:rPr>
        <w:t>来实现</w:t>
      </w:r>
      <w:hyperlink r:id="rId15" w:tgtFrame="_blank" w:history="1">
        <w:r w:rsidRPr="00A20CC7">
          <w:rPr>
            <w:rFonts w:ascii="仿宋" w:eastAsia="仿宋" w:hAnsi="仿宋"/>
          </w:rPr>
          <w:t>远程接入</w:t>
        </w:r>
      </w:hyperlink>
      <w:r w:rsidRPr="00A20CC7">
        <w:rPr>
          <w:rFonts w:ascii="仿宋" w:eastAsia="仿宋" w:hAnsi="仿宋" w:hint="eastAsia"/>
        </w:rPr>
        <w:t>实现网站日常维护SSH。</w:t>
      </w:r>
    </w:p>
    <w:p w:rsidR="00FD2DF5" w:rsidRDefault="00FD2DF5" w:rsidP="00FD2DF5">
      <w:pPr>
        <w:rPr>
          <w:rFonts w:ascii="仿宋_GB2312" w:eastAsia="仿宋_GB2312"/>
        </w:rPr>
      </w:pPr>
    </w:p>
    <w:p w:rsidR="00FD2DF5" w:rsidRPr="00CF12A4" w:rsidRDefault="00FD2DF5" w:rsidP="00A723F4">
      <w:pPr>
        <w:pStyle w:val="1"/>
      </w:pPr>
      <w:bookmarkStart w:id="26" w:name="_Toc288121814"/>
      <w:bookmarkStart w:id="27" w:name="_Toc365641328"/>
      <w:r w:rsidRPr="00CF12A4">
        <w:rPr>
          <w:rFonts w:hint="eastAsia"/>
        </w:rPr>
        <w:lastRenderedPageBreak/>
        <w:t>系统管理及网络的安全性</w:t>
      </w:r>
      <w:bookmarkEnd w:id="26"/>
      <w:bookmarkEnd w:id="27"/>
    </w:p>
    <w:p w:rsidR="00FD2DF5" w:rsidRDefault="00FD2DF5" w:rsidP="00FD2DF5">
      <w:pPr>
        <w:ind w:firstLine="420"/>
      </w:pPr>
      <w:r w:rsidRPr="00A20CC7">
        <w:rPr>
          <w:rFonts w:ascii="仿宋" w:eastAsia="仿宋" w:hAnsi="仿宋" w:hint="eastAsia"/>
        </w:rPr>
        <w:t>系统管理的安全性涉及网络物理设备安全性的考虑，防火墙通常在网络协议层发挥功能，并将许可的源/目的 IP 地址和端口（协议，如 HTTP 或 SMTP）之外的所有网络通信排除在外</w:t>
      </w:r>
      <w:r>
        <w:rPr>
          <w:rFonts w:ascii="仿宋_GB2312" w:eastAsia="仿宋_GB2312" w:hint="eastAsia"/>
        </w:rPr>
        <w:t>。</w:t>
      </w:r>
    </w:p>
    <w:p w:rsidR="00FD2DF5" w:rsidRPr="00CF12A4" w:rsidRDefault="00FD2DF5" w:rsidP="00A723F4">
      <w:pPr>
        <w:pStyle w:val="1"/>
      </w:pPr>
      <w:bookmarkStart w:id="28" w:name="_Toc288121817"/>
      <w:bookmarkStart w:id="29" w:name="_Toc365641329"/>
      <w:r w:rsidRPr="00CF12A4">
        <w:rPr>
          <w:rFonts w:hint="eastAsia"/>
        </w:rPr>
        <w:t>系统备份与恢复</w:t>
      </w:r>
      <w:bookmarkEnd w:id="28"/>
      <w:bookmarkEnd w:id="29"/>
    </w:p>
    <w:p w:rsidR="00FD2DF5" w:rsidRPr="00A20CC7" w:rsidRDefault="00FD2DF5" w:rsidP="00FD2DF5">
      <w:pPr>
        <w:ind w:firstLineChars="200" w:firstLine="420"/>
        <w:rPr>
          <w:rFonts w:ascii="仿宋" w:eastAsia="仿宋" w:hAnsi="仿宋"/>
        </w:rPr>
      </w:pPr>
      <w:r w:rsidRPr="00A20CC7">
        <w:rPr>
          <w:rFonts w:ascii="仿宋" w:eastAsia="仿宋" w:hAnsi="仿宋" w:hint="eastAsia"/>
        </w:rPr>
        <w:t>可以根据实际情况配备，包括：</w:t>
      </w:r>
    </w:p>
    <w:p w:rsidR="00FD2DF5" w:rsidRPr="00A20CC7" w:rsidRDefault="00FD2DF5" w:rsidP="00FD2DF5">
      <w:pPr>
        <w:numPr>
          <w:ilvl w:val="0"/>
          <w:numId w:val="27"/>
        </w:numPr>
        <w:tabs>
          <w:tab w:val="left" w:pos="540"/>
        </w:tabs>
        <w:spacing w:line="360" w:lineRule="auto"/>
        <w:rPr>
          <w:rFonts w:ascii="仿宋" w:eastAsia="仿宋" w:hAnsi="仿宋"/>
        </w:rPr>
      </w:pPr>
      <w:r w:rsidRPr="00A20CC7">
        <w:rPr>
          <w:rFonts w:ascii="仿宋" w:eastAsia="仿宋" w:hAnsi="仿宋" w:hint="eastAsia"/>
        </w:rPr>
        <w:t>对数据库、应用系统、中间件系统、操作日志等信息的全面备份</w:t>
      </w:r>
    </w:p>
    <w:p w:rsidR="00FD2DF5" w:rsidRPr="00A20CC7" w:rsidRDefault="00FD2DF5" w:rsidP="00FD2DF5">
      <w:pPr>
        <w:numPr>
          <w:ilvl w:val="0"/>
          <w:numId w:val="27"/>
        </w:numPr>
        <w:tabs>
          <w:tab w:val="left" w:pos="540"/>
        </w:tabs>
        <w:spacing w:line="360" w:lineRule="auto"/>
        <w:rPr>
          <w:rFonts w:ascii="仿宋" w:eastAsia="仿宋" w:hAnsi="仿宋"/>
        </w:rPr>
      </w:pPr>
      <w:r w:rsidRPr="00A20CC7">
        <w:rPr>
          <w:rFonts w:ascii="仿宋" w:eastAsia="仿宋" w:hAnsi="仿宋" w:hint="eastAsia"/>
        </w:rPr>
        <w:t>制定备份方案包括完全备份、增量备份、差异备份等方式</w:t>
      </w:r>
    </w:p>
    <w:p w:rsidR="00FD2DF5" w:rsidRPr="00CF12A4" w:rsidRDefault="00FD2DF5" w:rsidP="00A723F4">
      <w:pPr>
        <w:pStyle w:val="2"/>
        <w:rPr>
          <w:kern w:val="44"/>
        </w:rPr>
      </w:pPr>
      <w:bookmarkStart w:id="30" w:name="_Toc288121818"/>
      <w:bookmarkStart w:id="31" w:name="_Toc364841128"/>
      <w:bookmarkStart w:id="32" w:name="_Toc365641330"/>
      <w:r w:rsidRPr="00CF12A4">
        <w:rPr>
          <w:rFonts w:hint="eastAsia"/>
          <w:kern w:val="44"/>
        </w:rPr>
        <w:t>备份</w:t>
      </w:r>
      <w:bookmarkEnd w:id="30"/>
      <w:bookmarkEnd w:id="31"/>
      <w:bookmarkEnd w:id="32"/>
    </w:p>
    <w:p w:rsidR="00FD2DF5" w:rsidRPr="00A20CC7" w:rsidRDefault="00FD2DF5" w:rsidP="00FD2DF5">
      <w:pPr>
        <w:ind w:firstLineChars="200" w:firstLine="420"/>
        <w:rPr>
          <w:rFonts w:ascii="仿宋" w:eastAsia="仿宋" w:hAnsi="仿宋"/>
        </w:rPr>
      </w:pPr>
      <w:r w:rsidRPr="00A20CC7">
        <w:rPr>
          <w:rFonts w:ascii="仿宋" w:eastAsia="仿宋" w:hAnsi="仿宋" w:hint="eastAsia"/>
        </w:rPr>
        <w:t>备份是最普遍的用于保证数据可用性的方法。在进行备份时要考虑到以下几个因素：设备的协同工作能力，存储的容量，介质的寿命，所选用的备份软件。</w:t>
      </w:r>
    </w:p>
    <w:p w:rsidR="00FD2DF5" w:rsidRPr="00CF12A4" w:rsidRDefault="00FD2DF5" w:rsidP="00A723F4">
      <w:pPr>
        <w:pStyle w:val="2"/>
        <w:rPr>
          <w:kern w:val="44"/>
        </w:rPr>
      </w:pPr>
      <w:bookmarkStart w:id="33" w:name="_Toc288121819"/>
      <w:bookmarkStart w:id="34" w:name="_Toc364841129"/>
      <w:bookmarkStart w:id="35" w:name="_Toc365641331"/>
      <w:r w:rsidRPr="00CF12A4">
        <w:rPr>
          <w:rFonts w:hint="eastAsia"/>
          <w:kern w:val="44"/>
        </w:rPr>
        <w:t>冗余</w:t>
      </w:r>
      <w:bookmarkEnd w:id="33"/>
      <w:bookmarkEnd w:id="34"/>
      <w:bookmarkEnd w:id="35"/>
    </w:p>
    <w:p w:rsidR="00FD2DF5" w:rsidRPr="00A20CC7" w:rsidRDefault="00FD2DF5" w:rsidP="00FD2DF5">
      <w:pPr>
        <w:ind w:firstLineChars="200" w:firstLine="420"/>
        <w:rPr>
          <w:rFonts w:ascii="仿宋" w:eastAsia="仿宋" w:hAnsi="仿宋"/>
        </w:rPr>
      </w:pPr>
      <w:r w:rsidRPr="00A20CC7">
        <w:rPr>
          <w:rFonts w:ascii="仿宋" w:eastAsia="仿宋" w:hAnsi="仿宋" w:hint="eastAsia"/>
        </w:rPr>
        <w:t>虽然各类备份技术可以保证当信息丢失或系统出现故障之后，可以通过预先设置的备份机制有效的及时地将原有的信息或系统加以恢复。但无法很好的解决在数据丢失损坏过程中对数据或系统实时的保护。因此，备份策略需要通过冗余机制加以辅助，从而在灾害或事故发生的过程中对数据或系统进行实时的保护。目前主要的冗余技术和安全机制主要有四类：</w:t>
      </w:r>
    </w:p>
    <w:p w:rsidR="00FD2DF5" w:rsidRPr="00A20CC7" w:rsidRDefault="00FD2DF5" w:rsidP="00FD2DF5">
      <w:pPr>
        <w:numPr>
          <w:ilvl w:val="0"/>
          <w:numId w:val="27"/>
        </w:numPr>
        <w:tabs>
          <w:tab w:val="left" w:pos="540"/>
        </w:tabs>
        <w:spacing w:line="360" w:lineRule="auto"/>
        <w:rPr>
          <w:rFonts w:ascii="仿宋" w:eastAsia="仿宋" w:hAnsi="仿宋"/>
        </w:rPr>
      </w:pPr>
      <w:r w:rsidRPr="00A20CC7">
        <w:rPr>
          <w:rFonts w:ascii="仿宋" w:eastAsia="仿宋" w:hAnsi="仿宋" w:hint="eastAsia"/>
        </w:rPr>
        <w:t>RAID技术</w:t>
      </w:r>
    </w:p>
    <w:p w:rsidR="00FD2DF5" w:rsidRPr="00A20CC7" w:rsidRDefault="00FD2DF5" w:rsidP="00FD2DF5">
      <w:pPr>
        <w:numPr>
          <w:ilvl w:val="0"/>
          <w:numId w:val="27"/>
        </w:numPr>
        <w:tabs>
          <w:tab w:val="left" w:pos="540"/>
        </w:tabs>
        <w:spacing w:line="360" w:lineRule="auto"/>
        <w:rPr>
          <w:rFonts w:ascii="仿宋" w:eastAsia="仿宋" w:hAnsi="仿宋"/>
        </w:rPr>
      </w:pPr>
      <w:r w:rsidRPr="00A20CC7">
        <w:rPr>
          <w:rFonts w:ascii="仿宋" w:eastAsia="仿宋" w:hAnsi="仿宋" w:hint="eastAsia"/>
        </w:rPr>
        <w:t>负载均衡技术</w:t>
      </w:r>
    </w:p>
    <w:p w:rsidR="00FD2DF5" w:rsidRPr="00A20CC7" w:rsidRDefault="00FD2DF5" w:rsidP="00FD2DF5">
      <w:pPr>
        <w:numPr>
          <w:ilvl w:val="0"/>
          <w:numId w:val="27"/>
        </w:numPr>
        <w:tabs>
          <w:tab w:val="left" w:pos="540"/>
        </w:tabs>
        <w:spacing w:line="360" w:lineRule="auto"/>
        <w:rPr>
          <w:rFonts w:ascii="仿宋" w:eastAsia="仿宋" w:hAnsi="仿宋"/>
        </w:rPr>
      </w:pPr>
      <w:r w:rsidRPr="00A20CC7">
        <w:rPr>
          <w:rFonts w:ascii="仿宋" w:eastAsia="仿宋" w:hAnsi="仿宋" w:hint="eastAsia"/>
        </w:rPr>
        <w:t>双机热备技术</w:t>
      </w:r>
    </w:p>
    <w:p w:rsidR="00FD2DF5" w:rsidRPr="00A20CC7" w:rsidRDefault="00FD2DF5" w:rsidP="00FD2DF5">
      <w:pPr>
        <w:numPr>
          <w:ilvl w:val="0"/>
          <w:numId w:val="27"/>
        </w:numPr>
        <w:tabs>
          <w:tab w:val="left" w:pos="540"/>
        </w:tabs>
        <w:spacing w:line="360" w:lineRule="auto"/>
        <w:rPr>
          <w:rFonts w:ascii="仿宋" w:eastAsia="仿宋" w:hAnsi="仿宋"/>
        </w:rPr>
      </w:pPr>
      <w:r w:rsidRPr="00A20CC7">
        <w:rPr>
          <w:rFonts w:ascii="仿宋" w:eastAsia="仿宋" w:hAnsi="仿宋" w:hint="eastAsia"/>
        </w:rPr>
        <w:t>网络冗余</w:t>
      </w:r>
    </w:p>
    <w:p w:rsidR="00FD2DF5" w:rsidRPr="00A20CC7" w:rsidRDefault="00FD2DF5" w:rsidP="00D82900">
      <w:pPr>
        <w:rPr>
          <w:rFonts w:ascii="仿宋" w:eastAsia="仿宋" w:hAnsi="仿宋"/>
        </w:rPr>
      </w:pPr>
      <w:r w:rsidRPr="00A20CC7">
        <w:rPr>
          <w:rFonts w:ascii="仿宋" w:eastAsia="仿宋" w:hAnsi="仿宋" w:hint="eastAsia"/>
        </w:rPr>
        <w:t>网络带宽：使用20M带宽，建议电信、网通双路有线路负载均衡。</w:t>
      </w:r>
    </w:p>
    <w:p w:rsidR="00FD2DF5" w:rsidRPr="00A20CC7" w:rsidRDefault="00FD2DF5" w:rsidP="00D82900">
      <w:pPr>
        <w:rPr>
          <w:rFonts w:ascii="仿宋" w:eastAsia="仿宋" w:hAnsi="仿宋"/>
        </w:rPr>
      </w:pPr>
      <w:r w:rsidRPr="00A20CC7">
        <w:rPr>
          <w:rFonts w:ascii="仿宋" w:eastAsia="仿宋" w:hAnsi="仿宋" w:hint="eastAsia"/>
        </w:rPr>
        <w:t>冗余技术和安全机制设计如下表所示：</w:t>
      </w:r>
    </w:p>
    <w:p w:rsidR="00FD2DF5" w:rsidRPr="00A20CC7" w:rsidRDefault="00FD2DF5" w:rsidP="00FD2DF5">
      <w:pPr>
        <w:ind w:firstLineChars="200" w:firstLine="420"/>
        <w:rPr>
          <w:rFonts w:ascii="仿宋" w:eastAsia="仿宋" w:hAnsi="仿宋"/>
        </w:rPr>
      </w:pPr>
    </w:p>
    <w:tbl>
      <w:tblPr>
        <w:tblW w:w="6588"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88"/>
        <w:gridCol w:w="1800"/>
        <w:gridCol w:w="2700"/>
      </w:tblGrid>
      <w:tr w:rsidR="00FD2DF5" w:rsidRPr="00A20CC7" w:rsidTr="003D3994">
        <w:trPr>
          <w:trHeight w:val="630"/>
        </w:trPr>
        <w:tc>
          <w:tcPr>
            <w:tcW w:w="2088" w:type="dxa"/>
            <w:vMerge w:val="restart"/>
          </w:tcPr>
          <w:p w:rsidR="00FD2DF5" w:rsidRPr="00A20CC7" w:rsidRDefault="00FD2DF5" w:rsidP="003D3994">
            <w:pPr>
              <w:rPr>
                <w:rFonts w:ascii="仿宋" w:eastAsia="仿宋" w:hAnsi="仿宋"/>
                <w:b/>
              </w:rPr>
            </w:pPr>
            <w:r w:rsidRPr="00A20CC7">
              <w:rPr>
                <w:rFonts w:ascii="仿宋" w:eastAsia="仿宋" w:hAnsi="仿宋" w:hint="eastAsia"/>
                <w:b/>
              </w:rPr>
              <w:t>服务器</w:t>
            </w:r>
          </w:p>
        </w:tc>
        <w:tc>
          <w:tcPr>
            <w:tcW w:w="4500" w:type="dxa"/>
            <w:gridSpan w:val="2"/>
          </w:tcPr>
          <w:p w:rsidR="00FD2DF5" w:rsidRPr="00A20CC7" w:rsidRDefault="00FD2DF5" w:rsidP="003D3994">
            <w:pPr>
              <w:jc w:val="center"/>
              <w:rPr>
                <w:rFonts w:ascii="仿宋" w:eastAsia="仿宋" w:hAnsi="仿宋"/>
                <w:b/>
              </w:rPr>
            </w:pPr>
            <w:r w:rsidRPr="00A20CC7">
              <w:rPr>
                <w:rFonts w:ascii="仿宋" w:eastAsia="仿宋" w:hAnsi="仿宋" w:hint="eastAsia"/>
                <w:b/>
              </w:rPr>
              <w:t>冗余</w:t>
            </w:r>
          </w:p>
        </w:tc>
      </w:tr>
      <w:tr w:rsidR="00FD2DF5" w:rsidRPr="00A20CC7" w:rsidTr="003D3994">
        <w:trPr>
          <w:trHeight w:val="300"/>
        </w:trPr>
        <w:tc>
          <w:tcPr>
            <w:tcW w:w="2088" w:type="dxa"/>
            <w:vMerge/>
          </w:tcPr>
          <w:p w:rsidR="00FD2DF5" w:rsidRPr="00A20CC7" w:rsidRDefault="00FD2DF5" w:rsidP="003D3994">
            <w:pPr>
              <w:rPr>
                <w:rFonts w:ascii="仿宋" w:eastAsia="仿宋" w:hAnsi="仿宋"/>
                <w:b/>
              </w:rPr>
            </w:pPr>
          </w:p>
        </w:tc>
        <w:tc>
          <w:tcPr>
            <w:tcW w:w="1800" w:type="dxa"/>
          </w:tcPr>
          <w:p w:rsidR="00FD2DF5" w:rsidRPr="00A20CC7" w:rsidRDefault="00FD2DF5" w:rsidP="003D3994">
            <w:pPr>
              <w:rPr>
                <w:rFonts w:ascii="仿宋" w:eastAsia="仿宋" w:hAnsi="仿宋"/>
                <w:b/>
              </w:rPr>
            </w:pPr>
            <w:r w:rsidRPr="00A20CC7">
              <w:rPr>
                <w:rFonts w:ascii="仿宋" w:eastAsia="仿宋" w:hAnsi="仿宋"/>
                <w:b/>
              </w:rPr>
              <w:t>R</w:t>
            </w:r>
            <w:r w:rsidRPr="00A20CC7">
              <w:rPr>
                <w:rFonts w:ascii="仿宋" w:eastAsia="仿宋" w:hAnsi="仿宋" w:hint="eastAsia"/>
                <w:b/>
              </w:rPr>
              <w:t>aid</w:t>
            </w:r>
          </w:p>
        </w:tc>
        <w:tc>
          <w:tcPr>
            <w:tcW w:w="2700" w:type="dxa"/>
          </w:tcPr>
          <w:p w:rsidR="00FD2DF5" w:rsidRPr="00A20CC7" w:rsidRDefault="00FD2DF5" w:rsidP="003D3994">
            <w:pPr>
              <w:rPr>
                <w:rFonts w:ascii="仿宋" w:eastAsia="仿宋" w:hAnsi="仿宋"/>
                <w:b/>
              </w:rPr>
            </w:pPr>
            <w:r w:rsidRPr="00A20CC7">
              <w:rPr>
                <w:rFonts w:ascii="仿宋" w:eastAsia="仿宋" w:hAnsi="仿宋" w:hint="eastAsia"/>
                <w:b/>
              </w:rPr>
              <w:t>其它</w:t>
            </w:r>
          </w:p>
        </w:tc>
      </w:tr>
      <w:tr w:rsidR="00FD2DF5" w:rsidRPr="00A20CC7" w:rsidTr="003D3994">
        <w:tc>
          <w:tcPr>
            <w:tcW w:w="2088" w:type="dxa"/>
          </w:tcPr>
          <w:p w:rsidR="00FD2DF5" w:rsidRPr="00A20CC7" w:rsidRDefault="00FD2DF5" w:rsidP="003D3994">
            <w:pPr>
              <w:rPr>
                <w:rFonts w:ascii="仿宋" w:eastAsia="仿宋" w:hAnsi="仿宋"/>
              </w:rPr>
            </w:pPr>
            <w:r w:rsidRPr="00A20CC7">
              <w:rPr>
                <w:rFonts w:ascii="仿宋" w:eastAsia="仿宋" w:hAnsi="仿宋" w:hint="eastAsia"/>
              </w:rPr>
              <w:t>数据库服务器</w:t>
            </w:r>
          </w:p>
        </w:tc>
        <w:tc>
          <w:tcPr>
            <w:tcW w:w="1800" w:type="dxa"/>
          </w:tcPr>
          <w:p w:rsidR="00FD2DF5" w:rsidRPr="00A20CC7" w:rsidRDefault="00CA73AD" w:rsidP="003D3994">
            <w:pPr>
              <w:rPr>
                <w:rFonts w:ascii="仿宋" w:eastAsia="仿宋" w:hAnsi="仿宋"/>
              </w:rPr>
            </w:pPr>
            <w:r>
              <w:rPr>
                <w:rFonts w:ascii="仿宋" w:eastAsia="仿宋" w:hAnsi="仿宋" w:hint="eastAsia"/>
              </w:rPr>
              <w:t xml:space="preserve">raid </w:t>
            </w:r>
            <w:r w:rsidR="00FD2DF5" w:rsidRPr="00A20CC7">
              <w:rPr>
                <w:rFonts w:ascii="仿宋" w:eastAsia="仿宋" w:hAnsi="仿宋" w:hint="eastAsia"/>
              </w:rPr>
              <w:t>1</w:t>
            </w:r>
          </w:p>
        </w:tc>
        <w:tc>
          <w:tcPr>
            <w:tcW w:w="2700" w:type="dxa"/>
          </w:tcPr>
          <w:p w:rsidR="00FD2DF5" w:rsidRPr="00A20CC7" w:rsidRDefault="00FD2DF5" w:rsidP="003D3994">
            <w:pPr>
              <w:rPr>
                <w:rFonts w:ascii="仿宋" w:eastAsia="仿宋" w:hAnsi="仿宋"/>
              </w:rPr>
            </w:pPr>
            <w:r w:rsidRPr="00A20CC7">
              <w:rPr>
                <w:rFonts w:ascii="仿宋" w:eastAsia="仿宋" w:hAnsi="仿宋" w:hint="eastAsia"/>
              </w:rPr>
              <w:t>双机热备</w:t>
            </w:r>
          </w:p>
        </w:tc>
      </w:tr>
      <w:tr w:rsidR="00FD2DF5" w:rsidRPr="00A20CC7" w:rsidTr="003D3994">
        <w:tc>
          <w:tcPr>
            <w:tcW w:w="2088" w:type="dxa"/>
          </w:tcPr>
          <w:p w:rsidR="00FD2DF5" w:rsidRPr="00A20CC7" w:rsidRDefault="00FD2DF5" w:rsidP="003D3994">
            <w:pPr>
              <w:rPr>
                <w:rFonts w:ascii="仿宋" w:eastAsia="仿宋" w:hAnsi="仿宋"/>
              </w:rPr>
            </w:pPr>
            <w:r w:rsidRPr="00A20CC7">
              <w:rPr>
                <w:rFonts w:ascii="仿宋" w:eastAsia="仿宋" w:hAnsi="仿宋" w:hint="eastAsia"/>
              </w:rPr>
              <w:t>www\App服务器</w:t>
            </w:r>
          </w:p>
        </w:tc>
        <w:tc>
          <w:tcPr>
            <w:tcW w:w="1800" w:type="dxa"/>
          </w:tcPr>
          <w:p w:rsidR="00FD2DF5" w:rsidRPr="00A20CC7" w:rsidRDefault="00FD2DF5" w:rsidP="003D3994">
            <w:pPr>
              <w:rPr>
                <w:rFonts w:ascii="仿宋" w:eastAsia="仿宋" w:hAnsi="仿宋"/>
              </w:rPr>
            </w:pPr>
            <w:r w:rsidRPr="00A20CC7">
              <w:rPr>
                <w:rFonts w:ascii="仿宋" w:eastAsia="仿宋" w:hAnsi="仿宋" w:hint="eastAsia"/>
              </w:rPr>
              <w:t>raid 1</w:t>
            </w:r>
          </w:p>
        </w:tc>
        <w:tc>
          <w:tcPr>
            <w:tcW w:w="2700" w:type="dxa"/>
          </w:tcPr>
          <w:p w:rsidR="00FD2DF5" w:rsidRPr="00A20CC7" w:rsidRDefault="00FD2DF5" w:rsidP="003D3994">
            <w:pPr>
              <w:rPr>
                <w:rFonts w:ascii="仿宋" w:eastAsia="仿宋" w:hAnsi="仿宋"/>
              </w:rPr>
            </w:pPr>
            <w:r w:rsidRPr="00A20CC7">
              <w:rPr>
                <w:rFonts w:ascii="仿宋" w:eastAsia="仿宋" w:hAnsi="仿宋" w:hint="eastAsia"/>
              </w:rPr>
              <w:t>负载均衡、双机热备</w:t>
            </w:r>
          </w:p>
        </w:tc>
      </w:tr>
      <w:tr w:rsidR="00FD2DF5" w:rsidRPr="00A20CC7" w:rsidTr="003D3994">
        <w:tc>
          <w:tcPr>
            <w:tcW w:w="2088" w:type="dxa"/>
          </w:tcPr>
          <w:p w:rsidR="00FD2DF5" w:rsidRPr="00A20CC7" w:rsidRDefault="00FD2DF5" w:rsidP="003D3994">
            <w:pPr>
              <w:rPr>
                <w:rFonts w:ascii="仿宋" w:eastAsia="仿宋" w:hAnsi="仿宋"/>
              </w:rPr>
            </w:pPr>
            <w:r w:rsidRPr="00A20CC7">
              <w:rPr>
                <w:rFonts w:ascii="仿宋" w:eastAsia="仿宋" w:hAnsi="仿宋" w:hint="eastAsia"/>
              </w:rPr>
              <w:t>日志服务器</w:t>
            </w:r>
          </w:p>
        </w:tc>
        <w:tc>
          <w:tcPr>
            <w:tcW w:w="1800" w:type="dxa"/>
          </w:tcPr>
          <w:p w:rsidR="00FD2DF5" w:rsidRPr="00A20CC7" w:rsidRDefault="00FD2DF5" w:rsidP="003D3994">
            <w:pPr>
              <w:rPr>
                <w:rFonts w:ascii="仿宋" w:eastAsia="仿宋" w:hAnsi="仿宋"/>
              </w:rPr>
            </w:pPr>
            <w:r w:rsidRPr="00A20CC7">
              <w:rPr>
                <w:rFonts w:ascii="仿宋" w:eastAsia="仿宋" w:hAnsi="仿宋" w:hint="eastAsia"/>
              </w:rPr>
              <w:t>raid 1</w:t>
            </w:r>
          </w:p>
        </w:tc>
        <w:tc>
          <w:tcPr>
            <w:tcW w:w="2700" w:type="dxa"/>
          </w:tcPr>
          <w:p w:rsidR="00FD2DF5" w:rsidRPr="00A20CC7" w:rsidRDefault="00FD2DF5" w:rsidP="003D3994">
            <w:pPr>
              <w:rPr>
                <w:rFonts w:ascii="仿宋" w:eastAsia="仿宋" w:hAnsi="仿宋"/>
              </w:rPr>
            </w:pPr>
            <w:r w:rsidRPr="00A20CC7">
              <w:rPr>
                <w:rFonts w:ascii="仿宋" w:eastAsia="仿宋" w:hAnsi="仿宋" w:hint="eastAsia"/>
              </w:rPr>
              <w:t>-</w:t>
            </w:r>
          </w:p>
        </w:tc>
      </w:tr>
    </w:tbl>
    <w:p w:rsidR="00FD2DF5" w:rsidRDefault="00FD2DF5" w:rsidP="00FD2DF5">
      <w:pPr>
        <w:rPr>
          <w:rFonts w:ascii="仿宋_GB2312" w:eastAsia="仿宋_GB2312"/>
        </w:rPr>
      </w:pPr>
    </w:p>
    <w:p w:rsidR="00FD2DF5" w:rsidRPr="00CF12A4" w:rsidRDefault="00FD2DF5" w:rsidP="00A723F4">
      <w:pPr>
        <w:pStyle w:val="1"/>
      </w:pPr>
      <w:r w:rsidRPr="00CF12A4">
        <w:rPr>
          <w:rFonts w:hint="eastAsia"/>
        </w:rPr>
        <w:tab/>
      </w:r>
      <w:bookmarkStart w:id="36" w:name="_Toc365641332"/>
      <w:r w:rsidRPr="00CF12A4">
        <w:rPr>
          <w:rFonts w:hint="eastAsia"/>
        </w:rPr>
        <w:t>应用部署</w:t>
      </w:r>
      <w:bookmarkEnd w:id="36"/>
    </w:p>
    <w:p w:rsidR="00FD2DF5" w:rsidRPr="00A20CC7" w:rsidRDefault="00FD2DF5" w:rsidP="00FD2DF5">
      <w:pPr>
        <w:ind w:left="480"/>
        <w:jc w:val="left"/>
        <w:rPr>
          <w:rFonts w:ascii="仿宋" w:eastAsia="仿宋" w:hAnsi="仿宋"/>
        </w:rPr>
      </w:pPr>
      <w:r>
        <w:rPr>
          <w:rFonts w:ascii="仿宋_GB2312" w:eastAsia="仿宋_GB2312" w:hint="eastAsia"/>
        </w:rPr>
        <w:tab/>
      </w:r>
      <w:r w:rsidRPr="00A20CC7">
        <w:rPr>
          <w:rFonts w:ascii="仿宋" w:eastAsia="仿宋" w:hAnsi="仿宋" w:hint="eastAsia"/>
        </w:rPr>
        <w:t>搭建好环境后，部署应用系统</w:t>
      </w:r>
    </w:p>
    <w:p w:rsidR="00FD2DF5" w:rsidRPr="00A20CC7" w:rsidRDefault="00FD2DF5" w:rsidP="00FD2DF5">
      <w:pPr>
        <w:ind w:left="480"/>
        <w:jc w:val="left"/>
        <w:rPr>
          <w:rFonts w:ascii="仿宋" w:eastAsia="仿宋" w:hAnsi="仿宋"/>
        </w:rPr>
      </w:pPr>
      <w:r w:rsidRPr="00A20CC7">
        <w:rPr>
          <w:rFonts w:ascii="仿宋" w:eastAsia="仿宋" w:hAnsi="仿宋" w:hint="eastAsia"/>
        </w:rPr>
        <w:t>环境搭建：</w:t>
      </w:r>
    </w:p>
    <w:p w:rsidR="00FD2DF5" w:rsidRPr="00A20CC7" w:rsidRDefault="00FD2DF5" w:rsidP="00FD2DF5">
      <w:pPr>
        <w:ind w:left="480"/>
        <w:jc w:val="left"/>
        <w:rPr>
          <w:rFonts w:ascii="仿宋" w:eastAsia="仿宋" w:hAnsi="仿宋"/>
        </w:rPr>
      </w:pPr>
      <w:r w:rsidRPr="00A20CC7">
        <w:rPr>
          <w:rFonts w:ascii="仿宋" w:eastAsia="仿宋" w:hAnsi="仿宋" w:hint="eastAsia"/>
        </w:rPr>
        <w:tab/>
        <w:t>安装JDK1.6.0_35到/home/env 目录</w:t>
      </w:r>
    </w:p>
    <w:p w:rsidR="00FD2DF5" w:rsidRPr="00A20CC7" w:rsidRDefault="008407B6" w:rsidP="00560F60">
      <w:pPr>
        <w:spacing w:line="360" w:lineRule="auto"/>
        <w:ind w:leftChars="400" w:left="1050" w:hangingChars="100" w:hanging="210"/>
        <w:jc w:val="left"/>
        <w:rPr>
          <w:rFonts w:ascii="仿宋" w:eastAsia="仿宋" w:hAnsi="仿宋"/>
        </w:rPr>
      </w:pPr>
      <w:r>
        <w:rPr>
          <w:rFonts w:ascii="仿宋" w:eastAsia="仿宋" w:hAnsi="仿宋" w:hint="eastAsia"/>
        </w:rPr>
        <w:t>1.</w:t>
      </w:r>
      <w:r w:rsidR="00FD2DF5" w:rsidRPr="00A20CC7">
        <w:rPr>
          <w:rFonts w:ascii="仿宋" w:eastAsia="仿宋" w:hAnsi="仿宋" w:hint="eastAsia"/>
        </w:rPr>
        <w:t>使用ROOT用户建立部署用户online，建立用户的环境变量，切换到online用户进行部署操作</w:t>
      </w:r>
    </w:p>
    <w:p w:rsidR="00FD2DF5" w:rsidRPr="00A20CC7" w:rsidRDefault="008407B6" w:rsidP="008407B6">
      <w:pPr>
        <w:spacing w:line="360" w:lineRule="auto"/>
        <w:ind w:left="840"/>
        <w:jc w:val="left"/>
        <w:rPr>
          <w:rFonts w:ascii="仿宋" w:eastAsia="仿宋" w:hAnsi="仿宋"/>
        </w:rPr>
      </w:pPr>
      <w:r>
        <w:rPr>
          <w:rFonts w:ascii="仿宋" w:eastAsia="仿宋" w:hAnsi="仿宋" w:hint="eastAsia"/>
        </w:rPr>
        <w:t>2.</w:t>
      </w:r>
      <w:r w:rsidR="00FD2DF5" w:rsidRPr="00A20CC7">
        <w:rPr>
          <w:rFonts w:ascii="仿宋" w:eastAsia="仿宋" w:hAnsi="仿宋" w:hint="eastAsia"/>
        </w:rPr>
        <w:t>建立/home/production根目录，在此目录下建立子目录</w:t>
      </w:r>
    </w:p>
    <w:p w:rsidR="00FD2DF5" w:rsidRPr="00A20CC7" w:rsidRDefault="00FD2DF5" w:rsidP="00FD2DF5">
      <w:pPr>
        <w:ind w:left="1560"/>
        <w:jc w:val="left"/>
        <w:rPr>
          <w:rFonts w:ascii="仿宋" w:eastAsia="仿宋" w:hAnsi="仿宋"/>
        </w:rPr>
      </w:pPr>
      <w:r w:rsidRPr="00A20CC7">
        <w:rPr>
          <w:rFonts w:ascii="仿宋" w:eastAsia="仿宋" w:hAnsi="仿宋"/>
        </w:rPr>
        <w:t xml:space="preserve">bin  </w:t>
      </w:r>
      <w:r w:rsidRPr="00A20CC7">
        <w:rPr>
          <w:rFonts w:ascii="仿宋" w:eastAsia="仿宋" w:hAnsi="仿宋" w:hint="eastAsia"/>
        </w:rPr>
        <w:t>用来放置执行和启动脚本</w:t>
      </w:r>
    </w:p>
    <w:p w:rsidR="00FD2DF5" w:rsidRPr="00A20CC7" w:rsidRDefault="00FD2DF5" w:rsidP="00FD2DF5">
      <w:pPr>
        <w:ind w:left="1560"/>
        <w:jc w:val="left"/>
        <w:rPr>
          <w:rFonts w:ascii="仿宋" w:eastAsia="仿宋" w:hAnsi="仿宋"/>
        </w:rPr>
      </w:pPr>
      <w:r w:rsidRPr="00A20CC7">
        <w:rPr>
          <w:rFonts w:ascii="仿宋" w:eastAsia="仿宋" w:hAnsi="仿宋" w:hint="eastAsia"/>
        </w:rPr>
        <w:t>conf 用来放置启动配置文件</w:t>
      </w:r>
    </w:p>
    <w:p w:rsidR="00FD2DF5" w:rsidRPr="00A20CC7" w:rsidRDefault="00FD2DF5" w:rsidP="00FD2DF5">
      <w:pPr>
        <w:ind w:left="1560"/>
        <w:jc w:val="left"/>
        <w:rPr>
          <w:rFonts w:ascii="仿宋" w:eastAsia="仿宋" w:hAnsi="仿宋"/>
        </w:rPr>
      </w:pPr>
      <w:r w:rsidRPr="00A20CC7">
        <w:rPr>
          <w:rFonts w:ascii="仿宋" w:eastAsia="仿宋" w:hAnsi="仿宋" w:hint="eastAsia"/>
        </w:rPr>
        <w:t>apps 用来放置应用的二进制代码</w:t>
      </w:r>
    </w:p>
    <w:p w:rsidR="00FD2DF5" w:rsidRPr="00A20CC7" w:rsidRDefault="00FD2DF5" w:rsidP="00FD2DF5">
      <w:pPr>
        <w:ind w:left="1560"/>
        <w:jc w:val="left"/>
        <w:rPr>
          <w:rFonts w:ascii="仿宋" w:eastAsia="仿宋" w:hAnsi="仿宋"/>
        </w:rPr>
      </w:pPr>
      <w:r w:rsidRPr="00A20CC7">
        <w:rPr>
          <w:rFonts w:ascii="仿宋" w:eastAsia="仿宋" w:hAnsi="仿宋" w:hint="eastAsia"/>
        </w:rPr>
        <w:t>logs  用来输出应用日志</w:t>
      </w:r>
    </w:p>
    <w:p w:rsidR="00FD2DF5" w:rsidRPr="00A20CC7" w:rsidRDefault="00FD2DF5" w:rsidP="00FD2DF5">
      <w:pPr>
        <w:ind w:left="1560"/>
        <w:jc w:val="left"/>
        <w:rPr>
          <w:rFonts w:ascii="仿宋" w:eastAsia="仿宋" w:hAnsi="仿宋"/>
        </w:rPr>
      </w:pPr>
      <w:r w:rsidRPr="00A20CC7">
        <w:rPr>
          <w:rFonts w:ascii="仿宋" w:eastAsia="仿宋" w:hAnsi="仿宋" w:hint="eastAsia"/>
        </w:rPr>
        <w:t>resource 用来放置应用所需的访问资源，包括证书和安全性较高的文件</w:t>
      </w:r>
    </w:p>
    <w:p w:rsidR="00FD2DF5" w:rsidRPr="00A20CC7" w:rsidRDefault="00FD2DF5" w:rsidP="00FD2DF5">
      <w:pPr>
        <w:jc w:val="left"/>
        <w:rPr>
          <w:rFonts w:ascii="仿宋" w:eastAsia="仿宋" w:hAnsi="仿宋"/>
        </w:rPr>
      </w:pPr>
      <w:r w:rsidRPr="00A20CC7">
        <w:rPr>
          <w:rFonts w:ascii="仿宋" w:eastAsia="仿宋" w:hAnsi="仿宋" w:hint="eastAsia"/>
        </w:rPr>
        <w:tab/>
        <w:t xml:space="preserve">    3. 在apps目录下建立各个系统目录，包括</w:t>
      </w:r>
    </w:p>
    <w:p w:rsidR="00FD2DF5" w:rsidRPr="00A20CC7" w:rsidRDefault="00FD2DF5" w:rsidP="00FD2DF5">
      <w:pPr>
        <w:jc w:val="left"/>
        <w:rPr>
          <w:rFonts w:ascii="仿宋" w:eastAsia="仿宋" w:hAnsi="仿宋"/>
        </w:rPr>
      </w:pPr>
      <w:r w:rsidRPr="00A20CC7">
        <w:rPr>
          <w:rFonts w:ascii="仿宋" w:eastAsia="仿宋" w:hAnsi="仿宋" w:hint="eastAsia"/>
        </w:rPr>
        <w:tab/>
      </w:r>
      <w:r w:rsidRPr="00A20CC7">
        <w:rPr>
          <w:rFonts w:ascii="仿宋" w:eastAsia="仿宋" w:hAnsi="仿宋" w:hint="eastAsia"/>
        </w:rPr>
        <w:tab/>
      </w:r>
      <w:r w:rsidRPr="00A20CC7">
        <w:rPr>
          <w:rFonts w:ascii="仿宋" w:eastAsia="仿宋" w:hAnsi="仿宋" w:hint="eastAsia"/>
        </w:rPr>
        <w:tab/>
        <w:t xml:space="preserve">   cashier 收银台应用</w:t>
      </w:r>
    </w:p>
    <w:p w:rsidR="00FD2DF5" w:rsidRPr="00A20CC7" w:rsidRDefault="00FD2DF5" w:rsidP="00FD2DF5">
      <w:pPr>
        <w:jc w:val="left"/>
        <w:rPr>
          <w:rFonts w:ascii="仿宋" w:eastAsia="仿宋" w:hAnsi="仿宋"/>
        </w:rPr>
      </w:pPr>
      <w:r w:rsidRPr="00A20CC7">
        <w:rPr>
          <w:rFonts w:ascii="仿宋" w:eastAsia="仿宋" w:hAnsi="仿宋" w:hint="eastAsia"/>
        </w:rPr>
        <w:tab/>
      </w:r>
      <w:r w:rsidRPr="00A20CC7">
        <w:rPr>
          <w:rFonts w:ascii="仿宋" w:eastAsia="仿宋" w:hAnsi="仿宋" w:hint="eastAsia"/>
        </w:rPr>
        <w:tab/>
      </w:r>
      <w:r w:rsidRPr="00A20CC7">
        <w:rPr>
          <w:rFonts w:ascii="仿宋" w:eastAsia="仿宋" w:hAnsi="仿宋" w:hint="eastAsia"/>
        </w:rPr>
        <w:tab/>
        <w:t xml:space="preserve">   mapi    商户API调用系统</w:t>
      </w:r>
    </w:p>
    <w:p w:rsidR="00FD2DF5" w:rsidRDefault="00FD2DF5" w:rsidP="00FD2DF5">
      <w:pPr>
        <w:jc w:val="left"/>
        <w:rPr>
          <w:rFonts w:ascii="仿宋" w:eastAsia="仿宋" w:hAnsi="仿宋"/>
        </w:rPr>
      </w:pPr>
      <w:r w:rsidRPr="00A20CC7">
        <w:rPr>
          <w:rFonts w:ascii="仿宋" w:eastAsia="仿宋" w:hAnsi="仿宋" w:hint="eastAsia"/>
        </w:rPr>
        <w:tab/>
      </w:r>
      <w:r w:rsidRPr="00A20CC7">
        <w:rPr>
          <w:rFonts w:ascii="仿宋" w:eastAsia="仿宋" w:hAnsi="仿宋" w:hint="eastAsia"/>
        </w:rPr>
        <w:tab/>
      </w:r>
      <w:r w:rsidRPr="00A20CC7">
        <w:rPr>
          <w:rFonts w:ascii="仿宋" w:eastAsia="仿宋" w:hAnsi="仿宋" w:hint="eastAsia"/>
        </w:rPr>
        <w:tab/>
        <w:t xml:space="preserve">   ismsapp 业务平台辅助系统</w:t>
      </w:r>
    </w:p>
    <w:p w:rsidR="009052A4" w:rsidRDefault="009052A4" w:rsidP="00FD2DF5">
      <w:pPr>
        <w:jc w:val="left"/>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t xml:space="preserve">   ismp 商户后台</w:t>
      </w:r>
    </w:p>
    <w:p w:rsidR="009052A4" w:rsidRDefault="009052A4" w:rsidP="009052A4">
      <w:pPr>
        <w:ind w:firstLineChars="750" w:firstLine="1575"/>
        <w:jc w:val="left"/>
        <w:rPr>
          <w:rFonts w:ascii="仿宋" w:eastAsia="仿宋" w:hAnsi="仿宋"/>
        </w:rPr>
      </w:pPr>
      <w:r>
        <w:rPr>
          <w:rFonts w:ascii="仿宋" w:eastAsia="仿宋" w:hAnsi="仿宋" w:hint="eastAsia"/>
        </w:rPr>
        <w:t>boss 业务管理后台</w:t>
      </w:r>
    </w:p>
    <w:p w:rsidR="009052A4" w:rsidRPr="00A20CC7" w:rsidRDefault="009052A4" w:rsidP="00FD2DF5">
      <w:pPr>
        <w:jc w:val="left"/>
        <w:rPr>
          <w:rFonts w:ascii="仿宋" w:eastAsia="仿宋" w:hAnsi="仿宋"/>
        </w:rPr>
      </w:pPr>
    </w:p>
    <w:p w:rsidR="00FD2DF5" w:rsidRPr="00A20CC7" w:rsidRDefault="00FD2DF5" w:rsidP="00FD2DF5">
      <w:pPr>
        <w:jc w:val="left"/>
        <w:rPr>
          <w:rFonts w:ascii="仿宋" w:eastAsia="仿宋" w:hAnsi="仿宋"/>
        </w:rPr>
      </w:pPr>
      <w:r w:rsidRPr="00A20CC7">
        <w:rPr>
          <w:rFonts w:ascii="仿宋" w:eastAsia="仿宋" w:hAnsi="仿宋" w:hint="eastAsia"/>
        </w:rPr>
        <w:tab/>
      </w:r>
      <w:r w:rsidRPr="00A20CC7">
        <w:rPr>
          <w:rFonts w:ascii="仿宋" w:eastAsia="仿宋" w:hAnsi="仿宋" w:hint="eastAsia"/>
        </w:rPr>
        <w:tab/>
        <w:t>4. 修改conf目录下配置文件，在bin目录下执行脚本启动各个系统应用</w:t>
      </w:r>
    </w:p>
    <w:p w:rsidR="00FD2DF5" w:rsidRPr="00CF12A4" w:rsidRDefault="00FD2DF5" w:rsidP="00A723F4">
      <w:pPr>
        <w:pStyle w:val="1"/>
      </w:pPr>
      <w:bookmarkStart w:id="37" w:name="_Toc365641333"/>
      <w:r w:rsidRPr="00CF12A4">
        <w:rPr>
          <w:rFonts w:hint="eastAsia"/>
        </w:rPr>
        <w:t>数据库部署</w:t>
      </w:r>
      <w:bookmarkEnd w:id="37"/>
    </w:p>
    <w:p w:rsidR="00FD2DF5" w:rsidRPr="00A20CC7" w:rsidRDefault="00FD2DF5" w:rsidP="00FD2DF5">
      <w:pPr>
        <w:ind w:firstLineChars="250" w:firstLine="525"/>
        <w:jc w:val="left"/>
        <w:rPr>
          <w:rFonts w:ascii="仿宋" w:eastAsia="仿宋" w:hAnsi="仿宋"/>
        </w:rPr>
      </w:pPr>
      <w:r w:rsidRPr="00A20CC7">
        <w:rPr>
          <w:rFonts w:ascii="仿宋" w:eastAsia="仿宋" w:hAnsi="仿宋" w:hint="eastAsia"/>
        </w:rPr>
        <w:t>1. 软件环境</w:t>
      </w:r>
    </w:p>
    <w:p w:rsidR="00FD2DF5" w:rsidRPr="00A20CC7" w:rsidRDefault="00FD2DF5" w:rsidP="00FD2DF5">
      <w:pPr>
        <w:ind w:firstLineChars="225" w:firstLine="473"/>
        <w:jc w:val="left"/>
        <w:rPr>
          <w:rFonts w:ascii="仿宋" w:eastAsia="仿宋" w:hAnsi="仿宋"/>
        </w:rPr>
      </w:pPr>
      <w:r w:rsidRPr="00A20CC7">
        <w:rPr>
          <w:rFonts w:ascii="仿宋" w:eastAsia="仿宋" w:hAnsi="仿宋" w:hint="eastAsia"/>
        </w:rPr>
        <w:t>(1).操作系统</w:t>
      </w:r>
      <w:r w:rsidR="005A1289" w:rsidRPr="00A20CC7">
        <w:rPr>
          <w:rFonts w:ascii="仿宋" w:eastAsia="仿宋" w:hAnsi="仿宋"/>
        </w:rPr>
        <w:t>Red hat</w:t>
      </w:r>
      <w:r w:rsidRPr="00A20CC7">
        <w:rPr>
          <w:rFonts w:ascii="仿宋" w:eastAsia="仿宋" w:hAnsi="仿宋" w:hint="eastAsia"/>
        </w:rPr>
        <w:t xml:space="preserve"> 6.</w:t>
      </w:r>
      <w:r w:rsidR="001A3DE7">
        <w:rPr>
          <w:rFonts w:ascii="仿宋" w:eastAsia="仿宋" w:hAnsi="仿宋" w:hint="eastAsia"/>
        </w:rPr>
        <w:t>3</w:t>
      </w:r>
    </w:p>
    <w:p w:rsidR="00FD2DF5" w:rsidRPr="00A20CC7" w:rsidRDefault="00FD2DF5" w:rsidP="00FD2DF5">
      <w:pPr>
        <w:ind w:firstLineChars="250" w:firstLine="525"/>
        <w:jc w:val="left"/>
        <w:rPr>
          <w:rFonts w:ascii="仿宋" w:eastAsia="仿宋" w:hAnsi="仿宋"/>
        </w:rPr>
      </w:pPr>
      <w:r w:rsidRPr="00A20CC7">
        <w:rPr>
          <w:rFonts w:ascii="仿宋" w:eastAsia="仿宋" w:hAnsi="仿宋"/>
        </w:rPr>
        <w:t>K</w:t>
      </w:r>
      <w:r w:rsidRPr="00A20CC7">
        <w:rPr>
          <w:rFonts w:ascii="仿宋" w:eastAsia="仿宋" w:hAnsi="仿宋" w:hint="eastAsia"/>
        </w:rPr>
        <w:t>ernel版本：</w:t>
      </w:r>
    </w:p>
    <w:p w:rsidR="00FD2DF5" w:rsidRPr="00A20CC7" w:rsidRDefault="00FD2DF5" w:rsidP="00FD2DF5">
      <w:pPr>
        <w:ind w:firstLineChars="250" w:firstLine="525"/>
        <w:jc w:val="left"/>
        <w:rPr>
          <w:rFonts w:ascii="仿宋" w:eastAsia="仿宋" w:hAnsi="仿宋" w:cs="仿宋"/>
        </w:rPr>
      </w:pPr>
      <w:r w:rsidRPr="00A20CC7">
        <w:rPr>
          <w:rFonts w:ascii="仿宋" w:eastAsia="仿宋" w:hAnsi="仿宋" w:cs="仿宋" w:hint="eastAsia"/>
        </w:rPr>
        <w:t>Linux version 2.6.32-131.0.15.el6.x86_64 (mockbuild@x86-007.build.bos.redhat.com) (gcc version 4.4.4 20100726 (Red Hat 4.4.4-13) (GCC) ) #1 SMP Tue May 10 15:42:40 EDT 2011</w:t>
      </w:r>
    </w:p>
    <w:p w:rsidR="00FD2DF5" w:rsidRPr="00A20CC7" w:rsidRDefault="00FD2DF5" w:rsidP="00FD2DF5">
      <w:pPr>
        <w:ind w:firstLineChars="250" w:firstLine="525"/>
        <w:jc w:val="left"/>
        <w:rPr>
          <w:rFonts w:ascii="仿宋" w:eastAsia="仿宋" w:hAnsi="仿宋"/>
        </w:rPr>
      </w:pPr>
      <w:r w:rsidRPr="00A20CC7">
        <w:rPr>
          <w:rFonts w:ascii="仿宋" w:eastAsia="仿宋" w:hAnsi="仿宋" w:hint="eastAsia"/>
        </w:rPr>
        <w:t>(2).数据库软件：</w:t>
      </w:r>
    </w:p>
    <w:p w:rsidR="00FD2DF5" w:rsidRPr="00A20CC7" w:rsidRDefault="00FD2DF5" w:rsidP="00FD2DF5">
      <w:pPr>
        <w:ind w:firstLineChars="250" w:firstLine="525"/>
        <w:jc w:val="left"/>
        <w:rPr>
          <w:rFonts w:ascii="仿宋" w:eastAsia="仿宋" w:hAnsi="仿宋"/>
        </w:rPr>
      </w:pPr>
      <w:r w:rsidRPr="00A20CC7">
        <w:rPr>
          <w:rFonts w:ascii="仿宋" w:eastAsia="仿宋" w:hAnsi="仿宋" w:hint="eastAsia"/>
        </w:rPr>
        <w:t>10201_database_linux_x86_64.cpio.gz</w:t>
      </w:r>
    </w:p>
    <w:p w:rsidR="00FD2DF5" w:rsidRPr="00A20CC7" w:rsidRDefault="00FD2DF5" w:rsidP="00FD2DF5">
      <w:pPr>
        <w:ind w:firstLineChars="250" w:firstLine="525"/>
        <w:jc w:val="left"/>
        <w:rPr>
          <w:rFonts w:ascii="仿宋" w:eastAsia="仿宋" w:hAnsi="仿宋"/>
        </w:rPr>
      </w:pPr>
      <w:r w:rsidRPr="00A20CC7">
        <w:rPr>
          <w:rFonts w:ascii="仿宋" w:eastAsia="仿宋" w:hAnsi="仿宋"/>
        </w:rPr>
        <w:t>p8202632_10205_Linux-x86-64</w:t>
      </w:r>
    </w:p>
    <w:p w:rsidR="00FD2DF5" w:rsidRPr="00A20CC7" w:rsidRDefault="00FD2DF5" w:rsidP="00FD2DF5">
      <w:pPr>
        <w:ind w:firstLineChars="250" w:firstLine="525"/>
        <w:jc w:val="left"/>
        <w:rPr>
          <w:rFonts w:ascii="仿宋" w:eastAsia="仿宋" w:hAnsi="仿宋"/>
        </w:rPr>
      </w:pPr>
      <w:r w:rsidRPr="00A20CC7">
        <w:rPr>
          <w:rFonts w:ascii="仿宋" w:eastAsia="仿宋" w:hAnsi="仿宋" w:hint="eastAsia"/>
        </w:rPr>
        <w:t xml:space="preserve">组件：ASMlib </w:t>
      </w:r>
      <w:r w:rsidRPr="00A20CC7">
        <w:rPr>
          <w:rFonts w:ascii="仿宋" w:eastAsia="仿宋" w:hAnsi="仿宋"/>
        </w:rPr>
        <w:t>2.6.18-128.el5</w:t>
      </w:r>
    </w:p>
    <w:p w:rsidR="00FD2DF5" w:rsidRPr="00A20CC7" w:rsidRDefault="00FD2DF5" w:rsidP="00FD2DF5">
      <w:pPr>
        <w:ind w:firstLine="465"/>
        <w:jc w:val="left"/>
        <w:rPr>
          <w:rFonts w:ascii="仿宋" w:eastAsia="仿宋" w:hAnsi="仿宋"/>
        </w:rPr>
      </w:pPr>
      <w:r w:rsidRPr="00A20CC7">
        <w:rPr>
          <w:rFonts w:ascii="仿宋" w:eastAsia="仿宋" w:hAnsi="仿宋" w:hint="eastAsia"/>
        </w:rPr>
        <w:t>2.oracle预环境</w:t>
      </w:r>
    </w:p>
    <w:p w:rsidR="00FD2DF5" w:rsidRPr="00A20CC7" w:rsidRDefault="00FD2DF5" w:rsidP="00FD2DF5">
      <w:pPr>
        <w:ind w:firstLine="465"/>
        <w:jc w:val="left"/>
        <w:rPr>
          <w:rFonts w:ascii="仿宋" w:eastAsia="仿宋" w:hAnsi="仿宋"/>
        </w:rPr>
      </w:pPr>
      <w:r w:rsidRPr="00A20CC7">
        <w:rPr>
          <w:rFonts w:ascii="仿宋" w:eastAsia="仿宋" w:hAnsi="仿宋" w:hint="eastAsia"/>
        </w:rPr>
        <w:t>用户：oracle</w:t>
      </w:r>
    </w:p>
    <w:p w:rsidR="00FD2DF5" w:rsidRPr="00A20CC7" w:rsidRDefault="00FD2DF5" w:rsidP="00FD2DF5">
      <w:pPr>
        <w:ind w:firstLine="465"/>
        <w:jc w:val="left"/>
        <w:rPr>
          <w:rFonts w:ascii="仿宋" w:eastAsia="仿宋" w:hAnsi="仿宋"/>
        </w:rPr>
      </w:pPr>
      <w:r w:rsidRPr="00A20CC7">
        <w:rPr>
          <w:rFonts w:ascii="仿宋" w:eastAsia="仿宋" w:hAnsi="仿宋"/>
        </w:rPr>
        <w:t>O</w:t>
      </w:r>
      <w:r w:rsidRPr="00A20CC7">
        <w:rPr>
          <w:rFonts w:ascii="仿宋" w:eastAsia="仿宋" w:hAnsi="仿宋" w:hint="eastAsia"/>
        </w:rPr>
        <w:t>racle_SID =</w:t>
      </w:r>
      <w:r w:rsidR="00040C90" w:rsidRPr="00040C90">
        <w:rPr>
          <w:rFonts w:ascii="仿宋" w:eastAsia="仿宋" w:hAnsi="仿宋"/>
        </w:rPr>
        <w:t>M_ORACLE</w:t>
      </w:r>
    </w:p>
    <w:p w:rsidR="00FD2DF5" w:rsidRPr="00A20CC7" w:rsidRDefault="00FD2DF5" w:rsidP="00FD2DF5">
      <w:pPr>
        <w:ind w:firstLine="465"/>
        <w:jc w:val="left"/>
        <w:rPr>
          <w:rFonts w:ascii="仿宋" w:eastAsia="仿宋" w:hAnsi="仿宋"/>
        </w:rPr>
      </w:pPr>
      <w:r w:rsidRPr="00A20CC7">
        <w:rPr>
          <w:rFonts w:ascii="仿宋" w:eastAsia="仿宋" w:hAnsi="仿宋" w:hint="eastAsia"/>
        </w:rPr>
        <w:lastRenderedPageBreak/>
        <w:t>环境变量：</w:t>
      </w:r>
    </w:p>
    <w:p w:rsidR="00FD2DF5" w:rsidRPr="00A20CC7" w:rsidRDefault="00FD2DF5" w:rsidP="00FD2DF5">
      <w:pPr>
        <w:ind w:firstLine="465"/>
        <w:jc w:val="left"/>
        <w:rPr>
          <w:rFonts w:ascii="仿宋" w:eastAsia="仿宋" w:hAnsi="仿宋"/>
        </w:rPr>
      </w:pPr>
      <w:r w:rsidRPr="00A20CC7">
        <w:rPr>
          <w:rFonts w:ascii="仿宋" w:eastAsia="仿宋" w:hAnsi="仿宋"/>
        </w:rPr>
        <w:t>O</w:t>
      </w:r>
      <w:r w:rsidRPr="00A20CC7">
        <w:rPr>
          <w:rFonts w:ascii="仿宋" w:eastAsia="仿宋" w:hAnsi="仿宋" w:hint="eastAsia"/>
        </w:rPr>
        <w:t>racle_home=/oracle/product/11.1g/db_1</w:t>
      </w:r>
    </w:p>
    <w:p w:rsidR="00FD2DF5" w:rsidRPr="00A20CC7" w:rsidRDefault="00FD2DF5" w:rsidP="00FD2DF5">
      <w:pPr>
        <w:ind w:firstLine="465"/>
        <w:jc w:val="left"/>
        <w:rPr>
          <w:rFonts w:ascii="仿宋" w:eastAsia="仿宋" w:hAnsi="仿宋"/>
        </w:rPr>
      </w:pPr>
      <w:r w:rsidRPr="00A20CC7">
        <w:rPr>
          <w:rFonts w:ascii="仿宋" w:eastAsia="仿宋" w:hAnsi="仿宋" w:hint="eastAsia"/>
        </w:rPr>
        <w:t>3.安装数据库软件；</w:t>
      </w:r>
    </w:p>
    <w:p w:rsidR="00FD2DF5" w:rsidRPr="00A20CC7" w:rsidRDefault="0031375F" w:rsidP="00FD2DF5">
      <w:pPr>
        <w:ind w:firstLine="465"/>
        <w:jc w:val="left"/>
        <w:rPr>
          <w:rFonts w:ascii="仿宋" w:eastAsia="仿宋" w:hAnsi="仿宋"/>
        </w:rPr>
      </w:pPr>
      <w:r>
        <w:rPr>
          <w:rFonts w:ascii="仿宋" w:eastAsia="仿宋" w:hAnsi="仿宋" w:hint="eastAsia"/>
        </w:rPr>
        <w:t>4.DB</w:t>
      </w:r>
      <w:r w:rsidR="00FD2DF5" w:rsidRPr="00A20CC7">
        <w:rPr>
          <w:rFonts w:ascii="仿宋" w:eastAsia="仿宋" w:hAnsi="仿宋" w:hint="eastAsia"/>
        </w:rPr>
        <w:t>A创建数据库；</w:t>
      </w:r>
    </w:p>
    <w:p w:rsidR="00FD2DF5" w:rsidRPr="00A20CC7" w:rsidRDefault="00FD2DF5" w:rsidP="009B0B26">
      <w:pPr>
        <w:ind w:firstLine="465"/>
        <w:jc w:val="left"/>
        <w:rPr>
          <w:rFonts w:ascii="仿宋" w:eastAsia="仿宋" w:hAnsi="仿宋"/>
        </w:rPr>
      </w:pPr>
      <w:r w:rsidRPr="00A20CC7">
        <w:rPr>
          <w:rFonts w:ascii="仿宋" w:eastAsia="仿宋" w:hAnsi="仿宋" w:hint="eastAsia"/>
        </w:rPr>
        <w:t>5. Dataguard数据保护模式</w:t>
      </w:r>
    </w:p>
    <w:p w:rsidR="00FD2DF5" w:rsidRPr="00A20CC7" w:rsidRDefault="00FD2DF5" w:rsidP="00FD2DF5">
      <w:pPr>
        <w:ind w:firstLine="465"/>
        <w:jc w:val="left"/>
        <w:rPr>
          <w:rFonts w:ascii="仿宋" w:eastAsia="仿宋" w:hAnsi="仿宋"/>
        </w:rPr>
      </w:pPr>
      <w:r w:rsidRPr="00A20CC7">
        <w:rPr>
          <w:rFonts w:ascii="仿宋" w:eastAsia="仿宋" w:hAnsi="仿宋" w:hint="eastAsia"/>
        </w:rPr>
        <w:t>6.初始化数据环境</w:t>
      </w:r>
    </w:p>
    <w:tbl>
      <w:tblPr>
        <w:tblW w:w="8086"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617"/>
        <w:gridCol w:w="1360"/>
        <w:gridCol w:w="4011"/>
        <w:gridCol w:w="1098"/>
      </w:tblGrid>
      <w:tr w:rsidR="00FD2DF5" w:rsidRPr="00A20CC7" w:rsidTr="003D3994">
        <w:trPr>
          <w:trHeight w:val="608"/>
        </w:trPr>
        <w:tc>
          <w:tcPr>
            <w:tcW w:w="1617" w:type="dxa"/>
          </w:tcPr>
          <w:p w:rsidR="00FD2DF5" w:rsidRPr="00A20CC7" w:rsidRDefault="00FD2DF5" w:rsidP="003D3994">
            <w:pPr>
              <w:jc w:val="left"/>
              <w:rPr>
                <w:rFonts w:ascii="仿宋" w:eastAsia="仿宋" w:hAnsi="仿宋"/>
              </w:rPr>
            </w:pPr>
            <w:r w:rsidRPr="00A20CC7">
              <w:rPr>
                <w:rFonts w:ascii="仿宋" w:eastAsia="仿宋" w:hAnsi="仿宋" w:hint="eastAsia"/>
              </w:rPr>
              <w:t>用户</w:t>
            </w:r>
          </w:p>
        </w:tc>
        <w:tc>
          <w:tcPr>
            <w:tcW w:w="1360" w:type="dxa"/>
          </w:tcPr>
          <w:p w:rsidR="00FD2DF5" w:rsidRPr="00A20CC7" w:rsidRDefault="00FD2DF5" w:rsidP="003D3994">
            <w:pPr>
              <w:jc w:val="left"/>
              <w:rPr>
                <w:rFonts w:ascii="仿宋" w:eastAsia="仿宋" w:hAnsi="仿宋"/>
              </w:rPr>
            </w:pPr>
            <w:r w:rsidRPr="00A20CC7">
              <w:rPr>
                <w:rFonts w:ascii="仿宋" w:eastAsia="仿宋" w:hAnsi="仿宋" w:hint="eastAsia"/>
              </w:rPr>
              <w:t>表空间</w:t>
            </w:r>
          </w:p>
        </w:tc>
        <w:tc>
          <w:tcPr>
            <w:tcW w:w="4011" w:type="dxa"/>
          </w:tcPr>
          <w:p w:rsidR="00FD2DF5" w:rsidRPr="00A20CC7" w:rsidRDefault="00FD2DF5" w:rsidP="003D3994">
            <w:pPr>
              <w:jc w:val="left"/>
              <w:rPr>
                <w:rFonts w:ascii="仿宋" w:eastAsia="仿宋" w:hAnsi="仿宋"/>
              </w:rPr>
            </w:pPr>
            <w:r w:rsidRPr="00A20CC7">
              <w:rPr>
                <w:rFonts w:ascii="仿宋" w:eastAsia="仿宋" w:hAnsi="仿宋" w:hint="eastAsia"/>
              </w:rPr>
              <w:t>权限</w:t>
            </w:r>
          </w:p>
        </w:tc>
        <w:tc>
          <w:tcPr>
            <w:tcW w:w="1098" w:type="dxa"/>
          </w:tcPr>
          <w:p w:rsidR="00FD2DF5" w:rsidRPr="00A20CC7" w:rsidRDefault="00FD2DF5" w:rsidP="003D3994">
            <w:pPr>
              <w:jc w:val="left"/>
              <w:rPr>
                <w:rFonts w:ascii="仿宋" w:eastAsia="仿宋" w:hAnsi="仿宋"/>
              </w:rPr>
            </w:pPr>
            <w:r w:rsidRPr="00A20CC7">
              <w:rPr>
                <w:rFonts w:ascii="仿宋" w:eastAsia="仿宋" w:hAnsi="仿宋" w:hint="eastAsia"/>
              </w:rPr>
              <w:t>备注</w:t>
            </w:r>
          </w:p>
        </w:tc>
      </w:tr>
      <w:tr w:rsidR="00FD2DF5" w:rsidRPr="00A20CC7" w:rsidTr="003D3994">
        <w:trPr>
          <w:trHeight w:val="608"/>
        </w:trPr>
        <w:tc>
          <w:tcPr>
            <w:tcW w:w="1617" w:type="dxa"/>
          </w:tcPr>
          <w:p w:rsidR="00FD2DF5" w:rsidRPr="00A20CC7" w:rsidRDefault="00FD2DF5" w:rsidP="003D3994">
            <w:pPr>
              <w:jc w:val="left"/>
              <w:rPr>
                <w:rFonts w:ascii="仿宋" w:eastAsia="仿宋" w:hAnsi="仿宋"/>
              </w:rPr>
            </w:pPr>
            <w:r w:rsidRPr="00A20CC7">
              <w:rPr>
                <w:rFonts w:ascii="仿宋" w:eastAsia="仿宋" w:hAnsi="仿宋" w:hint="eastAsia"/>
              </w:rPr>
              <w:t>ismp</w:t>
            </w:r>
          </w:p>
        </w:tc>
        <w:tc>
          <w:tcPr>
            <w:tcW w:w="1360" w:type="dxa"/>
          </w:tcPr>
          <w:p w:rsidR="00FD2DF5" w:rsidRPr="00A20CC7" w:rsidRDefault="00192FF9" w:rsidP="003D3994">
            <w:pPr>
              <w:jc w:val="left"/>
              <w:rPr>
                <w:rFonts w:ascii="仿宋" w:eastAsia="仿宋" w:hAnsi="仿宋"/>
              </w:rPr>
            </w:pPr>
            <w:r w:rsidRPr="00192FF9">
              <w:rPr>
                <w:rFonts w:ascii="仿宋" w:eastAsia="仿宋" w:hAnsi="仿宋"/>
              </w:rPr>
              <w:t>ONLINEPAY_DATA</w:t>
            </w:r>
          </w:p>
        </w:tc>
        <w:tc>
          <w:tcPr>
            <w:tcW w:w="4011" w:type="dxa"/>
          </w:tcPr>
          <w:p w:rsidR="00FD2DF5" w:rsidRPr="00A20CC7" w:rsidRDefault="00FD2DF5" w:rsidP="003D3994">
            <w:pPr>
              <w:jc w:val="left"/>
              <w:rPr>
                <w:rFonts w:ascii="仿宋" w:eastAsia="仿宋" w:hAnsi="仿宋"/>
              </w:rPr>
            </w:pPr>
            <w:r w:rsidRPr="00A20CC7">
              <w:rPr>
                <w:rFonts w:ascii="仿宋" w:eastAsia="仿宋" w:hAnsi="仿宋"/>
              </w:rPr>
              <w:t>C</w:t>
            </w:r>
            <w:r w:rsidRPr="00A20CC7">
              <w:rPr>
                <w:rFonts w:ascii="仿宋" w:eastAsia="仿宋" w:hAnsi="仿宋" w:hint="eastAsia"/>
              </w:rPr>
              <w:t>onnect/resource/create view</w:t>
            </w:r>
          </w:p>
        </w:tc>
        <w:tc>
          <w:tcPr>
            <w:tcW w:w="1098" w:type="dxa"/>
          </w:tcPr>
          <w:p w:rsidR="00FD2DF5" w:rsidRPr="00A20CC7" w:rsidRDefault="00FD2DF5" w:rsidP="003D3994">
            <w:pPr>
              <w:ind w:firstLineChars="292" w:firstLine="613"/>
              <w:jc w:val="left"/>
              <w:rPr>
                <w:rFonts w:ascii="仿宋" w:eastAsia="仿宋" w:hAnsi="仿宋"/>
              </w:rPr>
            </w:pPr>
          </w:p>
        </w:tc>
      </w:tr>
      <w:tr w:rsidR="00FD2DF5" w:rsidRPr="00A20CC7" w:rsidTr="003D3994">
        <w:trPr>
          <w:trHeight w:val="608"/>
        </w:trPr>
        <w:tc>
          <w:tcPr>
            <w:tcW w:w="1617" w:type="dxa"/>
          </w:tcPr>
          <w:p w:rsidR="00FD2DF5" w:rsidRPr="00A20CC7" w:rsidRDefault="00FD2DF5" w:rsidP="003D3994">
            <w:pPr>
              <w:jc w:val="left"/>
              <w:rPr>
                <w:rFonts w:ascii="仿宋" w:eastAsia="仿宋" w:hAnsi="仿宋"/>
              </w:rPr>
            </w:pPr>
            <w:r w:rsidRPr="00A20CC7">
              <w:rPr>
                <w:rFonts w:ascii="仿宋" w:eastAsia="仿宋" w:hAnsi="仿宋" w:hint="eastAsia"/>
              </w:rPr>
              <w:t>boss</w:t>
            </w:r>
          </w:p>
        </w:tc>
        <w:tc>
          <w:tcPr>
            <w:tcW w:w="1360" w:type="dxa"/>
          </w:tcPr>
          <w:p w:rsidR="00FD2DF5" w:rsidRPr="00A20CC7" w:rsidRDefault="00192FF9" w:rsidP="003D3994">
            <w:pPr>
              <w:jc w:val="left"/>
              <w:rPr>
                <w:rFonts w:ascii="仿宋" w:eastAsia="仿宋" w:hAnsi="仿宋"/>
              </w:rPr>
            </w:pPr>
            <w:r w:rsidRPr="00192FF9">
              <w:rPr>
                <w:rFonts w:ascii="仿宋" w:eastAsia="仿宋" w:hAnsi="仿宋"/>
              </w:rPr>
              <w:t>ONLINEPAY_DATA</w:t>
            </w:r>
          </w:p>
        </w:tc>
        <w:tc>
          <w:tcPr>
            <w:tcW w:w="4011" w:type="dxa"/>
          </w:tcPr>
          <w:p w:rsidR="00FD2DF5" w:rsidRPr="00A20CC7" w:rsidRDefault="00FD2DF5" w:rsidP="003D3994">
            <w:pPr>
              <w:jc w:val="left"/>
              <w:rPr>
                <w:rFonts w:ascii="仿宋" w:eastAsia="仿宋" w:hAnsi="仿宋"/>
              </w:rPr>
            </w:pPr>
            <w:r w:rsidRPr="00A20CC7">
              <w:rPr>
                <w:rFonts w:ascii="仿宋" w:eastAsia="仿宋" w:hAnsi="仿宋"/>
              </w:rPr>
              <w:t>C</w:t>
            </w:r>
            <w:r w:rsidRPr="00A20CC7">
              <w:rPr>
                <w:rFonts w:ascii="仿宋" w:eastAsia="仿宋" w:hAnsi="仿宋" w:hint="eastAsia"/>
              </w:rPr>
              <w:t>onnect/resource/create view</w:t>
            </w:r>
          </w:p>
        </w:tc>
        <w:tc>
          <w:tcPr>
            <w:tcW w:w="1098" w:type="dxa"/>
          </w:tcPr>
          <w:p w:rsidR="00FD2DF5" w:rsidRPr="00A20CC7" w:rsidRDefault="00FD2DF5" w:rsidP="003D3994">
            <w:pPr>
              <w:ind w:firstLineChars="292" w:firstLine="613"/>
              <w:jc w:val="left"/>
              <w:rPr>
                <w:rFonts w:ascii="仿宋" w:eastAsia="仿宋" w:hAnsi="仿宋"/>
              </w:rPr>
            </w:pPr>
          </w:p>
        </w:tc>
      </w:tr>
      <w:tr w:rsidR="00FD2DF5" w:rsidRPr="00A20CC7" w:rsidTr="003D3994">
        <w:trPr>
          <w:trHeight w:val="627"/>
        </w:trPr>
        <w:tc>
          <w:tcPr>
            <w:tcW w:w="1617" w:type="dxa"/>
          </w:tcPr>
          <w:p w:rsidR="00FD2DF5" w:rsidRPr="00A20CC7" w:rsidRDefault="00FD2DF5" w:rsidP="003D3994">
            <w:pPr>
              <w:jc w:val="left"/>
              <w:rPr>
                <w:rFonts w:ascii="仿宋" w:eastAsia="仿宋" w:hAnsi="仿宋"/>
              </w:rPr>
            </w:pPr>
            <w:r w:rsidRPr="00A20CC7">
              <w:rPr>
                <w:rFonts w:ascii="仿宋" w:eastAsia="仿宋" w:hAnsi="仿宋" w:hint="eastAsia"/>
              </w:rPr>
              <w:t>account</w:t>
            </w:r>
          </w:p>
        </w:tc>
        <w:tc>
          <w:tcPr>
            <w:tcW w:w="1360" w:type="dxa"/>
          </w:tcPr>
          <w:p w:rsidR="00FD2DF5" w:rsidRPr="00A20CC7" w:rsidRDefault="00192FF9" w:rsidP="003D3994">
            <w:pPr>
              <w:jc w:val="left"/>
              <w:rPr>
                <w:rFonts w:ascii="仿宋" w:eastAsia="仿宋" w:hAnsi="仿宋"/>
              </w:rPr>
            </w:pPr>
            <w:r w:rsidRPr="00192FF9">
              <w:rPr>
                <w:rFonts w:ascii="仿宋" w:eastAsia="仿宋" w:hAnsi="仿宋"/>
              </w:rPr>
              <w:t>ONLINEPAY_DATA</w:t>
            </w:r>
          </w:p>
        </w:tc>
        <w:tc>
          <w:tcPr>
            <w:tcW w:w="4011" w:type="dxa"/>
          </w:tcPr>
          <w:p w:rsidR="00FD2DF5" w:rsidRPr="00A20CC7" w:rsidRDefault="00FD2DF5" w:rsidP="003D3994">
            <w:pPr>
              <w:jc w:val="left"/>
              <w:rPr>
                <w:rFonts w:ascii="仿宋" w:eastAsia="仿宋" w:hAnsi="仿宋"/>
              </w:rPr>
            </w:pPr>
            <w:r w:rsidRPr="00A20CC7">
              <w:rPr>
                <w:rFonts w:ascii="仿宋" w:eastAsia="仿宋" w:hAnsi="仿宋"/>
              </w:rPr>
              <w:t>C</w:t>
            </w:r>
            <w:r w:rsidRPr="00A20CC7">
              <w:rPr>
                <w:rFonts w:ascii="仿宋" w:eastAsia="仿宋" w:hAnsi="仿宋" w:hint="eastAsia"/>
              </w:rPr>
              <w:t>onnect/resource/create view</w:t>
            </w:r>
          </w:p>
        </w:tc>
        <w:tc>
          <w:tcPr>
            <w:tcW w:w="1098" w:type="dxa"/>
          </w:tcPr>
          <w:p w:rsidR="00FD2DF5" w:rsidRPr="00A20CC7" w:rsidRDefault="00FD2DF5" w:rsidP="003D3994">
            <w:pPr>
              <w:ind w:firstLineChars="292" w:firstLine="613"/>
              <w:jc w:val="left"/>
              <w:rPr>
                <w:rFonts w:ascii="仿宋" w:eastAsia="仿宋" w:hAnsi="仿宋"/>
              </w:rPr>
            </w:pPr>
          </w:p>
        </w:tc>
      </w:tr>
    </w:tbl>
    <w:p w:rsidR="00FD2DF5" w:rsidRPr="00A20CC7" w:rsidRDefault="00FD2DF5" w:rsidP="00FD2DF5">
      <w:pPr>
        <w:jc w:val="left"/>
        <w:rPr>
          <w:rFonts w:ascii="仿宋" w:eastAsia="仿宋" w:hAnsi="仿宋"/>
        </w:rPr>
      </w:pPr>
    </w:p>
    <w:p w:rsidR="00FD2DF5" w:rsidRPr="00CF12A4" w:rsidRDefault="00FD2DF5" w:rsidP="00A723F4">
      <w:pPr>
        <w:pStyle w:val="1"/>
      </w:pPr>
      <w:bookmarkStart w:id="38" w:name="_Toc365641334"/>
      <w:r w:rsidRPr="00CF12A4">
        <w:rPr>
          <w:rFonts w:hint="eastAsia"/>
        </w:rPr>
        <w:t>支持条件</w:t>
      </w:r>
      <w:bookmarkEnd w:id="38"/>
    </w:p>
    <w:p w:rsidR="00FD2DF5" w:rsidRPr="00A20CC7" w:rsidRDefault="00FD2DF5" w:rsidP="00FD2DF5">
      <w:pPr>
        <w:ind w:firstLine="465"/>
        <w:jc w:val="left"/>
        <w:rPr>
          <w:rFonts w:ascii="仿宋" w:eastAsia="仿宋" w:hAnsi="仿宋"/>
        </w:rPr>
      </w:pPr>
      <w:r w:rsidRPr="00A20CC7">
        <w:rPr>
          <w:rFonts w:ascii="仿宋" w:eastAsia="仿宋" w:hAnsi="仿宋" w:hint="eastAsia"/>
        </w:rPr>
        <w:t>需要设备提供商提供系统和网络安装调试；</w:t>
      </w:r>
    </w:p>
    <w:p w:rsidR="00FD2DF5" w:rsidRPr="00A20CC7" w:rsidRDefault="00FD2DF5" w:rsidP="00FD2DF5">
      <w:pPr>
        <w:ind w:firstLine="465"/>
        <w:jc w:val="left"/>
        <w:rPr>
          <w:rFonts w:ascii="仿宋" w:eastAsia="仿宋" w:hAnsi="仿宋"/>
        </w:rPr>
      </w:pPr>
      <w:r w:rsidRPr="00A20CC7">
        <w:rPr>
          <w:rFonts w:ascii="仿宋" w:eastAsia="仿宋" w:hAnsi="仿宋" w:hint="eastAsia"/>
        </w:rPr>
        <w:t>开发人员提供上线版本程序，进行应用部署；</w:t>
      </w:r>
    </w:p>
    <w:p w:rsidR="00FD2DF5" w:rsidRPr="00A20CC7" w:rsidRDefault="00FD2DF5" w:rsidP="00FD2DF5">
      <w:pPr>
        <w:ind w:firstLine="465"/>
        <w:jc w:val="left"/>
        <w:rPr>
          <w:rFonts w:ascii="仿宋" w:eastAsia="仿宋" w:hAnsi="仿宋"/>
        </w:rPr>
      </w:pPr>
      <w:r w:rsidRPr="00A20CC7">
        <w:rPr>
          <w:rFonts w:ascii="仿宋" w:eastAsia="仿宋" w:hAnsi="仿宋" w:hint="eastAsia"/>
        </w:rPr>
        <w:t>机房运维人员提供网络环境设置支持。</w:t>
      </w:r>
    </w:p>
    <w:p w:rsidR="004A6E3F" w:rsidRPr="00FD2DF5" w:rsidRDefault="004A6E3F" w:rsidP="004A6E3F"/>
    <w:p w:rsidR="00850F65" w:rsidRDefault="00850F65" w:rsidP="004A6E3F"/>
    <w:p w:rsidR="00850F65" w:rsidRDefault="00850F65" w:rsidP="004A6E3F"/>
    <w:p w:rsidR="00850F65" w:rsidRDefault="00850F65" w:rsidP="004A6E3F"/>
    <w:p w:rsidR="000F54F3" w:rsidRDefault="000F54F3" w:rsidP="000F54F3">
      <w:pPr>
        <w:jc w:val="center"/>
        <w:rPr>
          <w:rFonts w:ascii="Cambria" w:hAnsi="Cambria"/>
          <w:b/>
          <w:bCs/>
          <w:vanish/>
          <w:sz w:val="32"/>
          <w:szCs w:val="32"/>
        </w:rPr>
      </w:pPr>
    </w:p>
    <w:p w:rsidR="000F54F3" w:rsidRDefault="000F54F3" w:rsidP="000F54F3">
      <w:pPr>
        <w:jc w:val="center"/>
        <w:rPr>
          <w:rFonts w:ascii="Cambria" w:hAnsi="Cambria"/>
          <w:b/>
          <w:bCs/>
          <w:vanish/>
          <w:sz w:val="32"/>
          <w:szCs w:val="32"/>
        </w:rPr>
      </w:pPr>
    </w:p>
    <w:p w:rsidR="000F54F3" w:rsidRDefault="000F54F3" w:rsidP="000F54F3">
      <w:pPr>
        <w:jc w:val="center"/>
        <w:rPr>
          <w:rFonts w:ascii="Cambria" w:hAnsi="Cambria"/>
          <w:b/>
          <w:bCs/>
          <w:vanish/>
          <w:sz w:val="32"/>
          <w:szCs w:val="32"/>
        </w:rPr>
      </w:pPr>
    </w:p>
    <w:p w:rsidR="000F54F3" w:rsidRDefault="000F54F3" w:rsidP="000F54F3">
      <w:pPr>
        <w:jc w:val="center"/>
        <w:rPr>
          <w:rFonts w:ascii="Cambria" w:hAnsi="Cambria"/>
          <w:b/>
          <w:bCs/>
          <w:vanish/>
          <w:sz w:val="32"/>
          <w:szCs w:val="32"/>
        </w:rPr>
      </w:pPr>
    </w:p>
    <w:p w:rsidR="000F54F3" w:rsidRDefault="004A6E3F" w:rsidP="000F54F3">
      <w:pPr>
        <w:jc w:val="center"/>
        <w:rPr>
          <w:rFonts w:ascii="Cambria" w:hAnsi="Cambria"/>
          <w:b/>
          <w:bCs/>
          <w:vanish/>
          <w:sz w:val="32"/>
          <w:szCs w:val="32"/>
        </w:rPr>
      </w:pPr>
      <w:r>
        <w:rPr>
          <w:rFonts w:ascii="Cambria" w:hAnsi="Cambria" w:hint="eastAsia"/>
          <w:b/>
          <w:bCs/>
          <w:vanish/>
          <w:sz w:val="32"/>
          <w:szCs w:val="32"/>
        </w:rPr>
        <w:t>你好</w:t>
      </w:r>
    </w:p>
    <w:sectPr w:rsidR="000F54F3" w:rsidSect="00E11637">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69B4" w:rsidRDefault="000D69B4">
      <w:r>
        <w:separator/>
      </w:r>
    </w:p>
  </w:endnote>
  <w:endnote w:type="continuationSeparator" w:id="1">
    <w:p w:rsidR="000D69B4" w:rsidRDefault="000D69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微软雅黑"/>
    <w:charset w:val="86"/>
    <w:family w:val="modern"/>
    <w:pitch w:val="fixed"/>
    <w:sig w:usb0="00000000" w:usb1="080E0000" w:usb2="00000010" w:usb3="00000000" w:csb0="00040000" w:csb1="00000000"/>
  </w:font>
  <w:font w:name="仿宋">
    <w:altName w:val="Arial Unicode MS"/>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0"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994" w:rsidRDefault="003D3994">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6112377"/>
      <w:docPartObj>
        <w:docPartGallery w:val="Page Numbers (Bottom of Page)"/>
        <w:docPartUnique/>
      </w:docPartObj>
    </w:sdtPr>
    <w:sdtContent>
      <w:p w:rsidR="003D3994" w:rsidRDefault="00435323">
        <w:pPr>
          <w:pStyle w:val="a7"/>
          <w:jc w:val="center"/>
        </w:pPr>
        <w:fldSimple w:instr="PAGE   \* MERGEFORMAT">
          <w:r w:rsidR="0077153E" w:rsidRPr="0077153E">
            <w:rPr>
              <w:noProof/>
              <w:lang w:val="zh-CN"/>
            </w:rPr>
            <w:t>5</w:t>
          </w:r>
        </w:fldSimple>
      </w:p>
    </w:sdtContent>
  </w:sdt>
  <w:p w:rsidR="003D3994" w:rsidRDefault="003D3994">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994" w:rsidRDefault="003D3994">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69B4" w:rsidRDefault="000D69B4">
      <w:r>
        <w:separator/>
      </w:r>
    </w:p>
  </w:footnote>
  <w:footnote w:type="continuationSeparator" w:id="1">
    <w:p w:rsidR="000D69B4" w:rsidRDefault="000D69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994" w:rsidRDefault="003D3994">
    <w:pPr>
      <w:pStyle w:val="aa"/>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994" w:rsidRDefault="003D3994" w:rsidP="007C0ABB">
    <w:pPr>
      <w:pStyle w:val="aa"/>
      <w:jc w:val="right"/>
    </w:pPr>
    <w:r>
      <w:rPr>
        <w:rFonts w:hint="eastAsia"/>
        <w:sz w:val="21"/>
        <w:szCs w:val="21"/>
      </w:rPr>
      <w:t>文件编号：</w:t>
    </w:r>
    <w:r w:rsidRPr="009B37B4">
      <w:rPr>
        <w:rFonts w:hint="eastAsia"/>
      </w:rPr>
      <w:t>OnlinePay_PIP_V1.0</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994" w:rsidRDefault="003D3994">
    <w:pPr>
      <w:pStyle w:val="aa"/>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2"/>
    <w:multiLevelType w:val="singleLevel"/>
    <w:tmpl w:val="00000002"/>
    <w:lvl w:ilvl="0">
      <w:start w:val="1"/>
      <w:numFmt w:val="decimal"/>
      <w:suff w:val="nothing"/>
      <w:lvlText w:val="%1、"/>
      <w:lvlJc w:val="left"/>
    </w:lvl>
  </w:abstractNum>
  <w:abstractNum w:abstractNumId="2">
    <w:nsid w:val="00000003"/>
    <w:multiLevelType w:val="multilevel"/>
    <w:tmpl w:val="00000003"/>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0000004"/>
    <w:multiLevelType w:val="multilevel"/>
    <w:tmpl w:val="000000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0000005"/>
    <w:multiLevelType w:val="multilevel"/>
    <w:tmpl w:val="000000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00000006"/>
    <w:multiLevelType w:val="multilevel"/>
    <w:tmpl w:val="00000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00000007"/>
    <w:multiLevelType w:val="multilevel"/>
    <w:tmpl w:val="0000000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00000008"/>
    <w:multiLevelType w:val="multilevel"/>
    <w:tmpl w:val="0000000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0000000A"/>
    <w:multiLevelType w:val="multilevel"/>
    <w:tmpl w:val="0000000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nsid w:val="0000000B"/>
    <w:multiLevelType w:val="multilevel"/>
    <w:tmpl w:val="0000000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0">
    <w:nsid w:val="0000000C"/>
    <w:multiLevelType w:val="multilevel"/>
    <w:tmpl w:val="0000000C"/>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nsid w:val="0000000D"/>
    <w:multiLevelType w:val="multilevel"/>
    <w:tmpl w:val="0000000D"/>
    <w:lvl w:ilvl="0">
      <w:start w:val="1"/>
      <w:numFmt w:val="bullet"/>
      <w:lvlText w:val=""/>
      <w:lvlJc w:val="left"/>
      <w:pPr>
        <w:tabs>
          <w:tab w:val="left" w:pos="900"/>
        </w:tabs>
        <w:ind w:left="900" w:hanging="420"/>
      </w:pPr>
      <w:rPr>
        <w:rFonts w:ascii="Wingdings" w:hAnsi="Wingdings" w:hint="default"/>
      </w:rPr>
    </w:lvl>
    <w:lvl w:ilvl="1" w:tentative="1">
      <w:start w:val="1"/>
      <w:numFmt w:val="bullet"/>
      <w:lvlText w:val=""/>
      <w:lvlJc w:val="left"/>
      <w:pPr>
        <w:tabs>
          <w:tab w:val="left" w:pos="1320"/>
        </w:tabs>
        <w:ind w:left="1320" w:hanging="420"/>
      </w:pPr>
      <w:rPr>
        <w:rFonts w:ascii="Wingdings" w:hAnsi="Wingdings" w:hint="default"/>
      </w:rPr>
    </w:lvl>
    <w:lvl w:ilvl="2" w:tentative="1">
      <w:start w:val="1"/>
      <w:numFmt w:val="bullet"/>
      <w:lvlText w:val=""/>
      <w:lvlJc w:val="left"/>
      <w:pPr>
        <w:tabs>
          <w:tab w:val="left" w:pos="1740"/>
        </w:tabs>
        <w:ind w:left="1740" w:hanging="420"/>
      </w:pPr>
      <w:rPr>
        <w:rFonts w:ascii="Wingdings" w:hAnsi="Wingdings" w:hint="default"/>
      </w:rPr>
    </w:lvl>
    <w:lvl w:ilvl="3" w:tentative="1">
      <w:start w:val="1"/>
      <w:numFmt w:val="bullet"/>
      <w:lvlText w:val=""/>
      <w:lvlJc w:val="left"/>
      <w:pPr>
        <w:tabs>
          <w:tab w:val="left" w:pos="2160"/>
        </w:tabs>
        <w:ind w:left="2160" w:hanging="420"/>
      </w:pPr>
      <w:rPr>
        <w:rFonts w:ascii="Wingdings" w:hAnsi="Wingdings" w:hint="default"/>
      </w:rPr>
    </w:lvl>
    <w:lvl w:ilvl="4" w:tentative="1">
      <w:start w:val="1"/>
      <w:numFmt w:val="bullet"/>
      <w:lvlText w:val=""/>
      <w:lvlJc w:val="left"/>
      <w:pPr>
        <w:tabs>
          <w:tab w:val="left" w:pos="2580"/>
        </w:tabs>
        <w:ind w:left="2580" w:hanging="420"/>
      </w:pPr>
      <w:rPr>
        <w:rFonts w:ascii="Wingdings" w:hAnsi="Wingdings" w:hint="default"/>
      </w:rPr>
    </w:lvl>
    <w:lvl w:ilvl="5" w:tentative="1">
      <w:start w:val="1"/>
      <w:numFmt w:val="bullet"/>
      <w:lvlText w:val=""/>
      <w:lvlJc w:val="left"/>
      <w:pPr>
        <w:tabs>
          <w:tab w:val="left" w:pos="3000"/>
        </w:tabs>
        <w:ind w:left="3000" w:hanging="420"/>
      </w:pPr>
      <w:rPr>
        <w:rFonts w:ascii="Wingdings" w:hAnsi="Wingdings" w:hint="default"/>
      </w:rPr>
    </w:lvl>
    <w:lvl w:ilvl="6" w:tentative="1">
      <w:start w:val="1"/>
      <w:numFmt w:val="bullet"/>
      <w:lvlText w:val=""/>
      <w:lvlJc w:val="left"/>
      <w:pPr>
        <w:tabs>
          <w:tab w:val="left" w:pos="3420"/>
        </w:tabs>
        <w:ind w:left="3420" w:hanging="420"/>
      </w:pPr>
      <w:rPr>
        <w:rFonts w:ascii="Wingdings" w:hAnsi="Wingdings" w:hint="default"/>
      </w:rPr>
    </w:lvl>
    <w:lvl w:ilvl="7" w:tentative="1">
      <w:start w:val="1"/>
      <w:numFmt w:val="bullet"/>
      <w:lvlText w:val=""/>
      <w:lvlJc w:val="left"/>
      <w:pPr>
        <w:tabs>
          <w:tab w:val="left" w:pos="3840"/>
        </w:tabs>
        <w:ind w:left="3840" w:hanging="420"/>
      </w:pPr>
      <w:rPr>
        <w:rFonts w:ascii="Wingdings" w:hAnsi="Wingdings" w:hint="default"/>
      </w:rPr>
    </w:lvl>
    <w:lvl w:ilvl="8" w:tentative="1">
      <w:start w:val="1"/>
      <w:numFmt w:val="bullet"/>
      <w:lvlText w:val=""/>
      <w:lvlJc w:val="left"/>
      <w:pPr>
        <w:tabs>
          <w:tab w:val="left" w:pos="4260"/>
        </w:tabs>
        <w:ind w:left="4260" w:hanging="420"/>
      </w:pPr>
      <w:rPr>
        <w:rFonts w:ascii="Wingdings" w:hAnsi="Wingdings" w:hint="default"/>
      </w:rPr>
    </w:lvl>
  </w:abstractNum>
  <w:abstractNum w:abstractNumId="12">
    <w:nsid w:val="0000000E"/>
    <w:multiLevelType w:val="multilevel"/>
    <w:tmpl w:val="0000000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3">
    <w:nsid w:val="0000000F"/>
    <w:multiLevelType w:val="multilevel"/>
    <w:tmpl w:val="0000000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4">
    <w:nsid w:val="00000010"/>
    <w:multiLevelType w:val="multilevel"/>
    <w:tmpl w:val="0000001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5">
    <w:nsid w:val="00000011"/>
    <w:multiLevelType w:val="multilevel"/>
    <w:tmpl w:val="0000001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nsid w:val="00000013"/>
    <w:multiLevelType w:val="multilevel"/>
    <w:tmpl w:val="0000001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nsid w:val="00000016"/>
    <w:multiLevelType w:val="multilevel"/>
    <w:tmpl w:val="0000001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8">
    <w:nsid w:val="00000017"/>
    <w:multiLevelType w:val="multilevel"/>
    <w:tmpl w:val="4898744A"/>
    <w:lvl w:ilvl="0">
      <w:start w:val="1"/>
      <w:numFmt w:val="decimal"/>
      <w:pStyle w:val="1"/>
      <w:lvlText w:val="%1"/>
      <w:lvlJc w:val="left"/>
      <w:pPr>
        <w:ind w:left="432" w:hanging="432"/>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9">
    <w:nsid w:val="00000018"/>
    <w:multiLevelType w:val="multilevel"/>
    <w:tmpl w:val="0000001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0">
    <w:nsid w:val="0000001B"/>
    <w:multiLevelType w:val="multilevel"/>
    <w:tmpl w:val="0000001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1">
    <w:nsid w:val="0000001C"/>
    <w:multiLevelType w:val="multilevel"/>
    <w:tmpl w:val="0000001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nsid w:val="0000001E"/>
    <w:multiLevelType w:val="multilevel"/>
    <w:tmpl w:val="0000001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0000001F"/>
    <w:multiLevelType w:val="multilevel"/>
    <w:tmpl w:val="0000001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4">
    <w:nsid w:val="00000021"/>
    <w:multiLevelType w:val="multilevel"/>
    <w:tmpl w:val="0000002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5">
    <w:nsid w:val="00000022"/>
    <w:multiLevelType w:val="multilevel"/>
    <w:tmpl w:val="0000002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00000023"/>
    <w:multiLevelType w:val="multilevel"/>
    <w:tmpl w:val="0000002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44A53680"/>
    <w:multiLevelType w:val="hybridMultilevel"/>
    <w:tmpl w:val="0C66EF5E"/>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18"/>
  </w:num>
  <w:num w:numId="2">
    <w:abstractNumId w:val="2"/>
  </w:num>
  <w:num w:numId="3">
    <w:abstractNumId w:val="3"/>
  </w:num>
  <w:num w:numId="4">
    <w:abstractNumId w:val="0"/>
  </w:num>
  <w:num w:numId="5">
    <w:abstractNumId w:val="25"/>
  </w:num>
  <w:num w:numId="6">
    <w:abstractNumId w:val="4"/>
  </w:num>
  <w:num w:numId="7">
    <w:abstractNumId w:val="22"/>
  </w:num>
  <w:num w:numId="8">
    <w:abstractNumId w:val="26"/>
  </w:num>
  <w:num w:numId="9">
    <w:abstractNumId w:val="7"/>
  </w:num>
  <w:num w:numId="10">
    <w:abstractNumId w:val="21"/>
  </w:num>
  <w:num w:numId="11">
    <w:abstractNumId w:val="12"/>
  </w:num>
  <w:num w:numId="12">
    <w:abstractNumId w:val="20"/>
  </w:num>
  <w:num w:numId="13">
    <w:abstractNumId w:val="15"/>
  </w:num>
  <w:num w:numId="14">
    <w:abstractNumId w:val="9"/>
  </w:num>
  <w:num w:numId="15">
    <w:abstractNumId w:val="17"/>
  </w:num>
  <w:num w:numId="16">
    <w:abstractNumId w:val="13"/>
  </w:num>
  <w:num w:numId="17">
    <w:abstractNumId w:val="14"/>
  </w:num>
  <w:num w:numId="18">
    <w:abstractNumId w:val="24"/>
  </w:num>
  <w:num w:numId="19">
    <w:abstractNumId w:val="19"/>
  </w:num>
  <w:num w:numId="20">
    <w:abstractNumId w:val="23"/>
  </w:num>
  <w:num w:numId="21">
    <w:abstractNumId w:val="8"/>
  </w:num>
  <w:num w:numId="22">
    <w:abstractNumId w:val="6"/>
  </w:num>
  <w:num w:numId="23">
    <w:abstractNumId w:val="16"/>
  </w:num>
  <w:num w:numId="24">
    <w:abstractNumId w:val="5"/>
  </w:num>
  <w:num w:numId="25">
    <w:abstractNumId w:val="1"/>
  </w:num>
  <w:num w:numId="26">
    <w:abstractNumId w:val="10"/>
  </w:num>
  <w:num w:numId="27">
    <w:abstractNumId w:val="11"/>
  </w:num>
  <w:num w:numId="28">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419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1089B"/>
    <w:rsid w:val="00040C90"/>
    <w:rsid w:val="000430E6"/>
    <w:rsid w:val="000841AF"/>
    <w:rsid w:val="00095DB2"/>
    <w:rsid w:val="000B341D"/>
    <w:rsid w:val="000D69B4"/>
    <w:rsid w:val="000F54F3"/>
    <w:rsid w:val="0010603E"/>
    <w:rsid w:val="00143386"/>
    <w:rsid w:val="00172A27"/>
    <w:rsid w:val="00185020"/>
    <w:rsid w:val="00192FF9"/>
    <w:rsid w:val="001A3DE7"/>
    <w:rsid w:val="001E5186"/>
    <w:rsid w:val="002072BE"/>
    <w:rsid w:val="00251768"/>
    <w:rsid w:val="00281150"/>
    <w:rsid w:val="00282714"/>
    <w:rsid w:val="00295EB5"/>
    <w:rsid w:val="002C555B"/>
    <w:rsid w:val="002D0BD5"/>
    <w:rsid w:val="002F59CD"/>
    <w:rsid w:val="00305712"/>
    <w:rsid w:val="0031375F"/>
    <w:rsid w:val="003232EE"/>
    <w:rsid w:val="0036403D"/>
    <w:rsid w:val="00365E7B"/>
    <w:rsid w:val="003760E3"/>
    <w:rsid w:val="00394AA8"/>
    <w:rsid w:val="003B13A1"/>
    <w:rsid w:val="003C01B8"/>
    <w:rsid w:val="003D3994"/>
    <w:rsid w:val="00435323"/>
    <w:rsid w:val="00435CE2"/>
    <w:rsid w:val="00465CC6"/>
    <w:rsid w:val="004A6E3F"/>
    <w:rsid w:val="004B0920"/>
    <w:rsid w:val="00560F60"/>
    <w:rsid w:val="00586051"/>
    <w:rsid w:val="005A1289"/>
    <w:rsid w:val="00642EC4"/>
    <w:rsid w:val="006B5C8A"/>
    <w:rsid w:val="006F1D11"/>
    <w:rsid w:val="00711E38"/>
    <w:rsid w:val="0071520C"/>
    <w:rsid w:val="00746F77"/>
    <w:rsid w:val="0075161E"/>
    <w:rsid w:val="007660B3"/>
    <w:rsid w:val="0077153E"/>
    <w:rsid w:val="007A2BB6"/>
    <w:rsid w:val="007C0ABB"/>
    <w:rsid w:val="007E761B"/>
    <w:rsid w:val="008407B6"/>
    <w:rsid w:val="00850F65"/>
    <w:rsid w:val="00871CA5"/>
    <w:rsid w:val="008B0AE1"/>
    <w:rsid w:val="008B17BF"/>
    <w:rsid w:val="008D599E"/>
    <w:rsid w:val="008E2690"/>
    <w:rsid w:val="009052A4"/>
    <w:rsid w:val="00921484"/>
    <w:rsid w:val="009B0B26"/>
    <w:rsid w:val="009B0E33"/>
    <w:rsid w:val="009B410E"/>
    <w:rsid w:val="009D62B4"/>
    <w:rsid w:val="00A03C8F"/>
    <w:rsid w:val="00A3303F"/>
    <w:rsid w:val="00A723F4"/>
    <w:rsid w:val="00A75FC3"/>
    <w:rsid w:val="00A9078B"/>
    <w:rsid w:val="00AF5C39"/>
    <w:rsid w:val="00B37DBC"/>
    <w:rsid w:val="00BA2CD5"/>
    <w:rsid w:val="00C07051"/>
    <w:rsid w:val="00C17820"/>
    <w:rsid w:val="00C84EEA"/>
    <w:rsid w:val="00C95D1C"/>
    <w:rsid w:val="00CA1F78"/>
    <w:rsid w:val="00CA73AD"/>
    <w:rsid w:val="00D50E60"/>
    <w:rsid w:val="00D82900"/>
    <w:rsid w:val="00DC5992"/>
    <w:rsid w:val="00E07D1C"/>
    <w:rsid w:val="00E11637"/>
    <w:rsid w:val="00E93CEC"/>
    <w:rsid w:val="00EA5AF5"/>
    <w:rsid w:val="00F31FD2"/>
    <w:rsid w:val="00F81573"/>
    <w:rsid w:val="00FD2DF5"/>
    <w:rsid w:val="00FD7620"/>
    <w:rsid w:val="00FF2E3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E11637"/>
    <w:pPr>
      <w:widowControl w:val="0"/>
      <w:jc w:val="both"/>
    </w:pPr>
    <w:rPr>
      <w:kern w:val="2"/>
      <w:sz w:val="21"/>
      <w:szCs w:val="22"/>
    </w:rPr>
  </w:style>
  <w:style w:type="paragraph" w:styleId="1">
    <w:name w:val="heading 1"/>
    <w:basedOn w:val="a"/>
    <w:next w:val="a"/>
    <w:link w:val="1Char"/>
    <w:qFormat/>
    <w:rsid w:val="00E11637"/>
    <w:pPr>
      <w:keepNext/>
      <w:keepLines/>
      <w:numPr>
        <w:numId w:val="1"/>
      </w:numPr>
      <w:spacing w:before="340" w:after="330" w:line="576" w:lineRule="auto"/>
      <w:outlineLvl w:val="0"/>
    </w:pPr>
    <w:rPr>
      <w:b/>
      <w:bCs/>
      <w:kern w:val="44"/>
      <w:sz w:val="44"/>
      <w:szCs w:val="44"/>
    </w:rPr>
  </w:style>
  <w:style w:type="paragraph" w:styleId="2">
    <w:name w:val="heading 2"/>
    <w:basedOn w:val="a"/>
    <w:next w:val="a"/>
    <w:link w:val="2Char"/>
    <w:qFormat/>
    <w:rsid w:val="00E11637"/>
    <w:pPr>
      <w:keepNext/>
      <w:keepLines/>
      <w:numPr>
        <w:ilvl w:val="1"/>
        <w:numId w:val="1"/>
      </w:numPr>
      <w:spacing w:before="260" w:after="260" w:line="413" w:lineRule="auto"/>
      <w:outlineLvl w:val="1"/>
    </w:pPr>
    <w:rPr>
      <w:rFonts w:ascii="Cambria" w:hAnsi="Cambria"/>
      <w:b/>
      <w:bCs/>
      <w:sz w:val="32"/>
      <w:szCs w:val="32"/>
    </w:rPr>
  </w:style>
  <w:style w:type="paragraph" w:styleId="3">
    <w:name w:val="heading 3"/>
    <w:basedOn w:val="a"/>
    <w:next w:val="a"/>
    <w:link w:val="3Char"/>
    <w:qFormat/>
    <w:rsid w:val="00E11637"/>
    <w:pPr>
      <w:keepNext/>
      <w:keepLines/>
      <w:numPr>
        <w:ilvl w:val="2"/>
        <w:numId w:val="1"/>
      </w:numPr>
      <w:spacing w:before="260" w:after="260" w:line="413" w:lineRule="auto"/>
      <w:outlineLvl w:val="2"/>
    </w:pPr>
    <w:rPr>
      <w:b/>
      <w:bCs/>
      <w:sz w:val="32"/>
      <w:szCs w:val="32"/>
    </w:rPr>
  </w:style>
  <w:style w:type="paragraph" w:styleId="4">
    <w:name w:val="heading 4"/>
    <w:basedOn w:val="a"/>
    <w:next w:val="a"/>
    <w:link w:val="4Char"/>
    <w:qFormat/>
    <w:rsid w:val="00E11637"/>
    <w:pPr>
      <w:keepNext/>
      <w:keepLines/>
      <w:numPr>
        <w:ilvl w:val="3"/>
        <w:numId w:val="1"/>
      </w:numPr>
      <w:spacing w:before="280" w:after="290" w:line="372" w:lineRule="auto"/>
      <w:outlineLvl w:val="3"/>
    </w:pPr>
    <w:rPr>
      <w:rFonts w:ascii="Cambria" w:hAnsi="Cambria"/>
      <w:b/>
      <w:bCs/>
      <w:sz w:val="28"/>
      <w:szCs w:val="28"/>
    </w:rPr>
  </w:style>
  <w:style w:type="paragraph" w:styleId="5">
    <w:name w:val="heading 5"/>
    <w:basedOn w:val="a"/>
    <w:next w:val="a"/>
    <w:link w:val="5Char"/>
    <w:qFormat/>
    <w:rsid w:val="00E11637"/>
    <w:pPr>
      <w:keepNext/>
      <w:keepLines/>
      <w:numPr>
        <w:ilvl w:val="4"/>
        <w:numId w:val="1"/>
      </w:numPr>
      <w:spacing w:before="280" w:after="290" w:line="372" w:lineRule="auto"/>
      <w:outlineLvl w:val="4"/>
    </w:pPr>
    <w:rPr>
      <w:b/>
      <w:bCs/>
      <w:sz w:val="28"/>
      <w:szCs w:val="28"/>
    </w:rPr>
  </w:style>
  <w:style w:type="paragraph" w:styleId="6">
    <w:name w:val="heading 6"/>
    <w:basedOn w:val="a"/>
    <w:next w:val="a"/>
    <w:link w:val="6Char"/>
    <w:qFormat/>
    <w:rsid w:val="00E11637"/>
    <w:pPr>
      <w:keepNext/>
      <w:keepLines/>
      <w:numPr>
        <w:ilvl w:val="5"/>
        <w:numId w:val="1"/>
      </w:numPr>
      <w:spacing w:before="240" w:after="64" w:line="317" w:lineRule="auto"/>
      <w:outlineLvl w:val="5"/>
    </w:pPr>
    <w:rPr>
      <w:rFonts w:ascii="Cambria" w:hAnsi="Cambria"/>
      <w:b/>
      <w:bCs/>
      <w:sz w:val="24"/>
      <w:szCs w:val="24"/>
    </w:rPr>
  </w:style>
  <w:style w:type="paragraph" w:styleId="7">
    <w:name w:val="heading 7"/>
    <w:basedOn w:val="a"/>
    <w:next w:val="a"/>
    <w:link w:val="7Char"/>
    <w:qFormat/>
    <w:rsid w:val="00E11637"/>
    <w:pPr>
      <w:keepNext/>
      <w:keepLines/>
      <w:numPr>
        <w:ilvl w:val="6"/>
        <w:numId w:val="1"/>
      </w:numPr>
      <w:spacing w:before="240" w:after="64" w:line="317" w:lineRule="auto"/>
      <w:outlineLvl w:val="6"/>
    </w:pPr>
    <w:rPr>
      <w:b/>
      <w:bCs/>
      <w:sz w:val="24"/>
      <w:szCs w:val="24"/>
    </w:rPr>
  </w:style>
  <w:style w:type="paragraph" w:styleId="8">
    <w:name w:val="heading 8"/>
    <w:basedOn w:val="a"/>
    <w:next w:val="a"/>
    <w:link w:val="8Char"/>
    <w:qFormat/>
    <w:rsid w:val="00E11637"/>
    <w:pPr>
      <w:keepNext/>
      <w:keepLines/>
      <w:numPr>
        <w:ilvl w:val="7"/>
        <w:numId w:val="1"/>
      </w:numPr>
      <w:spacing w:before="240" w:after="64" w:line="317" w:lineRule="auto"/>
      <w:outlineLvl w:val="7"/>
    </w:pPr>
    <w:rPr>
      <w:rFonts w:ascii="Cambria" w:hAnsi="Cambria"/>
      <w:sz w:val="24"/>
      <w:szCs w:val="24"/>
    </w:rPr>
  </w:style>
  <w:style w:type="paragraph" w:styleId="9">
    <w:name w:val="heading 9"/>
    <w:basedOn w:val="a"/>
    <w:next w:val="a"/>
    <w:link w:val="9Char"/>
    <w:qFormat/>
    <w:rsid w:val="00E11637"/>
    <w:pPr>
      <w:keepNext/>
      <w:keepLines/>
      <w:numPr>
        <w:ilvl w:val="8"/>
        <w:numId w:val="1"/>
      </w:numPr>
      <w:spacing w:before="240" w:after="64" w:line="317"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9Char">
    <w:name w:val="标题 9 Char"/>
    <w:link w:val="9"/>
    <w:rsid w:val="00E11637"/>
    <w:rPr>
      <w:rFonts w:ascii="Cambria" w:hAnsi="Cambria"/>
      <w:kern w:val="2"/>
      <w:sz w:val="21"/>
      <w:szCs w:val="21"/>
    </w:rPr>
  </w:style>
  <w:style w:type="character" w:customStyle="1" w:styleId="Char">
    <w:name w:val="日期 Char"/>
    <w:basedOn w:val="a0"/>
    <w:link w:val="a3"/>
    <w:rsid w:val="00E11637"/>
  </w:style>
  <w:style w:type="character" w:customStyle="1" w:styleId="2Char">
    <w:name w:val="标题 2 Char"/>
    <w:link w:val="2"/>
    <w:rsid w:val="00E11637"/>
    <w:rPr>
      <w:rFonts w:ascii="Cambria" w:hAnsi="Cambria"/>
      <w:b/>
      <w:bCs/>
      <w:kern w:val="2"/>
      <w:sz w:val="32"/>
      <w:szCs w:val="32"/>
    </w:rPr>
  </w:style>
  <w:style w:type="character" w:customStyle="1" w:styleId="Char0">
    <w:name w:val="无间隔 Char"/>
    <w:link w:val="a4"/>
    <w:rsid w:val="00E11637"/>
    <w:rPr>
      <w:sz w:val="22"/>
      <w:szCs w:val="22"/>
      <w:lang w:val="en-US" w:eastAsia="zh-CN" w:bidi="ar-SA"/>
    </w:rPr>
  </w:style>
  <w:style w:type="character" w:customStyle="1" w:styleId="Char1">
    <w:name w:val="批注框文本 Char"/>
    <w:link w:val="a5"/>
    <w:rsid w:val="00E11637"/>
    <w:rPr>
      <w:sz w:val="18"/>
      <w:szCs w:val="18"/>
    </w:rPr>
  </w:style>
  <w:style w:type="character" w:customStyle="1" w:styleId="5Char">
    <w:name w:val="标题 5 Char"/>
    <w:link w:val="5"/>
    <w:rsid w:val="00E11637"/>
    <w:rPr>
      <w:b/>
      <w:bCs/>
      <w:kern w:val="2"/>
      <w:sz w:val="28"/>
      <w:szCs w:val="28"/>
    </w:rPr>
  </w:style>
  <w:style w:type="character" w:customStyle="1" w:styleId="1Char">
    <w:name w:val="标题 1 Char"/>
    <w:link w:val="1"/>
    <w:rsid w:val="00E11637"/>
    <w:rPr>
      <w:b/>
      <w:bCs/>
      <w:kern w:val="44"/>
      <w:sz w:val="44"/>
      <w:szCs w:val="44"/>
    </w:rPr>
  </w:style>
  <w:style w:type="character" w:customStyle="1" w:styleId="Char2">
    <w:name w:val="文档结构图 Char"/>
    <w:link w:val="a6"/>
    <w:rsid w:val="00E11637"/>
    <w:rPr>
      <w:rFonts w:ascii="宋体" w:eastAsia="宋体"/>
      <w:sz w:val="18"/>
      <w:szCs w:val="18"/>
    </w:rPr>
  </w:style>
  <w:style w:type="character" w:customStyle="1" w:styleId="Char3">
    <w:name w:val="页脚 Char"/>
    <w:link w:val="a7"/>
    <w:uiPriority w:val="99"/>
    <w:rsid w:val="00E11637"/>
    <w:rPr>
      <w:sz w:val="18"/>
      <w:szCs w:val="18"/>
    </w:rPr>
  </w:style>
  <w:style w:type="character" w:customStyle="1" w:styleId="8Char">
    <w:name w:val="标题 8 Char"/>
    <w:link w:val="8"/>
    <w:rsid w:val="00E11637"/>
    <w:rPr>
      <w:rFonts w:ascii="Cambria" w:hAnsi="Cambria"/>
      <w:kern w:val="2"/>
      <w:sz w:val="24"/>
      <w:szCs w:val="24"/>
    </w:rPr>
  </w:style>
  <w:style w:type="character" w:styleId="a8">
    <w:name w:val="Strong"/>
    <w:qFormat/>
    <w:rsid w:val="00E11637"/>
    <w:rPr>
      <w:b/>
      <w:bCs/>
    </w:rPr>
  </w:style>
  <w:style w:type="character" w:styleId="a9">
    <w:name w:val="Hyperlink"/>
    <w:uiPriority w:val="99"/>
    <w:rsid w:val="00E11637"/>
    <w:rPr>
      <w:color w:val="0000FF"/>
      <w:u w:val="single"/>
    </w:rPr>
  </w:style>
  <w:style w:type="character" w:customStyle="1" w:styleId="6Char">
    <w:name w:val="标题 6 Char"/>
    <w:link w:val="6"/>
    <w:rsid w:val="00E11637"/>
    <w:rPr>
      <w:rFonts w:ascii="Cambria" w:hAnsi="Cambria"/>
      <w:b/>
      <w:bCs/>
      <w:kern w:val="2"/>
      <w:sz w:val="24"/>
      <w:szCs w:val="24"/>
    </w:rPr>
  </w:style>
  <w:style w:type="character" w:customStyle="1" w:styleId="Char4">
    <w:name w:val="页眉 Char"/>
    <w:link w:val="aa"/>
    <w:rsid w:val="00E11637"/>
    <w:rPr>
      <w:sz w:val="18"/>
      <w:szCs w:val="18"/>
    </w:rPr>
  </w:style>
  <w:style w:type="character" w:customStyle="1" w:styleId="Char5">
    <w:name w:val="正文文本 Char"/>
    <w:link w:val="ab"/>
    <w:rsid w:val="00E11637"/>
    <w:rPr>
      <w:kern w:val="2"/>
      <w:sz w:val="21"/>
      <w:szCs w:val="22"/>
    </w:rPr>
  </w:style>
  <w:style w:type="character" w:customStyle="1" w:styleId="4Char">
    <w:name w:val="标题 4 Char"/>
    <w:link w:val="4"/>
    <w:rsid w:val="00E11637"/>
    <w:rPr>
      <w:rFonts w:ascii="Cambria" w:hAnsi="Cambria"/>
      <w:b/>
      <w:bCs/>
      <w:kern w:val="2"/>
      <w:sz w:val="28"/>
      <w:szCs w:val="28"/>
    </w:rPr>
  </w:style>
  <w:style w:type="character" w:customStyle="1" w:styleId="3Char">
    <w:name w:val="标题 3 Char"/>
    <w:link w:val="3"/>
    <w:rsid w:val="00E11637"/>
    <w:rPr>
      <w:b/>
      <w:bCs/>
      <w:kern w:val="2"/>
      <w:sz w:val="32"/>
      <w:szCs w:val="32"/>
    </w:rPr>
  </w:style>
  <w:style w:type="character" w:styleId="ac">
    <w:name w:val="FollowedHyperlink"/>
    <w:rsid w:val="00E11637"/>
    <w:rPr>
      <w:color w:val="800080"/>
      <w:u w:val="single"/>
    </w:rPr>
  </w:style>
  <w:style w:type="character" w:customStyle="1" w:styleId="Char6">
    <w:name w:val="标题 Char"/>
    <w:link w:val="ad"/>
    <w:rsid w:val="00E11637"/>
    <w:rPr>
      <w:rFonts w:ascii="宋体" w:hAnsi="Times New Roman"/>
      <w:b/>
      <w:snapToGrid w:val="0"/>
      <w:sz w:val="36"/>
    </w:rPr>
  </w:style>
  <w:style w:type="character" w:customStyle="1" w:styleId="apple-style-span">
    <w:name w:val="apple-style-span"/>
    <w:basedOn w:val="a0"/>
    <w:rsid w:val="00E11637"/>
  </w:style>
  <w:style w:type="character" w:customStyle="1" w:styleId="7Char">
    <w:name w:val="标题 7 Char"/>
    <w:link w:val="7"/>
    <w:rsid w:val="00E11637"/>
    <w:rPr>
      <w:b/>
      <w:bCs/>
      <w:kern w:val="2"/>
      <w:sz w:val="24"/>
      <w:szCs w:val="24"/>
    </w:rPr>
  </w:style>
  <w:style w:type="paragraph" w:styleId="ad">
    <w:name w:val="Title"/>
    <w:basedOn w:val="a"/>
    <w:next w:val="a"/>
    <w:link w:val="Char6"/>
    <w:qFormat/>
    <w:rsid w:val="00E11637"/>
    <w:pPr>
      <w:jc w:val="center"/>
    </w:pPr>
    <w:rPr>
      <w:rFonts w:ascii="宋体" w:hAnsi="Times New Roman"/>
      <w:b/>
      <w:snapToGrid w:val="0"/>
      <w:kern w:val="0"/>
      <w:sz w:val="36"/>
      <w:szCs w:val="20"/>
    </w:rPr>
  </w:style>
  <w:style w:type="paragraph" w:styleId="50">
    <w:name w:val="toc 5"/>
    <w:basedOn w:val="a"/>
    <w:next w:val="a"/>
    <w:uiPriority w:val="39"/>
    <w:rsid w:val="00E11637"/>
    <w:pPr>
      <w:ind w:left="840"/>
      <w:jc w:val="left"/>
    </w:pPr>
    <w:rPr>
      <w:sz w:val="18"/>
      <w:szCs w:val="18"/>
    </w:rPr>
  </w:style>
  <w:style w:type="paragraph" w:styleId="10">
    <w:name w:val="toc 1"/>
    <w:basedOn w:val="a"/>
    <w:next w:val="a"/>
    <w:uiPriority w:val="39"/>
    <w:rsid w:val="00E11637"/>
    <w:pPr>
      <w:spacing w:before="120" w:after="120"/>
      <w:jc w:val="left"/>
    </w:pPr>
    <w:rPr>
      <w:b/>
      <w:bCs/>
      <w:caps/>
      <w:sz w:val="20"/>
      <w:szCs w:val="20"/>
    </w:rPr>
  </w:style>
  <w:style w:type="paragraph" w:styleId="a4">
    <w:name w:val="No Spacing"/>
    <w:link w:val="Char0"/>
    <w:qFormat/>
    <w:rsid w:val="00E11637"/>
    <w:rPr>
      <w:sz w:val="22"/>
      <w:szCs w:val="22"/>
    </w:rPr>
  </w:style>
  <w:style w:type="paragraph" w:styleId="30">
    <w:name w:val="toc 3"/>
    <w:basedOn w:val="a"/>
    <w:next w:val="a"/>
    <w:uiPriority w:val="39"/>
    <w:rsid w:val="00E11637"/>
    <w:pPr>
      <w:ind w:left="420"/>
      <w:jc w:val="left"/>
    </w:pPr>
    <w:rPr>
      <w:i/>
      <w:iCs/>
      <w:sz w:val="20"/>
      <w:szCs w:val="20"/>
    </w:rPr>
  </w:style>
  <w:style w:type="paragraph" w:styleId="60">
    <w:name w:val="toc 6"/>
    <w:basedOn w:val="a"/>
    <w:next w:val="a"/>
    <w:uiPriority w:val="39"/>
    <w:rsid w:val="00E11637"/>
    <w:pPr>
      <w:ind w:left="1050"/>
      <w:jc w:val="left"/>
    </w:pPr>
    <w:rPr>
      <w:sz w:val="18"/>
      <w:szCs w:val="18"/>
    </w:rPr>
  </w:style>
  <w:style w:type="paragraph" w:customStyle="1" w:styleId="Tabletext">
    <w:name w:val="Tabletext"/>
    <w:basedOn w:val="a"/>
    <w:rsid w:val="00E11637"/>
    <w:pPr>
      <w:keepLines/>
      <w:spacing w:after="120" w:line="240" w:lineRule="atLeast"/>
      <w:jc w:val="left"/>
    </w:pPr>
    <w:rPr>
      <w:rFonts w:ascii="宋体" w:hAnsi="Times New Roman"/>
      <w:snapToGrid w:val="0"/>
      <w:kern w:val="0"/>
      <w:sz w:val="20"/>
      <w:szCs w:val="20"/>
    </w:rPr>
  </w:style>
  <w:style w:type="paragraph" w:styleId="80">
    <w:name w:val="toc 8"/>
    <w:basedOn w:val="a"/>
    <w:next w:val="a"/>
    <w:uiPriority w:val="39"/>
    <w:rsid w:val="00E11637"/>
    <w:pPr>
      <w:ind w:left="1470"/>
      <w:jc w:val="left"/>
    </w:pPr>
    <w:rPr>
      <w:sz w:val="18"/>
      <w:szCs w:val="18"/>
    </w:rPr>
  </w:style>
  <w:style w:type="paragraph" w:styleId="70">
    <w:name w:val="toc 7"/>
    <w:basedOn w:val="a"/>
    <w:next w:val="a"/>
    <w:uiPriority w:val="39"/>
    <w:rsid w:val="00E11637"/>
    <w:pPr>
      <w:ind w:left="1260"/>
      <w:jc w:val="left"/>
    </w:pPr>
    <w:rPr>
      <w:sz w:val="18"/>
      <w:szCs w:val="18"/>
    </w:rPr>
  </w:style>
  <w:style w:type="paragraph" w:styleId="a7">
    <w:name w:val="footer"/>
    <w:basedOn w:val="a"/>
    <w:link w:val="Char3"/>
    <w:uiPriority w:val="99"/>
    <w:rsid w:val="00E11637"/>
    <w:pPr>
      <w:tabs>
        <w:tab w:val="center" w:pos="4153"/>
        <w:tab w:val="right" w:pos="8306"/>
      </w:tabs>
      <w:snapToGrid w:val="0"/>
      <w:jc w:val="left"/>
    </w:pPr>
    <w:rPr>
      <w:kern w:val="0"/>
      <w:sz w:val="18"/>
      <w:szCs w:val="18"/>
    </w:rPr>
  </w:style>
  <w:style w:type="paragraph" w:styleId="a5">
    <w:name w:val="Balloon Text"/>
    <w:basedOn w:val="a"/>
    <w:link w:val="Char1"/>
    <w:rsid w:val="00E11637"/>
    <w:rPr>
      <w:kern w:val="0"/>
      <w:sz w:val="18"/>
      <w:szCs w:val="18"/>
    </w:rPr>
  </w:style>
  <w:style w:type="paragraph" w:styleId="ab">
    <w:name w:val="Body Text"/>
    <w:basedOn w:val="a"/>
    <w:link w:val="Char5"/>
    <w:rsid w:val="00E11637"/>
    <w:pPr>
      <w:spacing w:after="120"/>
    </w:pPr>
  </w:style>
  <w:style w:type="paragraph" w:styleId="ae">
    <w:name w:val="List"/>
    <w:basedOn w:val="a"/>
    <w:rsid w:val="00E11637"/>
    <w:pPr>
      <w:ind w:left="200" w:hangingChars="200" w:hanging="200"/>
    </w:pPr>
    <w:rPr>
      <w:rFonts w:ascii="Times New Roman" w:hAnsi="Times New Roman"/>
      <w:szCs w:val="24"/>
    </w:rPr>
  </w:style>
  <w:style w:type="paragraph" w:styleId="a6">
    <w:name w:val="Document Map"/>
    <w:basedOn w:val="a"/>
    <w:link w:val="Char2"/>
    <w:rsid w:val="00E11637"/>
    <w:rPr>
      <w:rFonts w:ascii="宋体"/>
      <w:kern w:val="0"/>
      <w:sz w:val="18"/>
      <w:szCs w:val="18"/>
    </w:rPr>
  </w:style>
  <w:style w:type="paragraph" w:styleId="af">
    <w:name w:val="List Paragraph"/>
    <w:basedOn w:val="a"/>
    <w:qFormat/>
    <w:rsid w:val="00E11637"/>
    <w:pPr>
      <w:ind w:firstLineChars="200" w:firstLine="420"/>
    </w:pPr>
  </w:style>
  <w:style w:type="paragraph" w:styleId="a3">
    <w:name w:val="Date"/>
    <w:basedOn w:val="a"/>
    <w:next w:val="a"/>
    <w:link w:val="Char"/>
    <w:rsid w:val="00E11637"/>
    <w:pPr>
      <w:ind w:leftChars="2500" w:left="100"/>
    </w:pPr>
  </w:style>
  <w:style w:type="paragraph" w:styleId="40">
    <w:name w:val="toc 4"/>
    <w:basedOn w:val="a"/>
    <w:next w:val="a"/>
    <w:uiPriority w:val="39"/>
    <w:rsid w:val="00E11637"/>
    <w:pPr>
      <w:ind w:left="630"/>
      <w:jc w:val="left"/>
    </w:pPr>
    <w:rPr>
      <w:sz w:val="18"/>
      <w:szCs w:val="18"/>
    </w:rPr>
  </w:style>
  <w:style w:type="paragraph" w:styleId="TOC">
    <w:name w:val="TOC Heading"/>
    <w:basedOn w:val="1"/>
    <w:next w:val="a"/>
    <w:uiPriority w:val="39"/>
    <w:qFormat/>
    <w:rsid w:val="00E11637"/>
    <w:pPr>
      <w:widowControl/>
      <w:numPr>
        <w:numId w:val="0"/>
      </w:numPr>
      <w:spacing w:before="480" w:after="0" w:line="276" w:lineRule="auto"/>
      <w:jc w:val="left"/>
      <w:outlineLvl w:val="9"/>
    </w:pPr>
    <w:rPr>
      <w:rFonts w:ascii="Cambria" w:hAnsi="Cambria"/>
      <w:color w:val="365F91"/>
      <w:kern w:val="0"/>
      <w:sz w:val="28"/>
      <w:szCs w:val="28"/>
    </w:rPr>
  </w:style>
  <w:style w:type="paragraph" w:styleId="aa">
    <w:name w:val="header"/>
    <w:basedOn w:val="a"/>
    <w:link w:val="Char4"/>
    <w:rsid w:val="00E11637"/>
    <w:pPr>
      <w:pBdr>
        <w:bottom w:val="single" w:sz="6" w:space="1" w:color="auto"/>
      </w:pBdr>
      <w:tabs>
        <w:tab w:val="center" w:pos="4153"/>
        <w:tab w:val="right" w:pos="8306"/>
      </w:tabs>
      <w:snapToGrid w:val="0"/>
      <w:jc w:val="center"/>
    </w:pPr>
    <w:rPr>
      <w:kern w:val="0"/>
      <w:sz w:val="18"/>
      <w:szCs w:val="18"/>
    </w:rPr>
  </w:style>
  <w:style w:type="paragraph" w:customStyle="1" w:styleId="InfoBlue">
    <w:name w:val="InfoBlue"/>
    <w:basedOn w:val="a"/>
    <w:next w:val="ab"/>
    <w:rsid w:val="00E11637"/>
    <w:pPr>
      <w:spacing w:after="120" w:line="240" w:lineRule="atLeast"/>
      <w:ind w:left="765"/>
      <w:jc w:val="left"/>
    </w:pPr>
    <w:rPr>
      <w:rFonts w:ascii="Times New Roman" w:hAnsi="Times New Roman"/>
      <w:i/>
      <w:snapToGrid w:val="0"/>
      <w:color w:val="0000FF"/>
      <w:kern w:val="0"/>
      <w:sz w:val="20"/>
      <w:szCs w:val="20"/>
    </w:rPr>
  </w:style>
  <w:style w:type="paragraph" w:styleId="20">
    <w:name w:val="toc 2"/>
    <w:basedOn w:val="a"/>
    <w:next w:val="a"/>
    <w:uiPriority w:val="39"/>
    <w:rsid w:val="00E11637"/>
    <w:pPr>
      <w:ind w:left="210"/>
      <w:jc w:val="left"/>
    </w:pPr>
    <w:rPr>
      <w:smallCaps/>
      <w:sz w:val="20"/>
      <w:szCs w:val="20"/>
    </w:rPr>
  </w:style>
  <w:style w:type="paragraph" w:styleId="90">
    <w:name w:val="toc 9"/>
    <w:basedOn w:val="a"/>
    <w:next w:val="a"/>
    <w:uiPriority w:val="39"/>
    <w:rsid w:val="00E11637"/>
    <w:pPr>
      <w:ind w:left="1680"/>
      <w:jc w:val="left"/>
    </w:pPr>
    <w:rPr>
      <w:sz w:val="18"/>
      <w:szCs w:val="18"/>
    </w:rPr>
  </w:style>
  <w:style w:type="paragraph" w:customStyle="1" w:styleId="11">
    <w:name w:val="标题 11"/>
    <w:basedOn w:val="a"/>
    <w:next w:val="ab"/>
    <w:rsid w:val="00FD2DF5"/>
    <w:pPr>
      <w:spacing w:before="240" w:after="120" w:line="360" w:lineRule="auto"/>
      <w:outlineLvl w:val="0"/>
    </w:pPr>
    <w:rPr>
      <w:rFonts w:ascii="Times New Roman" w:hAnsi="宋体"/>
      <w:b/>
      <w:bCs/>
      <w:kern w:val="44"/>
      <w:sz w:val="44"/>
      <w:szCs w:val="44"/>
    </w:rPr>
  </w:style>
  <w:style w:type="paragraph" w:customStyle="1" w:styleId="21">
    <w:name w:val="标题 21"/>
    <w:basedOn w:val="a"/>
    <w:next w:val="ab"/>
    <w:rsid w:val="00FD2DF5"/>
    <w:pPr>
      <w:spacing w:before="60" w:after="60" w:line="360" w:lineRule="auto"/>
      <w:outlineLvl w:val="1"/>
    </w:pPr>
    <w:rPr>
      <w:rFonts w:ascii="Times New Roman" w:hAnsi="宋体"/>
      <w:b/>
      <w:bCs/>
      <w:sz w:val="36"/>
      <w:szCs w:val="32"/>
    </w:rPr>
  </w:style>
  <w:style w:type="paragraph" w:customStyle="1" w:styleId="31">
    <w:name w:val="标题 31"/>
    <w:basedOn w:val="a"/>
    <w:next w:val="ab"/>
    <w:rsid w:val="00FD2DF5"/>
    <w:pPr>
      <w:spacing w:before="60" w:after="60" w:line="360" w:lineRule="auto"/>
      <w:outlineLvl w:val="2"/>
    </w:pPr>
    <w:rPr>
      <w:rFonts w:ascii="Times New Roman" w:hAnsi="宋体"/>
      <w:b/>
      <w:bCs/>
      <w:sz w:val="32"/>
      <w:szCs w:val="32"/>
    </w:rPr>
  </w:style>
  <w:style w:type="paragraph" w:customStyle="1" w:styleId="41">
    <w:name w:val="标题 41"/>
    <w:basedOn w:val="a"/>
    <w:next w:val="ab"/>
    <w:rsid w:val="00FD2DF5"/>
    <w:pPr>
      <w:spacing w:before="60" w:after="60" w:line="360" w:lineRule="auto"/>
      <w:outlineLvl w:val="3"/>
    </w:pPr>
    <w:rPr>
      <w:rFonts w:ascii="Times New Roman" w:hAnsi="宋体"/>
      <w:b/>
      <w:bCs/>
      <w:sz w:val="30"/>
      <w:szCs w:val="28"/>
    </w:rPr>
  </w:style>
  <w:style w:type="paragraph" w:customStyle="1" w:styleId="51">
    <w:name w:val="标题 51"/>
    <w:basedOn w:val="a"/>
    <w:next w:val="ab"/>
    <w:rsid w:val="00FD2DF5"/>
    <w:pPr>
      <w:spacing w:before="60" w:after="60" w:line="360" w:lineRule="auto"/>
      <w:outlineLvl w:val="4"/>
    </w:pPr>
    <w:rPr>
      <w:rFonts w:ascii="Times New Roman" w:hAnsi="宋体"/>
      <w:b/>
      <w:bCs/>
      <w:sz w:val="28"/>
      <w:szCs w:val="28"/>
    </w:rPr>
  </w:style>
  <w:style w:type="paragraph" w:customStyle="1" w:styleId="12">
    <w:name w:val="正文1"/>
    <w:basedOn w:val="a"/>
    <w:rsid w:val="00FD2DF5"/>
    <w:pPr>
      <w:spacing w:before="60" w:after="60" w:line="360" w:lineRule="auto"/>
      <w:ind w:left="180"/>
      <w:outlineLvl w:val="6"/>
    </w:pPr>
    <w:rPr>
      <w:rFonts w:ascii="Times New Roman" w:hAnsi="宋体"/>
      <w:sz w:val="24"/>
      <w:szCs w:val="21"/>
    </w:rPr>
  </w:style>
  <w:style w:type="paragraph" w:customStyle="1" w:styleId="22">
    <w:name w:val="正文2"/>
    <w:basedOn w:val="a"/>
    <w:rsid w:val="00FD2DF5"/>
    <w:pPr>
      <w:spacing w:before="60" w:after="60" w:line="360" w:lineRule="auto"/>
      <w:outlineLvl w:val="7"/>
    </w:pPr>
    <w:rPr>
      <w:rFonts w:ascii="Times New Roman" w:hAnsi="宋体"/>
      <w:sz w:val="24"/>
      <w:szCs w:val="21"/>
    </w:rPr>
  </w:style>
  <w:style w:type="paragraph" w:customStyle="1" w:styleId="32">
    <w:name w:val="正文3"/>
    <w:basedOn w:val="a"/>
    <w:rsid w:val="00FD2DF5"/>
    <w:pPr>
      <w:spacing w:before="60" w:after="60" w:line="360" w:lineRule="auto"/>
      <w:outlineLvl w:val="8"/>
    </w:pPr>
    <w:rPr>
      <w:rFonts w:ascii="Times New Roman" w:hAnsi="宋体"/>
      <w:sz w:val="24"/>
      <w:szCs w:val="21"/>
    </w:rPr>
  </w:style>
</w:styles>
</file>

<file path=word/webSettings.xml><?xml version="1.0" encoding="utf-8"?>
<w:webSettings xmlns:r="http://schemas.openxmlformats.org/officeDocument/2006/relationships" xmlns:w="http://schemas.openxmlformats.org/wordprocessingml/2006/main">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baike.baidu.com/view/856592.htm"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7BBE8-402F-4E05-901E-4216E3DBA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10</Pages>
  <Words>780</Words>
  <Characters>4448</Characters>
  <Application>Microsoft Office Word</Application>
  <DocSecurity>0</DocSecurity>
  <PresentationFormat/>
  <Lines>37</Lines>
  <Paragraphs>10</Paragraphs>
  <Slides>0</Slides>
  <Notes>0</Notes>
  <HiddenSlides>0</HiddenSlides>
  <MMClips>0</MMClips>
  <ScaleCrop>false</ScaleCrop>
  <Company>Sky123.Org</Company>
  <LinksUpToDate>false</LinksUpToDate>
  <CharactersWithSpaces>5218</CharactersWithSpaces>
  <SharedDoc>false</SharedDoc>
  <HLinks>
    <vt:vector size="2976" baseType="variant">
      <vt:variant>
        <vt:i4>1441847</vt:i4>
      </vt:variant>
      <vt:variant>
        <vt:i4>2972</vt:i4>
      </vt:variant>
      <vt:variant>
        <vt:i4>0</vt:i4>
      </vt:variant>
      <vt:variant>
        <vt:i4>5</vt:i4>
      </vt:variant>
      <vt:variant>
        <vt:lpwstr/>
      </vt:variant>
      <vt:variant>
        <vt:lpwstr>_Toc30413</vt:lpwstr>
      </vt:variant>
      <vt:variant>
        <vt:i4>1376311</vt:i4>
      </vt:variant>
      <vt:variant>
        <vt:i4>2966</vt:i4>
      </vt:variant>
      <vt:variant>
        <vt:i4>0</vt:i4>
      </vt:variant>
      <vt:variant>
        <vt:i4>5</vt:i4>
      </vt:variant>
      <vt:variant>
        <vt:lpwstr/>
      </vt:variant>
      <vt:variant>
        <vt:lpwstr>_Toc14668</vt:lpwstr>
      </vt:variant>
      <vt:variant>
        <vt:i4>1114164</vt:i4>
      </vt:variant>
      <vt:variant>
        <vt:i4>2960</vt:i4>
      </vt:variant>
      <vt:variant>
        <vt:i4>0</vt:i4>
      </vt:variant>
      <vt:variant>
        <vt:i4>5</vt:i4>
      </vt:variant>
      <vt:variant>
        <vt:lpwstr/>
      </vt:variant>
      <vt:variant>
        <vt:lpwstr>_Toc22642</vt:lpwstr>
      </vt:variant>
      <vt:variant>
        <vt:i4>1572916</vt:i4>
      </vt:variant>
      <vt:variant>
        <vt:i4>2954</vt:i4>
      </vt:variant>
      <vt:variant>
        <vt:i4>0</vt:i4>
      </vt:variant>
      <vt:variant>
        <vt:i4>5</vt:i4>
      </vt:variant>
      <vt:variant>
        <vt:lpwstr/>
      </vt:variant>
      <vt:variant>
        <vt:lpwstr>_Toc29669</vt:lpwstr>
      </vt:variant>
      <vt:variant>
        <vt:i4>1114164</vt:i4>
      </vt:variant>
      <vt:variant>
        <vt:i4>2948</vt:i4>
      </vt:variant>
      <vt:variant>
        <vt:i4>0</vt:i4>
      </vt:variant>
      <vt:variant>
        <vt:i4>5</vt:i4>
      </vt:variant>
      <vt:variant>
        <vt:lpwstr/>
      </vt:variant>
      <vt:variant>
        <vt:lpwstr>_Toc16505</vt:lpwstr>
      </vt:variant>
      <vt:variant>
        <vt:i4>1376304</vt:i4>
      </vt:variant>
      <vt:variant>
        <vt:i4>2942</vt:i4>
      </vt:variant>
      <vt:variant>
        <vt:i4>0</vt:i4>
      </vt:variant>
      <vt:variant>
        <vt:i4>5</vt:i4>
      </vt:variant>
      <vt:variant>
        <vt:lpwstr/>
      </vt:variant>
      <vt:variant>
        <vt:lpwstr>_Toc9290</vt:lpwstr>
      </vt:variant>
      <vt:variant>
        <vt:i4>1572917</vt:i4>
      </vt:variant>
      <vt:variant>
        <vt:i4>2936</vt:i4>
      </vt:variant>
      <vt:variant>
        <vt:i4>0</vt:i4>
      </vt:variant>
      <vt:variant>
        <vt:i4>5</vt:i4>
      </vt:variant>
      <vt:variant>
        <vt:lpwstr/>
      </vt:variant>
      <vt:variant>
        <vt:lpwstr>_Toc28770</vt:lpwstr>
      </vt:variant>
      <vt:variant>
        <vt:i4>1376305</vt:i4>
      </vt:variant>
      <vt:variant>
        <vt:i4>2930</vt:i4>
      </vt:variant>
      <vt:variant>
        <vt:i4>0</vt:i4>
      </vt:variant>
      <vt:variant>
        <vt:i4>5</vt:i4>
      </vt:variant>
      <vt:variant>
        <vt:lpwstr/>
      </vt:variant>
      <vt:variant>
        <vt:lpwstr>_Toc27353</vt:lpwstr>
      </vt:variant>
      <vt:variant>
        <vt:i4>1179701</vt:i4>
      </vt:variant>
      <vt:variant>
        <vt:i4>2924</vt:i4>
      </vt:variant>
      <vt:variant>
        <vt:i4>0</vt:i4>
      </vt:variant>
      <vt:variant>
        <vt:i4>5</vt:i4>
      </vt:variant>
      <vt:variant>
        <vt:lpwstr/>
      </vt:variant>
      <vt:variant>
        <vt:lpwstr>_Toc31646</vt:lpwstr>
      </vt:variant>
      <vt:variant>
        <vt:i4>1376312</vt:i4>
      </vt:variant>
      <vt:variant>
        <vt:i4>2918</vt:i4>
      </vt:variant>
      <vt:variant>
        <vt:i4>0</vt:i4>
      </vt:variant>
      <vt:variant>
        <vt:i4>5</vt:i4>
      </vt:variant>
      <vt:variant>
        <vt:lpwstr/>
      </vt:variant>
      <vt:variant>
        <vt:lpwstr>_Toc11934</vt:lpwstr>
      </vt:variant>
      <vt:variant>
        <vt:i4>2031668</vt:i4>
      </vt:variant>
      <vt:variant>
        <vt:i4>2912</vt:i4>
      </vt:variant>
      <vt:variant>
        <vt:i4>0</vt:i4>
      </vt:variant>
      <vt:variant>
        <vt:i4>5</vt:i4>
      </vt:variant>
      <vt:variant>
        <vt:lpwstr/>
      </vt:variant>
      <vt:variant>
        <vt:lpwstr>_Toc2961</vt:lpwstr>
      </vt:variant>
      <vt:variant>
        <vt:i4>1966131</vt:i4>
      </vt:variant>
      <vt:variant>
        <vt:i4>2906</vt:i4>
      </vt:variant>
      <vt:variant>
        <vt:i4>0</vt:i4>
      </vt:variant>
      <vt:variant>
        <vt:i4>5</vt:i4>
      </vt:variant>
      <vt:variant>
        <vt:lpwstr/>
      </vt:variant>
      <vt:variant>
        <vt:lpwstr>_Toc31088</vt:lpwstr>
      </vt:variant>
      <vt:variant>
        <vt:i4>1048630</vt:i4>
      </vt:variant>
      <vt:variant>
        <vt:i4>2900</vt:i4>
      </vt:variant>
      <vt:variant>
        <vt:i4>0</vt:i4>
      </vt:variant>
      <vt:variant>
        <vt:i4>5</vt:i4>
      </vt:variant>
      <vt:variant>
        <vt:lpwstr/>
      </vt:variant>
      <vt:variant>
        <vt:lpwstr>_Toc31561</vt:lpwstr>
      </vt:variant>
      <vt:variant>
        <vt:i4>1114160</vt:i4>
      </vt:variant>
      <vt:variant>
        <vt:i4>2894</vt:i4>
      </vt:variant>
      <vt:variant>
        <vt:i4>0</vt:i4>
      </vt:variant>
      <vt:variant>
        <vt:i4>5</vt:i4>
      </vt:variant>
      <vt:variant>
        <vt:lpwstr/>
      </vt:variant>
      <vt:variant>
        <vt:lpwstr>_Toc3234</vt:lpwstr>
      </vt:variant>
      <vt:variant>
        <vt:i4>1179703</vt:i4>
      </vt:variant>
      <vt:variant>
        <vt:i4>2888</vt:i4>
      </vt:variant>
      <vt:variant>
        <vt:i4>0</vt:i4>
      </vt:variant>
      <vt:variant>
        <vt:i4>5</vt:i4>
      </vt:variant>
      <vt:variant>
        <vt:lpwstr/>
      </vt:variant>
      <vt:variant>
        <vt:lpwstr>_Toc22571</vt:lpwstr>
      </vt:variant>
      <vt:variant>
        <vt:i4>1310775</vt:i4>
      </vt:variant>
      <vt:variant>
        <vt:i4>2882</vt:i4>
      </vt:variant>
      <vt:variant>
        <vt:i4>0</vt:i4>
      </vt:variant>
      <vt:variant>
        <vt:i4>5</vt:i4>
      </vt:variant>
      <vt:variant>
        <vt:lpwstr/>
      </vt:variant>
      <vt:variant>
        <vt:lpwstr>_Toc1665</vt:lpwstr>
      </vt:variant>
      <vt:variant>
        <vt:i4>2031670</vt:i4>
      </vt:variant>
      <vt:variant>
        <vt:i4>2876</vt:i4>
      </vt:variant>
      <vt:variant>
        <vt:i4>0</vt:i4>
      </vt:variant>
      <vt:variant>
        <vt:i4>5</vt:i4>
      </vt:variant>
      <vt:variant>
        <vt:lpwstr/>
      </vt:variant>
      <vt:variant>
        <vt:lpwstr>_Toc21496</vt:lpwstr>
      </vt:variant>
      <vt:variant>
        <vt:i4>1245242</vt:i4>
      </vt:variant>
      <vt:variant>
        <vt:i4>2870</vt:i4>
      </vt:variant>
      <vt:variant>
        <vt:i4>0</vt:i4>
      </vt:variant>
      <vt:variant>
        <vt:i4>5</vt:i4>
      </vt:variant>
      <vt:variant>
        <vt:lpwstr/>
      </vt:variant>
      <vt:variant>
        <vt:lpwstr>_Toc24808</vt:lpwstr>
      </vt:variant>
      <vt:variant>
        <vt:i4>1507383</vt:i4>
      </vt:variant>
      <vt:variant>
        <vt:i4>2864</vt:i4>
      </vt:variant>
      <vt:variant>
        <vt:i4>0</vt:i4>
      </vt:variant>
      <vt:variant>
        <vt:i4>5</vt:i4>
      </vt:variant>
      <vt:variant>
        <vt:lpwstr/>
      </vt:variant>
      <vt:variant>
        <vt:lpwstr>_Toc12626</vt:lpwstr>
      </vt:variant>
      <vt:variant>
        <vt:i4>1179699</vt:i4>
      </vt:variant>
      <vt:variant>
        <vt:i4>2858</vt:i4>
      </vt:variant>
      <vt:variant>
        <vt:i4>0</vt:i4>
      </vt:variant>
      <vt:variant>
        <vt:i4>5</vt:i4>
      </vt:variant>
      <vt:variant>
        <vt:lpwstr/>
      </vt:variant>
      <vt:variant>
        <vt:lpwstr>_Toc32072</vt:lpwstr>
      </vt:variant>
      <vt:variant>
        <vt:i4>1441842</vt:i4>
      </vt:variant>
      <vt:variant>
        <vt:i4>2852</vt:i4>
      </vt:variant>
      <vt:variant>
        <vt:i4>0</vt:i4>
      </vt:variant>
      <vt:variant>
        <vt:i4>5</vt:i4>
      </vt:variant>
      <vt:variant>
        <vt:lpwstr/>
      </vt:variant>
      <vt:variant>
        <vt:lpwstr>_Toc28093</vt:lpwstr>
      </vt:variant>
      <vt:variant>
        <vt:i4>1441852</vt:i4>
      </vt:variant>
      <vt:variant>
        <vt:i4>2846</vt:i4>
      </vt:variant>
      <vt:variant>
        <vt:i4>0</vt:i4>
      </vt:variant>
      <vt:variant>
        <vt:i4>5</vt:i4>
      </vt:variant>
      <vt:variant>
        <vt:lpwstr/>
      </vt:variant>
      <vt:variant>
        <vt:lpwstr>_Toc9657</vt:lpwstr>
      </vt:variant>
      <vt:variant>
        <vt:i4>1310774</vt:i4>
      </vt:variant>
      <vt:variant>
        <vt:i4>2840</vt:i4>
      </vt:variant>
      <vt:variant>
        <vt:i4>0</vt:i4>
      </vt:variant>
      <vt:variant>
        <vt:i4>5</vt:i4>
      </vt:variant>
      <vt:variant>
        <vt:lpwstr/>
      </vt:variant>
      <vt:variant>
        <vt:lpwstr>_Toc5033</vt:lpwstr>
      </vt:variant>
      <vt:variant>
        <vt:i4>2097159</vt:i4>
      </vt:variant>
      <vt:variant>
        <vt:i4>2834</vt:i4>
      </vt:variant>
      <vt:variant>
        <vt:i4>0</vt:i4>
      </vt:variant>
      <vt:variant>
        <vt:i4>5</vt:i4>
      </vt:variant>
      <vt:variant>
        <vt:lpwstr/>
      </vt:variant>
      <vt:variant>
        <vt:lpwstr>_Toc779</vt:lpwstr>
      </vt:variant>
      <vt:variant>
        <vt:i4>2031669</vt:i4>
      </vt:variant>
      <vt:variant>
        <vt:i4>2828</vt:i4>
      </vt:variant>
      <vt:variant>
        <vt:i4>0</vt:i4>
      </vt:variant>
      <vt:variant>
        <vt:i4>5</vt:i4>
      </vt:variant>
      <vt:variant>
        <vt:lpwstr/>
      </vt:variant>
      <vt:variant>
        <vt:lpwstr>_Toc29710</vt:lpwstr>
      </vt:variant>
      <vt:variant>
        <vt:i4>1376306</vt:i4>
      </vt:variant>
      <vt:variant>
        <vt:i4>2822</vt:i4>
      </vt:variant>
      <vt:variant>
        <vt:i4>0</vt:i4>
      </vt:variant>
      <vt:variant>
        <vt:i4>5</vt:i4>
      </vt:variant>
      <vt:variant>
        <vt:lpwstr/>
      </vt:variant>
      <vt:variant>
        <vt:lpwstr>_Toc32103</vt:lpwstr>
      </vt:variant>
      <vt:variant>
        <vt:i4>1441849</vt:i4>
      </vt:variant>
      <vt:variant>
        <vt:i4>2816</vt:i4>
      </vt:variant>
      <vt:variant>
        <vt:i4>0</vt:i4>
      </vt:variant>
      <vt:variant>
        <vt:i4>5</vt:i4>
      </vt:variant>
      <vt:variant>
        <vt:lpwstr/>
      </vt:variant>
      <vt:variant>
        <vt:lpwstr>_Toc9908</vt:lpwstr>
      </vt:variant>
      <vt:variant>
        <vt:i4>1441847</vt:i4>
      </vt:variant>
      <vt:variant>
        <vt:i4>2810</vt:i4>
      </vt:variant>
      <vt:variant>
        <vt:i4>0</vt:i4>
      </vt:variant>
      <vt:variant>
        <vt:i4>5</vt:i4>
      </vt:variant>
      <vt:variant>
        <vt:lpwstr/>
      </vt:variant>
      <vt:variant>
        <vt:lpwstr>_Toc12636</vt:lpwstr>
      </vt:variant>
      <vt:variant>
        <vt:i4>1572923</vt:i4>
      </vt:variant>
      <vt:variant>
        <vt:i4>2804</vt:i4>
      </vt:variant>
      <vt:variant>
        <vt:i4>0</vt:i4>
      </vt:variant>
      <vt:variant>
        <vt:i4>5</vt:i4>
      </vt:variant>
      <vt:variant>
        <vt:lpwstr/>
      </vt:variant>
      <vt:variant>
        <vt:lpwstr>_Toc29961</vt:lpwstr>
      </vt:variant>
      <vt:variant>
        <vt:i4>1376306</vt:i4>
      </vt:variant>
      <vt:variant>
        <vt:i4>2798</vt:i4>
      </vt:variant>
      <vt:variant>
        <vt:i4>0</vt:i4>
      </vt:variant>
      <vt:variant>
        <vt:i4>5</vt:i4>
      </vt:variant>
      <vt:variant>
        <vt:lpwstr/>
      </vt:variant>
      <vt:variant>
        <vt:lpwstr>_Toc14369</vt:lpwstr>
      </vt:variant>
      <vt:variant>
        <vt:i4>1769528</vt:i4>
      </vt:variant>
      <vt:variant>
        <vt:i4>2792</vt:i4>
      </vt:variant>
      <vt:variant>
        <vt:i4>0</vt:i4>
      </vt:variant>
      <vt:variant>
        <vt:i4>5</vt:i4>
      </vt:variant>
      <vt:variant>
        <vt:lpwstr/>
      </vt:variant>
      <vt:variant>
        <vt:lpwstr>_Toc14982</vt:lpwstr>
      </vt:variant>
      <vt:variant>
        <vt:i4>1507376</vt:i4>
      </vt:variant>
      <vt:variant>
        <vt:i4>2786</vt:i4>
      </vt:variant>
      <vt:variant>
        <vt:i4>0</vt:i4>
      </vt:variant>
      <vt:variant>
        <vt:i4>5</vt:i4>
      </vt:variant>
      <vt:variant>
        <vt:lpwstr/>
      </vt:variant>
      <vt:variant>
        <vt:lpwstr>_Toc17176</vt:lpwstr>
      </vt:variant>
      <vt:variant>
        <vt:i4>2031667</vt:i4>
      </vt:variant>
      <vt:variant>
        <vt:i4>2780</vt:i4>
      </vt:variant>
      <vt:variant>
        <vt:i4>0</vt:i4>
      </vt:variant>
      <vt:variant>
        <vt:i4>5</vt:i4>
      </vt:variant>
      <vt:variant>
        <vt:lpwstr/>
      </vt:variant>
      <vt:variant>
        <vt:lpwstr>_Toc6058</vt:lpwstr>
      </vt:variant>
      <vt:variant>
        <vt:i4>2031667</vt:i4>
      </vt:variant>
      <vt:variant>
        <vt:i4>2774</vt:i4>
      </vt:variant>
      <vt:variant>
        <vt:i4>0</vt:i4>
      </vt:variant>
      <vt:variant>
        <vt:i4>5</vt:i4>
      </vt:variant>
      <vt:variant>
        <vt:lpwstr/>
      </vt:variant>
      <vt:variant>
        <vt:lpwstr>_Toc4870</vt:lpwstr>
      </vt:variant>
      <vt:variant>
        <vt:i4>1835058</vt:i4>
      </vt:variant>
      <vt:variant>
        <vt:i4>2768</vt:i4>
      </vt:variant>
      <vt:variant>
        <vt:i4>0</vt:i4>
      </vt:variant>
      <vt:variant>
        <vt:i4>5</vt:i4>
      </vt:variant>
      <vt:variant>
        <vt:lpwstr/>
      </vt:variant>
      <vt:variant>
        <vt:lpwstr>_Toc28033</vt:lpwstr>
      </vt:variant>
      <vt:variant>
        <vt:i4>1769534</vt:i4>
      </vt:variant>
      <vt:variant>
        <vt:i4>2762</vt:i4>
      </vt:variant>
      <vt:variant>
        <vt:i4>0</vt:i4>
      </vt:variant>
      <vt:variant>
        <vt:i4>5</vt:i4>
      </vt:variant>
      <vt:variant>
        <vt:lpwstr/>
      </vt:variant>
      <vt:variant>
        <vt:lpwstr>_Toc7498</vt:lpwstr>
      </vt:variant>
      <vt:variant>
        <vt:i4>1114171</vt:i4>
      </vt:variant>
      <vt:variant>
        <vt:i4>2756</vt:i4>
      </vt:variant>
      <vt:variant>
        <vt:i4>0</vt:i4>
      </vt:variant>
      <vt:variant>
        <vt:i4>5</vt:i4>
      </vt:variant>
      <vt:variant>
        <vt:lpwstr/>
      </vt:variant>
      <vt:variant>
        <vt:lpwstr>_Toc20963</vt:lpwstr>
      </vt:variant>
      <vt:variant>
        <vt:i4>2031669</vt:i4>
      </vt:variant>
      <vt:variant>
        <vt:i4>2750</vt:i4>
      </vt:variant>
      <vt:variant>
        <vt:i4>0</vt:i4>
      </vt:variant>
      <vt:variant>
        <vt:i4>5</vt:i4>
      </vt:variant>
      <vt:variant>
        <vt:lpwstr/>
      </vt:variant>
      <vt:variant>
        <vt:lpwstr>_Toc3169</vt:lpwstr>
      </vt:variant>
      <vt:variant>
        <vt:i4>1638459</vt:i4>
      </vt:variant>
      <vt:variant>
        <vt:i4>2744</vt:i4>
      </vt:variant>
      <vt:variant>
        <vt:i4>0</vt:i4>
      </vt:variant>
      <vt:variant>
        <vt:i4>5</vt:i4>
      </vt:variant>
      <vt:variant>
        <vt:lpwstr/>
      </vt:variant>
      <vt:variant>
        <vt:lpwstr>_Toc29978</vt:lpwstr>
      </vt:variant>
      <vt:variant>
        <vt:i4>1376305</vt:i4>
      </vt:variant>
      <vt:variant>
        <vt:i4>2738</vt:i4>
      </vt:variant>
      <vt:variant>
        <vt:i4>0</vt:i4>
      </vt:variant>
      <vt:variant>
        <vt:i4>5</vt:i4>
      </vt:variant>
      <vt:variant>
        <vt:lpwstr/>
      </vt:variant>
      <vt:variant>
        <vt:lpwstr>_Toc14063</vt:lpwstr>
      </vt:variant>
      <vt:variant>
        <vt:i4>1507383</vt:i4>
      </vt:variant>
      <vt:variant>
        <vt:i4>2732</vt:i4>
      </vt:variant>
      <vt:variant>
        <vt:i4>0</vt:i4>
      </vt:variant>
      <vt:variant>
        <vt:i4>5</vt:i4>
      </vt:variant>
      <vt:variant>
        <vt:lpwstr/>
      </vt:variant>
      <vt:variant>
        <vt:lpwstr>_Toc29590</vt:lpwstr>
      </vt:variant>
      <vt:variant>
        <vt:i4>1966139</vt:i4>
      </vt:variant>
      <vt:variant>
        <vt:i4>2726</vt:i4>
      </vt:variant>
      <vt:variant>
        <vt:i4>0</vt:i4>
      </vt:variant>
      <vt:variant>
        <vt:i4>5</vt:i4>
      </vt:variant>
      <vt:variant>
        <vt:lpwstr/>
      </vt:variant>
      <vt:variant>
        <vt:lpwstr>_Toc29905</vt:lpwstr>
      </vt:variant>
      <vt:variant>
        <vt:i4>1769527</vt:i4>
      </vt:variant>
      <vt:variant>
        <vt:i4>2720</vt:i4>
      </vt:variant>
      <vt:variant>
        <vt:i4>0</vt:i4>
      </vt:variant>
      <vt:variant>
        <vt:i4>5</vt:i4>
      </vt:variant>
      <vt:variant>
        <vt:lpwstr/>
      </vt:variant>
      <vt:variant>
        <vt:lpwstr>_Toc14688</vt:lpwstr>
      </vt:variant>
      <vt:variant>
        <vt:i4>1179697</vt:i4>
      </vt:variant>
      <vt:variant>
        <vt:i4>2714</vt:i4>
      </vt:variant>
      <vt:variant>
        <vt:i4>0</vt:i4>
      </vt:variant>
      <vt:variant>
        <vt:i4>5</vt:i4>
      </vt:variant>
      <vt:variant>
        <vt:lpwstr/>
      </vt:variant>
      <vt:variant>
        <vt:lpwstr>_Toc6772</vt:lpwstr>
      </vt:variant>
      <vt:variant>
        <vt:i4>1179697</vt:i4>
      </vt:variant>
      <vt:variant>
        <vt:i4>2708</vt:i4>
      </vt:variant>
      <vt:variant>
        <vt:i4>0</vt:i4>
      </vt:variant>
      <vt:variant>
        <vt:i4>5</vt:i4>
      </vt:variant>
      <vt:variant>
        <vt:lpwstr/>
      </vt:variant>
      <vt:variant>
        <vt:lpwstr>_Toc20355</vt:lpwstr>
      </vt:variant>
      <vt:variant>
        <vt:i4>1966135</vt:i4>
      </vt:variant>
      <vt:variant>
        <vt:i4>2702</vt:i4>
      </vt:variant>
      <vt:variant>
        <vt:i4>0</vt:i4>
      </vt:variant>
      <vt:variant>
        <vt:i4>5</vt:i4>
      </vt:variant>
      <vt:variant>
        <vt:lpwstr/>
      </vt:variant>
      <vt:variant>
        <vt:lpwstr>_Toc21582</vt:lpwstr>
      </vt:variant>
      <vt:variant>
        <vt:i4>2031665</vt:i4>
      </vt:variant>
      <vt:variant>
        <vt:i4>2696</vt:i4>
      </vt:variant>
      <vt:variant>
        <vt:i4>0</vt:i4>
      </vt:variant>
      <vt:variant>
        <vt:i4>5</vt:i4>
      </vt:variant>
      <vt:variant>
        <vt:lpwstr/>
      </vt:variant>
      <vt:variant>
        <vt:lpwstr>_Toc9088</vt:lpwstr>
      </vt:variant>
      <vt:variant>
        <vt:i4>1179698</vt:i4>
      </vt:variant>
      <vt:variant>
        <vt:i4>2690</vt:i4>
      </vt:variant>
      <vt:variant>
        <vt:i4>0</vt:i4>
      </vt:variant>
      <vt:variant>
        <vt:i4>5</vt:i4>
      </vt:variant>
      <vt:variant>
        <vt:lpwstr/>
      </vt:variant>
      <vt:variant>
        <vt:lpwstr>_Toc26031</vt:lpwstr>
      </vt:variant>
      <vt:variant>
        <vt:i4>1835060</vt:i4>
      </vt:variant>
      <vt:variant>
        <vt:i4>2684</vt:i4>
      </vt:variant>
      <vt:variant>
        <vt:i4>0</vt:i4>
      </vt:variant>
      <vt:variant>
        <vt:i4>5</vt:i4>
      </vt:variant>
      <vt:variant>
        <vt:lpwstr/>
      </vt:variant>
      <vt:variant>
        <vt:lpwstr>_Toc13587</vt:lpwstr>
      </vt:variant>
      <vt:variant>
        <vt:i4>1310772</vt:i4>
      </vt:variant>
      <vt:variant>
        <vt:i4>2678</vt:i4>
      </vt:variant>
      <vt:variant>
        <vt:i4>0</vt:i4>
      </vt:variant>
      <vt:variant>
        <vt:i4>5</vt:i4>
      </vt:variant>
      <vt:variant>
        <vt:lpwstr/>
      </vt:variant>
      <vt:variant>
        <vt:lpwstr>_Toc10530</vt:lpwstr>
      </vt:variant>
      <vt:variant>
        <vt:i4>1507382</vt:i4>
      </vt:variant>
      <vt:variant>
        <vt:i4>2672</vt:i4>
      </vt:variant>
      <vt:variant>
        <vt:i4>0</vt:i4>
      </vt:variant>
      <vt:variant>
        <vt:i4>5</vt:i4>
      </vt:variant>
      <vt:variant>
        <vt:lpwstr/>
      </vt:variant>
      <vt:variant>
        <vt:lpwstr>_Toc3151</vt:lpwstr>
      </vt:variant>
      <vt:variant>
        <vt:i4>1441841</vt:i4>
      </vt:variant>
      <vt:variant>
        <vt:i4>2666</vt:i4>
      </vt:variant>
      <vt:variant>
        <vt:i4>0</vt:i4>
      </vt:variant>
      <vt:variant>
        <vt:i4>5</vt:i4>
      </vt:variant>
      <vt:variant>
        <vt:lpwstr/>
      </vt:variant>
      <vt:variant>
        <vt:lpwstr>_Toc28394</vt:lpwstr>
      </vt:variant>
      <vt:variant>
        <vt:i4>1441845</vt:i4>
      </vt:variant>
      <vt:variant>
        <vt:i4>2660</vt:i4>
      </vt:variant>
      <vt:variant>
        <vt:i4>0</vt:i4>
      </vt:variant>
      <vt:variant>
        <vt:i4>5</vt:i4>
      </vt:variant>
      <vt:variant>
        <vt:lpwstr/>
      </vt:variant>
      <vt:variant>
        <vt:lpwstr>_Toc25749</vt:lpwstr>
      </vt:variant>
      <vt:variant>
        <vt:i4>1114161</vt:i4>
      </vt:variant>
      <vt:variant>
        <vt:i4>2654</vt:i4>
      </vt:variant>
      <vt:variant>
        <vt:i4>0</vt:i4>
      </vt:variant>
      <vt:variant>
        <vt:i4>5</vt:i4>
      </vt:variant>
      <vt:variant>
        <vt:lpwstr/>
      </vt:variant>
      <vt:variant>
        <vt:lpwstr>_Toc16005</vt:lpwstr>
      </vt:variant>
      <vt:variant>
        <vt:i4>1835057</vt:i4>
      </vt:variant>
      <vt:variant>
        <vt:i4>2648</vt:i4>
      </vt:variant>
      <vt:variant>
        <vt:i4>0</vt:i4>
      </vt:variant>
      <vt:variant>
        <vt:i4>5</vt:i4>
      </vt:variant>
      <vt:variant>
        <vt:lpwstr/>
      </vt:variant>
      <vt:variant>
        <vt:lpwstr>_Toc19021</vt:lpwstr>
      </vt:variant>
      <vt:variant>
        <vt:i4>2031675</vt:i4>
      </vt:variant>
      <vt:variant>
        <vt:i4>2642</vt:i4>
      </vt:variant>
      <vt:variant>
        <vt:i4>0</vt:i4>
      </vt:variant>
      <vt:variant>
        <vt:i4>5</vt:i4>
      </vt:variant>
      <vt:variant>
        <vt:lpwstr/>
      </vt:variant>
      <vt:variant>
        <vt:lpwstr>_Toc30881</vt:lpwstr>
      </vt:variant>
      <vt:variant>
        <vt:i4>1572914</vt:i4>
      </vt:variant>
      <vt:variant>
        <vt:i4>2636</vt:i4>
      </vt:variant>
      <vt:variant>
        <vt:i4>0</vt:i4>
      </vt:variant>
      <vt:variant>
        <vt:i4>5</vt:i4>
      </vt:variant>
      <vt:variant>
        <vt:lpwstr/>
      </vt:variant>
      <vt:variant>
        <vt:lpwstr>_Toc6847</vt:lpwstr>
      </vt:variant>
      <vt:variant>
        <vt:i4>1310769</vt:i4>
      </vt:variant>
      <vt:variant>
        <vt:i4>2630</vt:i4>
      </vt:variant>
      <vt:variant>
        <vt:i4>0</vt:i4>
      </vt:variant>
      <vt:variant>
        <vt:i4>5</vt:i4>
      </vt:variant>
      <vt:variant>
        <vt:lpwstr/>
      </vt:variant>
      <vt:variant>
        <vt:lpwstr>_Toc14073</vt:lpwstr>
      </vt:variant>
      <vt:variant>
        <vt:i4>1376313</vt:i4>
      </vt:variant>
      <vt:variant>
        <vt:i4>2624</vt:i4>
      </vt:variant>
      <vt:variant>
        <vt:i4>0</vt:i4>
      </vt:variant>
      <vt:variant>
        <vt:i4>5</vt:i4>
      </vt:variant>
      <vt:variant>
        <vt:lpwstr/>
      </vt:variant>
      <vt:variant>
        <vt:lpwstr>_Toc13812</vt:lpwstr>
      </vt:variant>
      <vt:variant>
        <vt:i4>1703988</vt:i4>
      </vt:variant>
      <vt:variant>
        <vt:i4>2618</vt:i4>
      </vt:variant>
      <vt:variant>
        <vt:i4>0</vt:i4>
      </vt:variant>
      <vt:variant>
        <vt:i4>5</vt:i4>
      </vt:variant>
      <vt:variant>
        <vt:lpwstr/>
      </vt:variant>
      <vt:variant>
        <vt:lpwstr>_Toc15588</vt:lpwstr>
      </vt:variant>
      <vt:variant>
        <vt:i4>1769526</vt:i4>
      </vt:variant>
      <vt:variant>
        <vt:i4>2612</vt:i4>
      </vt:variant>
      <vt:variant>
        <vt:i4>0</vt:i4>
      </vt:variant>
      <vt:variant>
        <vt:i4>5</vt:i4>
      </vt:variant>
      <vt:variant>
        <vt:lpwstr/>
      </vt:variant>
      <vt:variant>
        <vt:lpwstr>_Toc4529</vt:lpwstr>
      </vt:variant>
      <vt:variant>
        <vt:i4>1835056</vt:i4>
      </vt:variant>
      <vt:variant>
        <vt:i4>2606</vt:i4>
      </vt:variant>
      <vt:variant>
        <vt:i4>0</vt:i4>
      </vt:variant>
      <vt:variant>
        <vt:i4>5</vt:i4>
      </vt:variant>
      <vt:variant>
        <vt:lpwstr/>
      </vt:variant>
      <vt:variant>
        <vt:lpwstr>_Toc13185</vt:lpwstr>
      </vt:variant>
      <vt:variant>
        <vt:i4>1114169</vt:i4>
      </vt:variant>
      <vt:variant>
        <vt:i4>2600</vt:i4>
      </vt:variant>
      <vt:variant>
        <vt:i4>0</vt:i4>
      </vt:variant>
      <vt:variant>
        <vt:i4>5</vt:i4>
      </vt:variant>
      <vt:variant>
        <vt:lpwstr/>
      </vt:variant>
      <vt:variant>
        <vt:lpwstr>_Toc14825</vt:lpwstr>
      </vt:variant>
      <vt:variant>
        <vt:i4>1441840</vt:i4>
      </vt:variant>
      <vt:variant>
        <vt:i4>2594</vt:i4>
      </vt:variant>
      <vt:variant>
        <vt:i4>0</vt:i4>
      </vt:variant>
      <vt:variant>
        <vt:i4>5</vt:i4>
      </vt:variant>
      <vt:variant>
        <vt:lpwstr/>
      </vt:variant>
      <vt:variant>
        <vt:lpwstr>_Toc8889</vt:lpwstr>
      </vt:variant>
      <vt:variant>
        <vt:i4>1245239</vt:i4>
      </vt:variant>
      <vt:variant>
        <vt:i4>2588</vt:i4>
      </vt:variant>
      <vt:variant>
        <vt:i4>0</vt:i4>
      </vt:variant>
      <vt:variant>
        <vt:i4>5</vt:i4>
      </vt:variant>
      <vt:variant>
        <vt:lpwstr/>
      </vt:variant>
      <vt:variant>
        <vt:lpwstr>_Toc3642</vt:lpwstr>
      </vt:variant>
      <vt:variant>
        <vt:i4>1507381</vt:i4>
      </vt:variant>
      <vt:variant>
        <vt:i4>2582</vt:i4>
      </vt:variant>
      <vt:variant>
        <vt:i4>0</vt:i4>
      </vt:variant>
      <vt:variant>
        <vt:i4>5</vt:i4>
      </vt:variant>
      <vt:variant>
        <vt:lpwstr/>
      </vt:variant>
      <vt:variant>
        <vt:lpwstr>_Toc11414</vt:lpwstr>
      </vt:variant>
      <vt:variant>
        <vt:i4>1507383</vt:i4>
      </vt:variant>
      <vt:variant>
        <vt:i4>2576</vt:i4>
      </vt:variant>
      <vt:variant>
        <vt:i4>0</vt:i4>
      </vt:variant>
      <vt:variant>
        <vt:i4>5</vt:i4>
      </vt:variant>
      <vt:variant>
        <vt:lpwstr/>
      </vt:variant>
      <vt:variant>
        <vt:lpwstr>_Toc1363</vt:lpwstr>
      </vt:variant>
      <vt:variant>
        <vt:i4>1048627</vt:i4>
      </vt:variant>
      <vt:variant>
        <vt:i4>2570</vt:i4>
      </vt:variant>
      <vt:variant>
        <vt:i4>0</vt:i4>
      </vt:variant>
      <vt:variant>
        <vt:i4>5</vt:i4>
      </vt:variant>
      <vt:variant>
        <vt:lpwstr/>
      </vt:variant>
      <vt:variant>
        <vt:lpwstr>_Toc4770</vt:lpwstr>
      </vt:variant>
      <vt:variant>
        <vt:i4>1507384</vt:i4>
      </vt:variant>
      <vt:variant>
        <vt:i4>2564</vt:i4>
      </vt:variant>
      <vt:variant>
        <vt:i4>0</vt:i4>
      </vt:variant>
      <vt:variant>
        <vt:i4>5</vt:i4>
      </vt:variant>
      <vt:variant>
        <vt:lpwstr/>
      </vt:variant>
      <vt:variant>
        <vt:lpwstr>_Toc15955</vt:lpwstr>
      </vt:variant>
      <vt:variant>
        <vt:i4>1245235</vt:i4>
      </vt:variant>
      <vt:variant>
        <vt:i4>2558</vt:i4>
      </vt:variant>
      <vt:variant>
        <vt:i4>0</vt:i4>
      </vt:variant>
      <vt:variant>
        <vt:i4>5</vt:i4>
      </vt:variant>
      <vt:variant>
        <vt:lpwstr/>
      </vt:variant>
      <vt:variant>
        <vt:lpwstr>_Toc3400</vt:lpwstr>
      </vt:variant>
      <vt:variant>
        <vt:i4>1507378</vt:i4>
      </vt:variant>
      <vt:variant>
        <vt:i4>2552</vt:i4>
      </vt:variant>
      <vt:variant>
        <vt:i4>0</vt:i4>
      </vt:variant>
      <vt:variant>
        <vt:i4>5</vt:i4>
      </vt:variant>
      <vt:variant>
        <vt:lpwstr/>
      </vt:variant>
      <vt:variant>
        <vt:lpwstr>_Toc32125</vt:lpwstr>
      </vt:variant>
      <vt:variant>
        <vt:i4>1900592</vt:i4>
      </vt:variant>
      <vt:variant>
        <vt:i4>2546</vt:i4>
      </vt:variant>
      <vt:variant>
        <vt:i4>0</vt:i4>
      </vt:variant>
      <vt:variant>
        <vt:i4>5</vt:i4>
      </vt:variant>
      <vt:variant>
        <vt:lpwstr/>
      </vt:variant>
      <vt:variant>
        <vt:lpwstr>_Toc2923</vt:lpwstr>
      </vt:variant>
      <vt:variant>
        <vt:i4>1966133</vt:i4>
      </vt:variant>
      <vt:variant>
        <vt:i4>2540</vt:i4>
      </vt:variant>
      <vt:variant>
        <vt:i4>0</vt:i4>
      </vt:variant>
      <vt:variant>
        <vt:i4>5</vt:i4>
      </vt:variant>
      <vt:variant>
        <vt:lpwstr/>
      </vt:variant>
      <vt:variant>
        <vt:lpwstr>_Toc11486</vt:lpwstr>
      </vt:variant>
      <vt:variant>
        <vt:i4>1114163</vt:i4>
      </vt:variant>
      <vt:variant>
        <vt:i4>2534</vt:i4>
      </vt:variant>
      <vt:variant>
        <vt:i4>0</vt:i4>
      </vt:variant>
      <vt:variant>
        <vt:i4>5</vt:i4>
      </vt:variant>
      <vt:variant>
        <vt:lpwstr/>
      </vt:variant>
      <vt:variant>
        <vt:lpwstr>_Toc7345</vt:lpwstr>
      </vt:variant>
      <vt:variant>
        <vt:i4>1114161</vt:i4>
      </vt:variant>
      <vt:variant>
        <vt:i4>2528</vt:i4>
      </vt:variant>
      <vt:variant>
        <vt:i4>0</vt:i4>
      </vt:variant>
      <vt:variant>
        <vt:i4>5</vt:i4>
      </vt:variant>
      <vt:variant>
        <vt:lpwstr/>
      </vt:variant>
      <vt:variant>
        <vt:lpwstr>_Toc27310</vt:lpwstr>
      </vt:variant>
      <vt:variant>
        <vt:i4>1179704</vt:i4>
      </vt:variant>
      <vt:variant>
        <vt:i4>2522</vt:i4>
      </vt:variant>
      <vt:variant>
        <vt:i4>0</vt:i4>
      </vt:variant>
      <vt:variant>
        <vt:i4>5</vt:i4>
      </vt:variant>
      <vt:variant>
        <vt:lpwstr/>
      </vt:variant>
      <vt:variant>
        <vt:lpwstr>_Toc9015</vt:lpwstr>
      </vt:variant>
      <vt:variant>
        <vt:i4>1441840</vt:i4>
      </vt:variant>
      <vt:variant>
        <vt:i4>2516</vt:i4>
      </vt:variant>
      <vt:variant>
        <vt:i4>0</vt:i4>
      </vt:variant>
      <vt:variant>
        <vt:i4>5</vt:i4>
      </vt:variant>
      <vt:variant>
        <vt:lpwstr/>
      </vt:variant>
      <vt:variant>
        <vt:lpwstr>_Toc26270</vt:lpwstr>
      </vt:variant>
      <vt:variant>
        <vt:i4>2490372</vt:i4>
      </vt:variant>
      <vt:variant>
        <vt:i4>2510</vt:i4>
      </vt:variant>
      <vt:variant>
        <vt:i4>0</vt:i4>
      </vt:variant>
      <vt:variant>
        <vt:i4>5</vt:i4>
      </vt:variant>
      <vt:variant>
        <vt:lpwstr/>
      </vt:variant>
      <vt:variant>
        <vt:lpwstr>_Toc417</vt:lpwstr>
      </vt:variant>
      <vt:variant>
        <vt:i4>1835060</vt:i4>
      </vt:variant>
      <vt:variant>
        <vt:i4>2504</vt:i4>
      </vt:variant>
      <vt:variant>
        <vt:i4>0</vt:i4>
      </vt:variant>
      <vt:variant>
        <vt:i4>5</vt:i4>
      </vt:variant>
      <vt:variant>
        <vt:lpwstr/>
      </vt:variant>
      <vt:variant>
        <vt:lpwstr>_Toc7239</vt:lpwstr>
      </vt:variant>
      <vt:variant>
        <vt:i4>1769525</vt:i4>
      </vt:variant>
      <vt:variant>
        <vt:i4>2498</vt:i4>
      </vt:variant>
      <vt:variant>
        <vt:i4>0</vt:i4>
      </vt:variant>
      <vt:variant>
        <vt:i4>5</vt:i4>
      </vt:variant>
      <vt:variant>
        <vt:lpwstr/>
      </vt:variant>
      <vt:variant>
        <vt:lpwstr>_Toc24780</vt:lpwstr>
      </vt:variant>
      <vt:variant>
        <vt:i4>1966130</vt:i4>
      </vt:variant>
      <vt:variant>
        <vt:i4>2492</vt:i4>
      </vt:variant>
      <vt:variant>
        <vt:i4>0</vt:i4>
      </vt:variant>
      <vt:variant>
        <vt:i4>5</vt:i4>
      </vt:variant>
      <vt:variant>
        <vt:lpwstr/>
      </vt:variant>
      <vt:variant>
        <vt:lpwstr>_Toc11384</vt:lpwstr>
      </vt:variant>
      <vt:variant>
        <vt:i4>1572917</vt:i4>
      </vt:variant>
      <vt:variant>
        <vt:i4>2486</vt:i4>
      </vt:variant>
      <vt:variant>
        <vt:i4>0</vt:i4>
      </vt:variant>
      <vt:variant>
        <vt:i4>5</vt:i4>
      </vt:variant>
      <vt:variant>
        <vt:lpwstr/>
      </vt:variant>
      <vt:variant>
        <vt:lpwstr>_Toc27783</vt:lpwstr>
      </vt:variant>
      <vt:variant>
        <vt:i4>3014658</vt:i4>
      </vt:variant>
      <vt:variant>
        <vt:i4>2480</vt:i4>
      </vt:variant>
      <vt:variant>
        <vt:i4>0</vt:i4>
      </vt:variant>
      <vt:variant>
        <vt:i4>5</vt:i4>
      </vt:variant>
      <vt:variant>
        <vt:lpwstr/>
      </vt:variant>
      <vt:variant>
        <vt:lpwstr>_Toc29</vt:lpwstr>
      </vt:variant>
      <vt:variant>
        <vt:i4>1703988</vt:i4>
      </vt:variant>
      <vt:variant>
        <vt:i4>2474</vt:i4>
      </vt:variant>
      <vt:variant>
        <vt:i4>0</vt:i4>
      </vt:variant>
      <vt:variant>
        <vt:i4>5</vt:i4>
      </vt:variant>
      <vt:variant>
        <vt:lpwstr/>
      </vt:variant>
      <vt:variant>
        <vt:lpwstr>_Toc6429</vt:lpwstr>
      </vt:variant>
      <vt:variant>
        <vt:i4>1376307</vt:i4>
      </vt:variant>
      <vt:variant>
        <vt:i4>2468</vt:i4>
      </vt:variant>
      <vt:variant>
        <vt:i4>0</vt:i4>
      </vt:variant>
      <vt:variant>
        <vt:i4>5</vt:i4>
      </vt:variant>
      <vt:variant>
        <vt:lpwstr/>
      </vt:variant>
      <vt:variant>
        <vt:lpwstr>_Toc13212</vt:lpwstr>
      </vt:variant>
      <vt:variant>
        <vt:i4>1114171</vt:i4>
      </vt:variant>
      <vt:variant>
        <vt:i4>2462</vt:i4>
      </vt:variant>
      <vt:variant>
        <vt:i4>0</vt:i4>
      </vt:variant>
      <vt:variant>
        <vt:i4>5</vt:i4>
      </vt:variant>
      <vt:variant>
        <vt:lpwstr/>
      </vt:variant>
      <vt:variant>
        <vt:lpwstr>_Toc26904</vt:lpwstr>
      </vt:variant>
      <vt:variant>
        <vt:i4>1114167</vt:i4>
      </vt:variant>
      <vt:variant>
        <vt:i4>2456</vt:i4>
      </vt:variant>
      <vt:variant>
        <vt:i4>0</vt:i4>
      </vt:variant>
      <vt:variant>
        <vt:i4>5</vt:i4>
      </vt:variant>
      <vt:variant>
        <vt:lpwstr/>
      </vt:variant>
      <vt:variant>
        <vt:lpwstr>_Toc15639</vt:lpwstr>
      </vt:variant>
      <vt:variant>
        <vt:i4>1507387</vt:i4>
      </vt:variant>
      <vt:variant>
        <vt:i4>2450</vt:i4>
      </vt:variant>
      <vt:variant>
        <vt:i4>0</vt:i4>
      </vt:variant>
      <vt:variant>
        <vt:i4>5</vt:i4>
      </vt:variant>
      <vt:variant>
        <vt:lpwstr/>
      </vt:variant>
      <vt:variant>
        <vt:lpwstr>_Toc3787</vt:lpwstr>
      </vt:variant>
      <vt:variant>
        <vt:i4>1572923</vt:i4>
      </vt:variant>
      <vt:variant>
        <vt:i4>2444</vt:i4>
      </vt:variant>
      <vt:variant>
        <vt:i4>0</vt:i4>
      </vt:variant>
      <vt:variant>
        <vt:i4>5</vt:i4>
      </vt:variant>
      <vt:variant>
        <vt:lpwstr/>
      </vt:variant>
      <vt:variant>
        <vt:lpwstr>_Toc27989</vt:lpwstr>
      </vt:variant>
      <vt:variant>
        <vt:i4>2162690</vt:i4>
      </vt:variant>
      <vt:variant>
        <vt:i4>2438</vt:i4>
      </vt:variant>
      <vt:variant>
        <vt:i4>0</vt:i4>
      </vt:variant>
      <vt:variant>
        <vt:i4>5</vt:i4>
      </vt:variant>
      <vt:variant>
        <vt:lpwstr/>
      </vt:variant>
      <vt:variant>
        <vt:lpwstr>_Toc267</vt:lpwstr>
      </vt:variant>
      <vt:variant>
        <vt:i4>1179698</vt:i4>
      </vt:variant>
      <vt:variant>
        <vt:i4>2432</vt:i4>
      </vt:variant>
      <vt:variant>
        <vt:i4>0</vt:i4>
      </vt:variant>
      <vt:variant>
        <vt:i4>5</vt:i4>
      </vt:variant>
      <vt:variant>
        <vt:lpwstr/>
      </vt:variant>
      <vt:variant>
        <vt:lpwstr>_Toc17327</vt:lpwstr>
      </vt:variant>
      <vt:variant>
        <vt:i4>1245240</vt:i4>
      </vt:variant>
      <vt:variant>
        <vt:i4>2426</vt:i4>
      </vt:variant>
      <vt:variant>
        <vt:i4>0</vt:i4>
      </vt:variant>
      <vt:variant>
        <vt:i4>5</vt:i4>
      </vt:variant>
      <vt:variant>
        <vt:lpwstr/>
      </vt:variant>
      <vt:variant>
        <vt:lpwstr>_Toc8004</vt:lpwstr>
      </vt:variant>
      <vt:variant>
        <vt:i4>1048629</vt:i4>
      </vt:variant>
      <vt:variant>
        <vt:i4>2420</vt:i4>
      </vt:variant>
      <vt:variant>
        <vt:i4>0</vt:i4>
      </vt:variant>
      <vt:variant>
        <vt:i4>5</vt:i4>
      </vt:variant>
      <vt:variant>
        <vt:lpwstr/>
      </vt:variant>
      <vt:variant>
        <vt:lpwstr>_Toc21769</vt:lpwstr>
      </vt:variant>
      <vt:variant>
        <vt:i4>1572925</vt:i4>
      </vt:variant>
      <vt:variant>
        <vt:i4>2414</vt:i4>
      </vt:variant>
      <vt:variant>
        <vt:i4>0</vt:i4>
      </vt:variant>
      <vt:variant>
        <vt:i4>5</vt:i4>
      </vt:variant>
      <vt:variant>
        <vt:lpwstr/>
      </vt:variant>
      <vt:variant>
        <vt:lpwstr>_Toc8659</vt:lpwstr>
      </vt:variant>
      <vt:variant>
        <vt:i4>1376310</vt:i4>
      </vt:variant>
      <vt:variant>
        <vt:i4>2408</vt:i4>
      </vt:variant>
      <vt:variant>
        <vt:i4>0</vt:i4>
      </vt:variant>
      <vt:variant>
        <vt:i4>5</vt:i4>
      </vt:variant>
      <vt:variant>
        <vt:lpwstr/>
      </vt:variant>
      <vt:variant>
        <vt:lpwstr>_Toc7210</vt:lpwstr>
      </vt:variant>
      <vt:variant>
        <vt:i4>1441841</vt:i4>
      </vt:variant>
      <vt:variant>
        <vt:i4>2402</vt:i4>
      </vt:variant>
      <vt:variant>
        <vt:i4>0</vt:i4>
      </vt:variant>
      <vt:variant>
        <vt:i4>5</vt:i4>
      </vt:variant>
      <vt:variant>
        <vt:lpwstr/>
      </vt:variant>
      <vt:variant>
        <vt:lpwstr>_Toc9485</vt:lpwstr>
      </vt:variant>
      <vt:variant>
        <vt:i4>1441841</vt:i4>
      </vt:variant>
      <vt:variant>
        <vt:i4>2396</vt:i4>
      </vt:variant>
      <vt:variant>
        <vt:i4>0</vt:i4>
      </vt:variant>
      <vt:variant>
        <vt:i4>5</vt:i4>
      </vt:variant>
      <vt:variant>
        <vt:lpwstr/>
      </vt:variant>
      <vt:variant>
        <vt:lpwstr>_Toc1504</vt:lpwstr>
      </vt:variant>
      <vt:variant>
        <vt:i4>1114167</vt:i4>
      </vt:variant>
      <vt:variant>
        <vt:i4>2390</vt:i4>
      </vt:variant>
      <vt:variant>
        <vt:i4>0</vt:i4>
      </vt:variant>
      <vt:variant>
        <vt:i4>5</vt:i4>
      </vt:variant>
      <vt:variant>
        <vt:lpwstr/>
      </vt:variant>
      <vt:variant>
        <vt:lpwstr>_Toc4533</vt:lpwstr>
      </vt:variant>
      <vt:variant>
        <vt:i4>1114164</vt:i4>
      </vt:variant>
      <vt:variant>
        <vt:i4>2384</vt:i4>
      </vt:variant>
      <vt:variant>
        <vt:i4>0</vt:i4>
      </vt:variant>
      <vt:variant>
        <vt:i4>5</vt:i4>
      </vt:variant>
      <vt:variant>
        <vt:lpwstr/>
      </vt:variant>
      <vt:variant>
        <vt:lpwstr>_Toc21678</vt:lpwstr>
      </vt:variant>
      <vt:variant>
        <vt:i4>1507376</vt:i4>
      </vt:variant>
      <vt:variant>
        <vt:i4>2378</vt:i4>
      </vt:variant>
      <vt:variant>
        <vt:i4>0</vt:i4>
      </vt:variant>
      <vt:variant>
        <vt:i4>5</vt:i4>
      </vt:variant>
      <vt:variant>
        <vt:lpwstr/>
      </vt:variant>
      <vt:variant>
        <vt:lpwstr>_Toc20203</vt:lpwstr>
      </vt:variant>
      <vt:variant>
        <vt:i4>1507383</vt:i4>
      </vt:variant>
      <vt:variant>
        <vt:i4>2372</vt:i4>
      </vt:variant>
      <vt:variant>
        <vt:i4>0</vt:i4>
      </vt:variant>
      <vt:variant>
        <vt:i4>5</vt:i4>
      </vt:variant>
      <vt:variant>
        <vt:lpwstr/>
      </vt:variant>
      <vt:variant>
        <vt:lpwstr>_Toc22525</vt:lpwstr>
      </vt:variant>
      <vt:variant>
        <vt:i4>1245233</vt:i4>
      </vt:variant>
      <vt:variant>
        <vt:i4>2366</vt:i4>
      </vt:variant>
      <vt:variant>
        <vt:i4>0</vt:i4>
      </vt:variant>
      <vt:variant>
        <vt:i4>5</vt:i4>
      </vt:variant>
      <vt:variant>
        <vt:lpwstr/>
      </vt:variant>
      <vt:variant>
        <vt:lpwstr>_Toc24307</vt:lpwstr>
      </vt:variant>
      <vt:variant>
        <vt:i4>1507386</vt:i4>
      </vt:variant>
      <vt:variant>
        <vt:i4>2360</vt:i4>
      </vt:variant>
      <vt:variant>
        <vt:i4>0</vt:i4>
      </vt:variant>
      <vt:variant>
        <vt:i4>5</vt:i4>
      </vt:variant>
      <vt:variant>
        <vt:lpwstr/>
      </vt:variant>
      <vt:variant>
        <vt:lpwstr>_Toc24840</vt:lpwstr>
      </vt:variant>
      <vt:variant>
        <vt:i4>1441846</vt:i4>
      </vt:variant>
      <vt:variant>
        <vt:i4>2354</vt:i4>
      </vt:variant>
      <vt:variant>
        <vt:i4>0</vt:i4>
      </vt:variant>
      <vt:variant>
        <vt:i4>5</vt:i4>
      </vt:variant>
      <vt:variant>
        <vt:lpwstr/>
      </vt:variant>
      <vt:variant>
        <vt:lpwstr>_Toc25448</vt:lpwstr>
      </vt:variant>
      <vt:variant>
        <vt:i4>1245236</vt:i4>
      </vt:variant>
      <vt:variant>
        <vt:i4>2348</vt:i4>
      </vt:variant>
      <vt:variant>
        <vt:i4>0</vt:i4>
      </vt:variant>
      <vt:variant>
        <vt:i4>5</vt:i4>
      </vt:variant>
      <vt:variant>
        <vt:lpwstr/>
      </vt:variant>
      <vt:variant>
        <vt:lpwstr>_Toc27630</vt:lpwstr>
      </vt:variant>
      <vt:variant>
        <vt:i4>1835059</vt:i4>
      </vt:variant>
      <vt:variant>
        <vt:i4>2342</vt:i4>
      </vt:variant>
      <vt:variant>
        <vt:i4>0</vt:i4>
      </vt:variant>
      <vt:variant>
        <vt:i4>5</vt:i4>
      </vt:variant>
      <vt:variant>
        <vt:lpwstr/>
      </vt:variant>
      <vt:variant>
        <vt:lpwstr>_Toc22191</vt:lpwstr>
      </vt:variant>
      <vt:variant>
        <vt:i4>1507382</vt:i4>
      </vt:variant>
      <vt:variant>
        <vt:i4>2336</vt:i4>
      </vt:variant>
      <vt:variant>
        <vt:i4>0</vt:i4>
      </vt:variant>
      <vt:variant>
        <vt:i4>5</vt:i4>
      </vt:variant>
      <vt:variant>
        <vt:lpwstr/>
      </vt:variant>
      <vt:variant>
        <vt:lpwstr>_Toc11710</vt:lpwstr>
      </vt:variant>
      <vt:variant>
        <vt:i4>1048631</vt:i4>
      </vt:variant>
      <vt:variant>
        <vt:i4>2330</vt:i4>
      </vt:variant>
      <vt:variant>
        <vt:i4>0</vt:i4>
      </vt:variant>
      <vt:variant>
        <vt:i4>5</vt:i4>
      </vt:variant>
      <vt:variant>
        <vt:lpwstr/>
      </vt:variant>
      <vt:variant>
        <vt:lpwstr>_Toc24530</vt:lpwstr>
      </vt:variant>
      <vt:variant>
        <vt:i4>1179698</vt:i4>
      </vt:variant>
      <vt:variant>
        <vt:i4>2324</vt:i4>
      </vt:variant>
      <vt:variant>
        <vt:i4>0</vt:i4>
      </vt:variant>
      <vt:variant>
        <vt:i4>5</vt:i4>
      </vt:variant>
      <vt:variant>
        <vt:lpwstr/>
      </vt:variant>
      <vt:variant>
        <vt:lpwstr>_Toc12371</vt:lpwstr>
      </vt:variant>
      <vt:variant>
        <vt:i4>1245232</vt:i4>
      </vt:variant>
      <vt:variant>
        <vt:i4>2318</vt:i4>
      </vt:variant>
      <vt:variant>
        <vt:i4>0</vt:i4>
      </vt:variant>
      <vt:variant>
        <vt:i4>5</vt:i4>
      </vt:variant>
      <vt:variant>
        <vt:lpwstr/>
      </vt:variant>
      <vt:variant>
        <vt:lpwstr>_Toc21252</vt:lpwstr>
      </vt:variant>
      <vt:variant>
        <vt:i4>1507382</vt:i4>
      </vt:variant>
      <vt:variant>
        <vt:i4>2312</vt:i4>
      </vt:variant>
      <vt:variant>
        <vt:i4>0</vt:i4>
      </vt:variant>
      <vt:variant>
        <vt:i4>5</vt:i4>
      </vt:variant>
      <vt:variant>
        <vt:lpwstr/>
      </vt:variant>
      <vt:variant>
        <vt:lpwstr>_Toc27479</vt:lpwstr>
      </vt:variant>
      <vt:variant>
        <vt:i4>1179701</vt:i4>
      </vt:variant>
      <vt:variant>
        <vt:i4>2306</vt:i4>
      </vt:variant>
      <vt:variant>
        <vt:i4>0</vt:i4>
      </vt:variant>
      <vt:variant>
        <vt:i4>5</vt:i4>
      </vt:variant>
      <vt:variant>
        <vt:lpwstr/>
      </vt:variant>
      <vt:variant>
        <vt:lpwstr>_Toc1144</vt:lpwstr>
      </vt:variant>
      <vt:variant>
        <vt:i4>2031667</vt:i4>
      </vt:variant>
      <vt:variant>
        <vt:i4>2300</vt:i4>
      </vt:variant>
      <vt:variant>
        <vt:i4>0</vt:i4>
      </vt:variant>
      <vt:variant>
        <vt:i4>5</vt:i4>
      </vt:variant>
      <vt:variant>
        <vt:lpwstr/>
      </vt:variant>
      <vt:variant>
        <vt:lpwstr>_Toc28108</vt:lpwstr>
      </vt:variant>
      <vt:variant>
        <vt:i4>1048628</vt:i4>
      </vt:variant>
      <vt:variant>
        <vt:i4>2294</vt:i4>
      </vt:variant>
      <vt:variant>
        <vt:i4>0</vt:i4>
      </vt:variant>
      <vt:variant>
        <vt:i4>5</vt:i4>
      </vt:variant>
      <vt:variant>
        <vt:lpwstr/>
      </vt:variant>
      <vt:variant>
        <vt:lpwstr>_Toc23649</vt:lpwstr>
      </vt:variant>
      <vt:variant>
        <vt:i4>1441849</vt:i4>
      </vt:variant>
      <vt:variant>
        <vt:i4>2288</vt:i4>
      </vt:variant>
      <vt:variant>
        <vt:i4>0</vt:i4>
      </vt:variant>
      <vt:variant>
        <vt:i4>5</vt:i4>
      </vt:variant>
      <vt:variant>
        <vt:lpwstr/>
      </vt:variant>
      <vt:variant>
        <vt:lpwstr>_Toc15848</vt:lpwstr>
      </vt:variant>
      <vt:variant>
        <vt:i4>1507379</vt:i4>
      </vt:variant>
      <vt:variant>
        <vt:i4>2282</vt:i4>
      </vt:variant>
      <vt:variant>
        <vt:i4>0</vt:i4>
      </vt:variant>
      <vt:variant>
        <vt:i4>5</vt:i4>
      </vt:variant>
      <vt:variant>
        <vt:lpwstr/>
      </vt:variant>
      <vt:variant>
        <vt:lpwstr>_Toc27171</vt:lpwstr>
      </vt:variant>
      <vt:variant>
        <vt:i4>1245240</vt:i4>
      </vt:variant>
      <vt:variant>
        <vt:i4>2276</vt:i4>
      </vt:variant>
      <vt:variant>
        <vt:i4>0</vt:i4>
      </vt:variant>
      <vt:variant>
        <vt:i4>5</vt:i4>
      </vt:variant>
      <vt:variant>
        <vt:lpwstr/>
      </vt:variant>
      <vt:variant>
        <vt:lpwstr>_Toc9511</vt:lpwstr>
      </vt:variant>
      <vt:variant>
        <vt:i4>1245234</vt:i4>
      </vt:variant>
      <vt:variant>
        <vt:i4>2270</vt:i4>
      </vt:variant>
      <vt:variant>
        <vt:i4>0</vt:i4>
      </vt:variant>
      <vt:variant>
        <vt:i4>5</vt:i4>
      </vt:variant>
      <vt:variant>
        <vt:lpwstr/>
      </vt:variant>
      <vt:variant>
        <vt:lpwstr>_Toc23078</vt:lpwstr>
      </vt:variant>
      <vt:variant>
        <vt:i4>1703988</vt:i4>
      </vt:variant>
      <vt:variant>
        <vt:i4>2264</vt:i4>
      </vt:variant>
      <vt:variant>
        <vt:i4>0</vt:i4>
      </vt:variant>
      <vt:variant>
        <vt:i4>5</vt:i4>
      </vt:variant>
      <vt:variant>
        <vt:lpwstr/>
      </vt:variant>
      <vt:variant>
        <vt:lpwstr>_Toc15585</vt:lpwstr>
      </vt:variant>
      <vt:variant>
        <vt:i4>1245242</vt:i4>
      </vt:variant>
      <vt:variant>
        <vt:i4>2258</vt:i4>
      </vt:variant>
      <vt:variant>
        <vt:i4>0</vt:i4>
      </vt:variant>
      <vt:variant>
        <vt:i4>5</vt:i4>
      </vt:variant>
      <vt:variant>
        <vt:lpwstr/>
      </vt:variant>
      <vt:variant>
        <vt:lpwstr>_Toc31953</vt:lpwstr>
      </vt:variant>
      <vt:variant>
        <vt:i4>1966133</vt:i4>
      </vt:variant>
      <vt:variant>
        <vt:i4>2252</vt:i4>
      </vt:variant>
      <vt:variant>
        <vt:i4>0</vt:i4>
      </vt:variant>
      <vt:variant>
        <vt:i4>5</vt:i4>
      </vt:variant>
      <vt:variant>
        <vt:lpwstr/>
      </vt:variant>
      <vt:variant>
        <vt:lpwstr>_Toc19401</vt:lpwstr>
      </vt:variant>
      <vt:variant>
        <vt:i4>1507379</vt:i4>
      </vt:variant>
      <vt:variant>
        <vt:i4>2246</vt:i4>
      </vt:variant>
      <vt:variant>
        <vt:i4>0</vt:i4>
      </vt:variant>
      <vt:variant>
        <vt:i4>5</vt:i4>
      </vt:variant>
      <vt:variant>
        <vt:lpwstr/>
      </vt:variant>
      <vt:variant>
        <vt:lpwstr>_Toc20100</vt:lpwstr>
      </vt:variant>
      <vt:variant>
        <vt:i4>1769526</vt:i4>
      </vt:variant>
      <vt:variant>
        <vt:i4>2240</vt:i4>
      </vt:variant>
      <vt:variant>
        <vt:i4>0</vt:i4>
      </vt:variant>
      <vt:variant>
        <vt:i4>5</vt:i4>
      </vt:variant>
      <vt:variant>
        <vt:lpwstr/>
      </vt:variant>
      <vt:variant>
        <vt:lpwstr>_Toc28440</vt:lpwstr>
      </vt:variant>
      <vt:variant>
        <vt:i4>1245237</vt:i4>
      </vt:variant>
      <vt:variant>
        <vt:i4>2234</vt:i4>
      </vt:variant>
      <vt:variant>
        <vt:i4>0</vt:i4>
      </vt:variant>
      <vt:variant>
        <vt:i4>5</vt:i4>
      </vt:variant>
      <vt:variant>
        <vt:lpwstr/>
      </vt:variant>
      <vt:variant>
        <vt:lpwstr>_Toc30647</vt:lpwstr>
      </vt:variant>
      <vt:variant>
        <vt:i4>1835065</vt:i4>
      </vt:variant>
      <vt:variant>
        <vt:i4>2228</vt:i4>
      </vt:variant>
      <vt:variant>
        <vt:i4>0</vt:i4>
      </vt:variant>
      <vt:variant>
        <vt:i4>5</vt:i4>
      </vt:variant>
      <vt:variant>
        <vt:lpwstr/>
      </vt:variant>
      <vt:variant>
        <vt:lpwstr>_Toc12891</vt:lpwstr>
      </vt:variant>
      <vt:variant>
        <vt:i4>1507387</vt:i4>
      </vt:variant>
      <vt:variant>
        <vt:i4>2222</vt:i4>
      </vt:variant>
      <vt:variant>
        <vt:i4>0</vt:i4>
      </vt:variant>
      <vt:variant>
        <vt:i4>5</vt:i4>
      </vt:variant>
      <vt:variant>
        <vt:lpwstr/>
      </vt:variant>
      <vt:variant>
        <vt:lpwstr>_Toc22928</vt:lpwstr>
      </vt:variant>
      <vt:variant>
        <vt:i4>1048625</vt:i4>
      </vt:variant>
      <vt:variant>
        <vt:i4>2216</vt:i4>
      </vt:variant>
      <vt:variant>
        <vt:i4>0</vt:i4>
      </vt:variant>
      <vt:variant>
        <vt:i4>5</vt:i4>
      </vt:variant>
      <vt:variant>
        <vt:lpwstr/>
      </vt:variant>
      <vt:variant>
        <vt:lpwstr>_Toc12053</vt:lpwstr>
      </vt:variant>
      <vt:variant>
        <vt:i4>1769528</vt:i4>
      </vt:variant>
      <vt:variant>
        <vt:i4>2210</vt:i4>
      </vt:variant>
      <vt:variant>
        <vt:i4>0</vt:i4>
      </vt:variant>
      <vt:variant>
        <vt:i4>5</vt:i4>
      </vt:variant>
      <vt:variant>
        <vt:lpwstr/>
      </vt:variant>
      <vt:variant>
        <vt:lpwstr>_Toc15992</vt:lpwstr>
      </vt:variant>
      <vt:variant>
        <vt:i4>1048635</vt:i4>
      </vt:variant>
      <vt:variant>
        <vt:i4>2204</vt:i4>
      </vt:variant>
      <vt:variant>
        <vt:i4>0</vt:i4>
      </vt:variant>
      <vt:variant>
        <vt:i4>5</vt:i4>
      </vt:variant>
      <vt:variant>
        <vt:lpwstr/>
      </vt:variant>
      <vt:variant>
        <vt:lpwstr>_Toc8631</vt:lpwstr>
      </vt:variant>
      <vt:variant>
        <vt:i4>1900597</vt:i4>
      </vt:variant>
      <vt:variant>
        <vt:i4>2198</vt:i4>
      </vt:variant>
      <vt:variant>
        <vt:i4>0</vt:i4>
      </vt:variant>
      <vt:variant>
        <vt:i4>5</vt:i4>
      </vt:variant>
      <vt:variant>
        <vt:lpwstr/>
      </vt:variant>
      <vt:variant>
        <vt:lpwstr>_Toc32680</vt:lpwstr>
      </vt:variant>
      <vt:variant>
        <vt:i4>2031672</vt:i4>
      </vt:variant>
      <vt:variant>
        <vt:i4>2192</vt:i4>
      </vt:variant>
      <vt:variant>
        <vt:i4>0</vt:i4>
      </vt:variant>
      <vt:variant>
        <vt:i4>5</vt:i4>
      </vt:variant>
      <vt:variant>
        <vt:lpwstr/>
      </vt:variant>
      <vt:variant>
        <vt:lpwstr>_Toc9119</vt:lpwstr>
      </vt:variant>
      <vt:variant>
        <vt:i4>1835056</vt:i4>
      </vt:variant>
      <vt:variant>
        <vt:i4>2186</vt:i4>
      </vt:variant>
      <vt:variant>
        <vt:i4>0</vt:i4>
      </vt:variant>
      <vt:variant>
        <vt:i4>5</vt:i4>
      </vt:variant>
      <vt:variant>
        <vt:lpwstr/>
      </vt:variant>
      <vt:variant>
        <vt:lpwstr>_Toc12193</vt:lpwstr>
      </vt:variant>
      <vt:variant>
        <vt:i4>1245233</vt:i4>
      </vt:variant>
      <vt:variant>
        <vt:i4>2180</vt:i4>
      </vt:variant>
      <vt:variant>
        <vt:i4>0</vt:i4>
      </vt:variant>
      <vt:variant>
        <vt:i4>5</vt:i4>
      </vt:variant>
      <vt:variant>
        <vt:lpwstr/>
      </vt:variant>
      <vt:variant>
        <vt:lpwstr>_Toc31252</vt:lpwstr>
      </vt:variant>
      <vt:variant>
        <vt:i4>1900598</vt:i4>
      </vt:variant>
      <vt:variant>
        <vt:i4>2174</vt:i4>
      </vt:variant>
      <vt:variant>
        <vt:i4>0</vt:i4>
      </vt:variant>
      <vt:variant>
        <vt:i4>5</vt:i4>
      </vt:variant>
      <vt:variant>
        <vt:lpwstr/>
      </vt:variant>
      <vt:variant>
        <vt:lpwstr>_Toc28425</vt:lpwstr>
      </vt:variant>
      <vt:variant>
        <vt:i4>1376309</vt:i4>
      </vt:variant>
      <vt:variant>
        <vt:i4>2168</vt:i4>
      </vt:variant>
      <vt:variant>
        <vt:i4>0</vt:i4>
      </vt:variant>
      <vt:variant>
        <vt:i4>5</vt:i4>
      </vt:variant>
      <vt:variant>
        <vt:lpwstr/>
      </vt:variant>
      <vt:variant>
        <vt:lpwstr>_Toc14469</vt:lpwstr>
      </vt:variant>
      <vt:variant>
        <vt:i4>1769524</vt:i4>
      </vt:variant>
      <vt:variant>
        <vt:i4>2162</vt:i4>
      </vt:variant>
      <vt:variant>
        <vt:i4>0</vt:i4>
      </vt:variant>
      <vt:variant>
        <vt:i4>5</vt:i4>
      </vt:variant>
      <vt:variant>
        <vt:lpwstr/>
      </vt:variant>
      <vt:variant>
        <vt:lpwstr>_Toc19559</vt:lpwstr>
      </vt:variant>
      <vt:variant>
        <vt:i4>1769524</vt:i4>
      </vt:variant>
      <vt:variant>
        <vt:i4>2156</vt:i4>
      </vt:variant>
      <vt:variant>
        <vt:i4>0</vt:i4>
      </vt:variant>
      <vt:variant>
        <vt:i4>5</vt:i4>
      </vt:variant>
      <vt:variant>
        <vt:lpwstr/>
      </vt:variant>
      <vt:variant>
        <vt:lpwstr>_Toc24687</vt:lpwstr>
      </vt:variant>
      <vt:variant>
        <vt:i4>1310772</vt:i4>
      </vt:variant>
      <vt:variant>
        <vt:i4>2150</vt:i4>
      </vt:variant>
      <vt:variant>
        <vt:i4>0</vt:i4>
      </vt:variant>
      <vt:variant>
        <vt:i4>5</vt:i4>
      </vt:variant>
      <vt:variant>
        <vt:lpwstr/>
      </vt:variant>
      <vt:variant>
        <vt:lpwstr>_Toc16559</vt:lpwstr>
      </vt:variant>
      <vt:variant>
        <vt:i4>1179698</vt:i4>
      </vt:variant>
      <vt:variant>
        <vt:i4>2144</vt:i4>
      </vt:variant>
      <vt:variant>
        <vt:i4>0</vt:i4>
      </vt:variant>
      <vt:variant>
        <vt:i4>5</vt:i4>
      </vt:variant>
      <vt:variant>
        <vt:lpwstr/>
      </vt:variant>
      <vt:variant>
        <vt:lpwstr>_Toc17328</vt:lpwstr>
      </vt:variant>
      <vt:variant>
        <vt:i4>1966138</vt:i4>
      </vt:variant>
      <vt:variant>
        <vt:i4>2138</vt:i4>
      </vt:variant>
      <vt:variant>
        <vt:i4>0</vt:i4>
      </vt:variant>
      <vt:variant>
        <vt:i4>5</vt:i4>
      </vt:variant>
      <vt:variant>
        <vt:lpwstr/>
      </vt:variant>
      <vt:variant>
        <vt:lpwstr>_Toc20899</vt:lpwstr>
      </vt:variant>
      <vt:variant>
        <vt:i4>1507384</vt:i4>
      </vt:variant>
      <vt:variant>
        <vt:i4>2132</vt:i4>
      </vt:variant>
      <vt:variant>
        <vt:i4>0</vt:i4>
      </vt:variant>
      <vt:variant>
        <vt:i4>5</vt:i4>
      </vt:variant>
      <vt:variant>
        <vt:lpwstr/>
      </vt:variant>
      <vt:variant>
        <vt:lpwstr>_Toc17979</vt:lpwstr>
      </vt:variant>
      <vt:variant>
        <vt:i4>1507381</vt:i4>
      </vt:variant>
      <vt:variant>
        <vt:i4>2126</vt:i4>
      </vt:variant>
      <vt:variant>
        <vt:i4>0</vt:i4>
      </vt:variant>
      <vt:variant>
        <vt:i4>5</vt:i4>
      </vt:variant>
      <vt:variant>
        <vt:lpwstr/>
      </vt:variant>
      <vt:variant>
        <vt:lpwstr>_Toc28782</vt:lpwstr>
      </vt:variant>
      <vt:variant>
        <vt:i4>1048625</vt:i4>
      </vt:variant>
      <vt:variant>
        <vt:i4>2120</vt:i4>
      </vt:variant>
      <vt:variant>
        <vt:i4>0</vt:i4>
      </vt:variant>
      <vt:variant>
        <vt:i4>5</vt:i4>
      </vt:variant>
      <vt:variant>
        <vt:lpwstr/>
      </vt:variant>
      <vt:variant>
        <vt:lpwstr>_Toc17000</vt:lpwstr>
      </vt:variant>
      <vt:variant>
        <vt:i4>1245246</vt:i4>
      </vt:variant>
      <vt:variant>
        <vt:i4>2114</vt:i4>
      </vt:variant>
      <vt:variant>
        <vt:i4>0</vt:i4>
      </vt:variant>
      <vt:variant>
        <vt:i4>5</vt:i4>
      </vt:variant>
      <vt:variant>
        <vt:lpwstr/>
      </vt:variant>
      <vt:variant>
        <vt:lpwstr>_Toc7692</vt:lpwstr>
      </vt:variant>
      <vt:variant>
        <vt:i4>1114161</vt:i4>
      </vt:variant>
      <vt:variant>
        <vt:i4>2108</vt:i4>
      </vt:variant>
      <vt:variant>
        <vt:i4>0</vt:i4>
      </vt:variant>
      <vt:variant>
        <vt:i4>5</vt:i4>
      </vt:variant>
      <vt:variant>
        <vt:lpwstr/>
      </vt:variant>
      <vt:variant>
        <vt:lpwstr>_Toc22348</vt:lpwstr>
      </vt:variant>
      <vt:variant>
        <vt:i4>2031664</vt:i4>
      </vt:variant>
      <vt:variant>
        <vt:i4>2102</vt:i4>
      </vt:variant>
      <vt:variant>
        <vt:i4>0</vt:i4>
      </vt:variant>
      <vt:variant>
        <vt:i4>5</vt:i4>
      </vt:variant>
      <vt:variant>
        <vt:lpwstr/>
      </vt:variant>
      <vt:variant>
        <vt:lpwstr>_Toc2129</vt:lpwstr>
      </vt:variant>
      <vt:variant>
        <vt:i4>1179696</vt:i4>
      </vt:variant>
      <vt:variant>
        <vt:i4>2096</vt:i4>
      </vt:variant>
      <vt:variant>
        <vt:i4>0</vt:i4>
      </vt:variant>
      <vt:variant>
        <vt:i4>5</vt:i4>
      </vt:variant>
      <vt:variant>
        <vt:lpwstr/>
      </vt:variant>
      <vt:variant>
        <vt:lpwstr>_Toc23268</vt:lpwstr>
      </vt:variant>
      <vt:variant>
        <vt:i4>2359300</vt:i4>
      </vt:variant>
      <vt:variant>
        <vt:i4>2090</vt:i4>
      </vt:variant>
      <vt:variant>
        <vt:i4>0</vt:i4>
      </vt:variant>
      <vt:variant>
        <vt:i4>5</vt:i4>
      </vt:variant>
      <vt:variant>
        <vt:lpwstr/>
      </vt:variant>
      <vt:variant>
        <vt:lpwstr>_Toc437</vt:lpwstr>
      </vt:variant>
      <vt:variant>
        <vt:i4>1310771</vt:i4>
      </vt:variant>
      <vt:variant>
        <vt:i4>2084</vt:i4>
      </vt:variant>
      <vt:variant>
        <vt:i4>0</vt:i4>
      </vt:variant>
      <vt:variant>
        <vt:i4>5</vt:i4>
      </vt:variant>
      <vt:variant>
        <vt:lpwstr/>
      </vt:variant>
      <vt:variant>
        <vt:lpwstr>_Toc6655</vt:lpwstr>
      </vt:variant>
      <vt:variant>
        <vt:i4>1507376</vt:i4>
      </vt:variant>
      <vt:variant>
        <vt:i4>2078</vt:i4>
      </vt:variant>
      <vt:variant>
        <vt:i4>0</vt:i4>
      </vt:variant>
      <vt:variant>
        <vt:i4>5</vt:i4>
      </vt:variant>
      <vt:variant>
        <vt:lpwstr/>
      </vt:variant>
      <vt:variant>
        <vt:lpwstr>_Toc15153</vt:lpwstr>
      </vt:variant>
      <vt:variant>
        <vt:i4>1441843</vt:i4>
      </vt:variant>
      <vt:variant>
        <vt:i4>2072</vt:i4>
      </vt:variant>
      <vt:variant>
        <vt:i4>0</vt:i4>
      </vt:variant>
      <vt:variant>
        <vt:i4>5</vt:i4>
      </vt:variant>
      <vt:variant>
        <vt:lpwstr/>
      </vt:variant>
      <vt:variant>
        <vt:lpwstr>_Toc3607</vt:lpwstr>
      </vt:variant>
      <vt:variant>
        <vt:i4>2031667</vt:i4>
      </vt:variant>
      <vt:variant>
        <vt:i4>2066</vt:i4>
      </vt:variant>
      <vt:variant>
        <vt:i4>0</vt:i4>
      </vt:variant>
      <vt:variant>
        <vt:i4>5</vt:i4>
      </vt:variant>
      <vt:variant>
        <vt:lpwstr/>
      </vt:variant>
      <vt:variant>
        <vt:lpwstr>_Toc21192</vt:lpwstr>
      </vt:variant>
      <vt:variant>
        <vt:i4>1441849</vt:i4>
      </vt:variant>
      <vt:variant>
        <vt:i4>2060</vt:i4>
      </vt:variant>
      <vt:variant>
        <vt:i4>0</vt:i4>
      </vt:variant>
      <vt:variant>
        <vt:i4>5</vt:i4>
      </vt:variant>
      <vt:variant>
        <vt:lpwstr/>
      </vt:variant>
      <vt:variant>
        <vt:lpwstr>_Toc19884</vt:lpwstr>
      </vt:variant>
      <vt:variant>
        <vt:i4>1572912</vt:i4>
      </vt:variant>
      <vt:variant>
        <vt:i4>2054</vt:i4>
      </vt:variant>
      <vt:variant>
        <vt:i4>0</vt:i4>
      </vt:variant>
      <vt:variant>
        <vt:i4>5</vt:i4>
      </vt:variant>
      <vt:variant>
        <vt:lpwstr/>
      </vt:variant>
      <vt:variant>
        <vt:lpwstr>_Toc27288</vt:lpwstr>
      </vt:variant>
      <vt:variant>
        <vt:i4>1310777</vt:i4>
      </vt:variant>
      <vt:variant>
        <vt:i4>2048</vt:i4>
      </vt:variant>
      <vt:variant>
        <vt:i4>0</vt:i4>
      </vt:variant>
      <vt:variant>
        <vt:i4>5</vt:i4>
      </vt:variant>
      <vt:variant>
        <vt:lpwstr/>
      </vt:variant>
      <vt:variant>
        <vt:lpwstr>_Toc17849</vt:lpwstr>
      </vt:variant>
      <vt:variant>
        <vt:i4>1376310</vt:i4>
      </vt:variant>
      <vt:variant>
        <vt:i4>2042</vt:i4>
      </vt:variant>
      <vt:variant>
        <vt:i4>0</vt:i4>
      </vt:variant>
      <vt:variant>
        <vt:i4>5</vt:i4>
      </vt:variant>
      <vt:variant>
        <vt:lpwstr/>
      </vt:variant>
      <vt:variant>
        <vt:lpwstr>_Toc25475</vt:lpwstr>
      </vt:variant>
      <vt:variant>
        <vt:i4>1310769</vt:i4>
      </vt:variant>
      <vt:variant>
        <vt:i4>2036</vt:i4>
      </vt:variant>
      <vt:variant>
        <vt:i4>0</vt:i4>
      </vt:variant>
      <vt:variant>
        <vt:i4>5</vt:i4>
      </vt:variant>
      <vt:variant>
        <vt:lpwstr/>
      </vt:variant>
      <vt:variant>
        <vt:lpwstr>_Toc21328</vt:lpwstr>
      </vt:variant>
      <vt:variant>
        <vt:i4>1048630</vt:i4>
      </vt:variant>
      <vt:variant>
        <vt:i4>2030</vt:i4>
      </vt:variant>
      <vt:variant>
        <vt:i4>0</vt:i4>
      </vt:variant>
      <vt:variant>
        <vt:i4>5</vt:i4>
      </vt:variant>
      <vt:variant>
        <vt:lpwstr/>
      </vt:variant>
      <vt:variant>
        <vt:lpwstr>_Toc21462</vt:lpwstr>
      </vt:variant>
      <vt:variant>
        <vt:i4>1966137</vt:i4>
      </vt:variant>
      <vt:variant>
        <vt:i4>2024</vt:i4>
      </vt:variant>
      <vt:variant>
        <vt:i4>0</vt:i4>
      </vt:variant>
      <vt:variant>
        <vt:i4>5</vt:i4>
      </vt:variant>
      <vt:variant>
        <vt:lpwstr/>
      </vt:variant>
      <vt:variant>
        <vt:lpwstr>_Toc10898</vt:lpwstr>
      </vt:variant>
      <vt:variant>
        <vt:i4>1835063</vt:i4>
      </vt:variant>
      <vt:variant>
        <vt:i4>2018</vt:i4>
      </vt:variant>
      <vt:variant>
        <vt:i4>0</vt:i4>
      </vt:variant>
      <vt:variant>
        <vt:i4>5</vt:i4>
      </vt:variant>
      <vt:variant>
        <vt:lpwstr/>
      </vt:variant>
      <vt:variant>
        <vt:lpwstr>_Toc13682</vt:lpwstr>
      </vt:variant>
      <vt:variant>
        <vt:i4>1966130</vt:i4>
      </vt:variant>
      <vt:variant>
        <vt:i4>2012</vt:i4>
      </vt:variant>
      <vt:variant>
        <vt:i4>0</vt:i4>
      </vt:variant>
      <vt:variant>
        <vt:i4>5</vt:i4>
      </vt:variant>
      <vt:variant>
        <vt:lpwstr/>
      </vt:variant>
      <vt:variant>
        <vt:lpwstr>_Toc11380</vt:lpwstr>
      </vt:variant>
      <vt:variant>
        <vt:i4>1310772</vt:i4>
      </vt:variant>
      <vt:variant>
        <vt:i4>2006</vt:i4>
      </vt:variant>
      <vt:variant>
        <vt:i4>0</vt:i4>
      </vt:variant>
      <vt:variant>
        <vt:i4>5</vt:i4>
      </vt:variant>
      <vt:variant>
        <vt:lpwstr/>
      </vt:variant>
      <vt:variant>
        <vt:lpwstr>_Toc24675</vt:lpwstr>
      </vt:variant>
      <vt:variant>
        <vt:i4>1900598</vt:i4>
      </vt:variant>
      <vt:variant>
        <vt:i4>2000</vt:i4>
      </vt:variant>
      <vt:variant>
        <vt:i4>0</vt:i4>
      </vt:variant>
      <vt:variant>
        <vt:i4>5</vt:i4>
      </vt:variant>
      <vt:variant>
        <vt:lpwstr/>
      </vt:variant>
      <vt:variant>
        <vt:lpwstr>_Toc28429</vt:lpwstr>
      </vt:variant>
      <vt:variant>
        <vt:i4>1376304</vt:i4>
      </vt:variant>
      <vt:variant>
        <vt:i4>1994</vt:i4>
      </vt:variant>
      <vt:variant>
        <vt:i4>0</vt:i4>
      </vt:variant>
      <vt:variant>
        <vt:i4>5</vt:i4>
      </vt:variant>
      <vt:variant>
        <vt:lpwstr/>
      </vt:variant>
      <vt:variant>
        <vt:lpwstr>_Toc1517</vt:lpwstr>
      </vt:variant>
      <vt:variant>
        <vt:i4>1114164</vt:i4>
      </vt:variant>
      <vt:variant>
        <vt:i4>1988</vt:i4>
      </vt:variant>
      <vt:variant>
        <vt:i4>0</vt:i4>
      </vt:variant>
      <vt:variant>
        <vt:i4>5</vt:i4>
      </vt:variant>
      <vt:variant>
        <vt:lpwstr/>
      </vt:variant>
      <vt:variant>
        <vt:lpwstr>_Toc23651</vt:lpwstr>
      </vt:variant>
      <vt:variant>
        <vt:i4>1114170</vt:i4>
      </vt:variant>
      <vt:variant>
        <vt:i4>1982</vt:i4>
      </vt:variant>
      <vt:variant>
        <vt:i4>0</vt:i4>
      </vt:variant>
      <vt:variant>
        <vt:i4>5</vt:i4>
      </vt:variant>
      <vt:variant>
        <vt:lpwstr/>
      </vt:variant>
      <vt:variant>
        <vt:lpwstr>_Toc21878</vt:lpwstr>
      </vt:variant>
      <vt:variant>
        <vt:i4>1310769</vt:i4>
      </vt:variant>
      <vt:variant>
        <vt:i4>1976</vt:i4>
      </vt:variant>
      <vt:variant>
        <vt:i4>0</vt:i4>
      </vt:variant>
      <vt:variant>
        <vt:i4>5</vt:i4>
      </vt:variant>
      <vt:variant>
        <vt:lpwstr/>
      </vt:variant>
      <vt:variant>
        <vt:lpwstr>_Toc31227</vt:lpwstr>
      </vt:variant>
      <vt:variant>
        <vt:i4>1376305</vt:i4>
      </vt:variant>
      <vt:variant>
        <vt:i4>1970</vt:i4>
      </vt:variant>
      <vt:variant>
        <vt:i4>0</vt:i4>
      </vt:variant>
      <vt:variant>
        <vt:i4>5</vt:i4>
      </vt:variant>
      <vt:variant>
        <vt:lpwstr/>
      </vt:variant>
      <vt:variant>
        <vt:lpwstr>_Toc4052</vt:lpwstr>
      </vt:variant>
      <vt:variant>
        <vt:i4>1179699</vt:i4>
      </vt:variant>
      <vt:variant>
        <vt:i4>1964</vt:i4>
      </vt:variant>
      <vt:variant>
        <vt:i4>0</vt:i4>
      </vt:variant>
      <vt:variant>
        <vt:i4>5</vt:i4>
      </vt:variant>
      <vt:variant>
        <vt:lpwstr/>
      </vt:variant>
      <vt:variant>
        <vt:lpwstr>_Toc14219</vt:lpwstr>
      </vt:variant>
      <vt:variant>
        <vt:i4>1703984</vt:i4>
      </vt:variant>
      <vt:variant>
        <vt:i4>1958</vt:i4>
      </vt:variant>
      <vt:variant>
        <vt:i4>0</vt:i4>
      </vt:variant>
      <vt:variant>
        <vt:i4>5</vt:i4>
      </vt:variant>
      <vt:variant>
        <vt:lpwstr/>
      </vt:variant>
      <vt:variant>
        <vt:lpwstr>_Toc24293</vt:lpwstr>
      </vt:variant>
      <vt:variant>
        <vt:i4>1769535</vt:i4>
      </vt:variant>
      <vt:variant>
        <vt:i4>1952</vt:i4>
      </vt:variant>
      <vt:variant>
        <vt:i4>0</vt:i4>
      </vt:variant>
      <vt:variant>
        <vt:i4>5</vt:i4>
      </vt:variant>
      <vt:variant>
        <vt:lpwstr/>
      </vt:variant>
      <vt:variant>
        <vt:lpwstr>_Toc7589</vt:lpwstr>
      </vt:variant>
      <vt:variant>
        <vt:i4>1638454</vt:i4>
      </vt:variant>
      <vt:variant>
        <vt:i4>1946</vt:i4>
      </vt:variant>
      <vt:variant>
        <vt:i4>0</vt:i4>
      </vt:variant>
      <vt:variant>
        <vt:i4>5</vt:i4>
      </vt:variant>
      <vt:variant>
        <vt:lpwstr/>
      </vt:variant>
      <vt:variant>
        <vt:lpwstr>_Toc7816</vt:lpwstr>
      </vt:variant>
      <vt:variant>
        <vt:i4>1376315</vt:i4>
      </vt:variant>
      <vt:variant>
        <vt:i4>1940</vt:i4>
      </vt:variant>
      <vt:variant>
        <vt:i4>0</vt:i4>
      </vt:variant>
      <vt:variant>
        <vt:i4>5</vt:i4>
      </vt:variant>
      <vt:variant>
        <vt:lpwstr/>
      </vt:variant>
      <vt:variant>
        <vt:lpwstr>_Toc27954</vt:lpwstr>
      </vt:variant>
      <vt:variant>
        <vt:i4>1376311</vt:i4>
      </vt:variant>
      <vt:variant>
        <vt:i4>1934</vt:i4>
      </vt:variant>
      <vt:variant>
        <vt:i4>0</vt:i4>
      </vt:variant>
      <vt:variant>
        <vt:i4>5</vt:i4>
      </vt:variant>
      <vt:variant>
        <vt:lpwstr/>
      </vt:variant>
      <vt:variant>
        <vt:lpwstr>_Toc12606</vt:lpwstr>
      </vt:variant>
      <vt:variant>
        <vt:i4>1441840</vt:i4>
      </vt:variant>
      <vt:variant>
        <vt:i4>1928</vt:i4>
      </vt:variant>
      <vt:variant>
        <vt:i4>0</vt:i4>
      </vt:variant>
      <vt:variant>
        <vt:i4>5</vt:i4>
      </vt:variant>
      <vt:variant>
        <vt:lpwstr/>
      </vt:variant>
      <vt:variant>
        <vt:lpwstr>_Toc18199</vt:lpwstr>
      </vt:variant>
      <vt:variant>
        <vt:i4>1441842</vt:i4>
      </vt:variant>
      <vt:variant>
        <vt:i4>1922</vt:i4>
      </vt:variant>
      <vt:variant>
        <vt:i4>0</vt:i4>
      </vt:variant>
      <vt:variant>
        <vt:i4>5</vt:i4>
      </vt:variant>
      <vt:variant>
        <vt:lpwstr/>
      </vt:variant>
      <vt:variant>
        <vt:lpwstr>_Toc20011</vt:lpwstr>
      </vt:variant>
      <vt:variant>
        <vt:i4>1245233</vt:i4>
      </vt:variant>
      <vt:variant>
        <vt:i4>1916</vt:i4>
      </vt:variant>
      <vt:variant>
        <vt:i4>0</vt:i4>
      </vt:variant>
      <vt:variant>
        <vt:i4>5</vt:i4>
      </vt:variant>
      <vt:variant>
        <vt:lpwstr/>
      </vt:variant>
      <vt:variant>
        <vt:lpwstr>_Toc22365</vt:lpwstr>
      </vt:variant>
      <vt:variant>
        <vt:i4>1507376</vt:i4>
      </vt:variant>
      <vt:variant>
        <vt:i4>1910</vt:i4>
      </vt:variant>
      <vt:variant>
        <vt:i4>0</vt:i4>
      </vt:variant>
      <vt:variant>
        <vt:i4>5</vt:i4>
      </vt:variant>
      <vt:variant>
        <vt:lpwstr/>
      </vt:variant>
      <vt:variant>
        <vt:lpwstr>_Toc16165</vt:lpwstr>
      </vt:variant>
      <vt:variant>
        <vt:i4>1507387</vt:i4>
      </vt:variant>
      <vt:variant>
        <vt:i4>1904</vt:i4>
      </vt:variant>
      <vt:variant>
        <vt:i4>0</vt:i4>
      </vt:variant>
      <vt:variant>
        <vt:i4>5</vt:i4>
      </vt:variant>
      <vt:variant>
        <vt:lpwstr/>
      </vt:variant>
      <vt:variant>
        <vt:lpwstr>_Toc20906</vt:lpwstr>
      </vt:variant>
      <vt:variant>
        <vt:i4>1114165</vt:i4>
      </vt:variant>
      <vt:variant>
        <vt:i4>1898</vt:i4>
      </vt:variant>
      <vt:variant>
        <vt:i4>0</vt:i4>
      </vt:variant>
      <vt:variant>
        <vt:i4>5</vt:i4>
      </vt:variant>
      <vt:variant>
        <vt:lpwstr/>
      </vt:variant>
      <vt:variant>
        <vt:lpwstr>_Toc5402</vt:lpwstr>
      </vt:variant>
      <vt:variant>
        <vt:i4>1310778</vt:i4>
      </vt:variant>
      <vt:variant>
        <vt:i4>1892</vt:i4>
      </vt:variant>
      <vt:variant>
        <vt:i4>0</vt:i4>
      </vt:variant>
      <vt:variant>
        <vt:i4>5</vt:i4>
      </vt:variant>
      <vt:variant>
        <vt:lpwstr/>
      </vt:variant>
      <vt:variant>
        <vt:lpwstr>_Toc23803</vt:lpwstr>
      </vt:variant>
      <vt:variant>
        <vt:i4>1507385</vt:i4>
      </vt:variant>
      <vt:variant>
        <vt:i4>1886</vt:i4>
      </vt:variant>
      <vt:variant>
        <vt:i4>0</vt:i4>
      </vt:variant>
      <vt:variant>
        <vt:i4>5</vt:i4>
      </vt:variant>
      <vt:variant>
        <vt:lpwstr/>
      </vt:variant>
      <vt:variant>
        <vt:lpwstr>_Toc15855</vt:lpwstr>
      </vt:variant>
      <vt:variant>
        <vt:i4>1310769</vt:i4>
      </vt:variant>
      <vt:variant>
        <vt:i4>1880</vt:i4>
      </vt:variant>
      <vt:variant>
        <vt:i4>0</vt:i4>
      </vt:variant>
      <vt:variant>
        <vt:i4>5</vt:i4>
      </vt:variant>
      <vt:variant>
        <vt:lpwstr/>
      </vt:variant>
      <vt:variant>
        <vt:lpwstr>_Toc27346</vt:lpwstr>
      </vt:variant>
      <vt:variant>
        <vt:i4>1769521</vt:i4>
      </vt:variant>
      <vt:variant>
        <vt:i4>1874</vt:i4>
      </vt:variant>
      <vt:variant>
        <vt:i4>0</vt:i4>
      </vt:variant>
      <vt:variant>
        <vt:i4>5</vt:i4>
      </vt:variant>
      <vt:variant>
        <vt:lpwstr/>
      </vt:variant>
      <vt:variant>
        <vt:lpwstr>_Toc29353</vt:lpwstr>
      </vt:variant>
      <vt:variant>
        <vt:i4>1638448</vt:i4>
      </vt:variant>
      <vt:variant>
        <vt:i4>1868</vt:i4>
      </vt:variant>
      <vt:variant>
        <vt:i4>0</vt:i4>
      </vt:variant>
      <vt:variant>
        <vt:i4>5</vt:i4>
      </vt:variant>
      <vt:variant>
        <vt:lpwstr/>
      </vt:variant>
      <vt:variant>
        <vt:lpwstr>_Toc29271</vt:lpwstr>
      </vt:variant>
      <vt:variant>
        <vt:i4>1048627</vt:i4>
      </vt:variant>
      <vt:variant>
        <vt:i4>1862</vt:i4>
      </vt:variant>
      <vt:variant>
        <vt:i4>0</vt:i4>
      </vt:variant>
      <vt:variant>
        <vt:i4>5</vt:i4>
      </vt:variant>
      <vt:variant>
        <vt:lpwstr/>
      </vt:variant>
      <vt:variant>
        <vt:lpwstr>_Toc30079</vt:lpwstr>
      </vt:variant>
      <vt:variant>
        <vt:i4>1114169</vt:i4>
      </vt:variant>
      <vt:variant>
        <vt:i4>1856</vt:i4>
      </vt:variant>
      <vt:variant>
        <vt:i4>0</vt:i4>
      </vt:variant>
      <vt:variant>
        <vt:i4>5</vt:i4>
      </vt:variant>
      <vt:variant>
        <vt:lpwstr/>
      </vt:variant>
      <vt:variant>
        <vt:lpwstr>_Toc12840</vt:lpwstr>
      </vt:variant>
      <vt:variant>
        <vt:i4>1441841</vt:i4>
      </vt:variant>
      <vt:variant>
        <vt:i4>1850</vt:i4>
      </vt:variant>
      <vt:variant>
        <vt:i4>0</vt:i4>
      </vt:variant>
      <vt:variant>
        <vt:i4>5</vt:i4>
      </vt:variant>
      <vt:variant>
        <vt:lpwstr/>
      </vt:variant>
      <vt:variant>
        <vt:lpwstr>_Toc24351</vt:lpwstr>
      </vt:variant>
      <vt:variant>
        <vt:i4>2228233</vt:i4>
      </vt:variant>
      <vt:variant>
        <vt:i4>1844</vt:i4>
      </vt:variant>
      <vt:variant>
        <vt:i4>0</vt:i4>
      </vt:variant>
      <vt:variant>
        <vt:i4>5</vt:i4>
      </vt:variant>
      <vt:variant>
        <vt:lpwstr/>
      </vt:variant>
      <vt:variant>
        <vt:lpwstr>_Toc959</vt:lpwstr>
      </vt:variant>
      <vt:variant>
        <vt:i4>1835069</vt:i4>
      </vt:variant>
      <vt:variant>
        <vt:i4>1838</vt:i4>
      </vt:variant>
      <vt:variant>
        <vt:i4>0</vt:i4>
      </vt:variant>
      <vt:variant>
        <vt:i4>5</vt:i4>
      </vt:variant>
      <vt:variant>
        <vt:lpwstr/>
      </vt:variant>
      <vt:variant>
        <vt:lpwstr>_Toc5982</vt:lpwstr>
      </vt:variant>
      <vt:variant>
        <vt:i4>2293764</vt:i4>
      </vt:variant>
      <vt:variant>
        <vt:i4>1832</vt:i4>
      </vt:variant>
      <vt:variant>
        <vt:i4>0</vt:i4>
      </vt:variant>
      <vt:variant>
        <vt:i4>5</vt:i4>
      </vt:variant>
      <vt:variant>
        <vt:lpwstr/>
      </vt:variant>
      <vt:variant>
        <vt:lpwstr>_Toc441</vt:lpwstr>
      </vt:variant>
      <vt:variant>
        <vt:i4>1179701</vt:i4>
      </vt:variant>
      <vt:variant>
        <vt:i4>1826</vt:i4>
      </vt:variant>
      <vt:variant>
        <vt:i4>0</vt:i4>
      </vt:variant>
      <vt:variant>
        <vt:i4>5</vt:i4>
      </vt:variant>
      <vt:variant>
        <vt:lpwstr/>
      </vt:variant>
      <vt:variant>
        <vt:lpwstr>_Toc22772</vt:lpwstr>
      </vt:variant>
      <vt:variant>
        <vt:i4>1507379</vt:i4>
      </vt:variant>
      <vt:variant>
        <vt:i4>1820</vt:i4>
      </vt:variant>
      <vt:variant>
        <vt:i4>0</vt:i4>
      </vt:variant>
      <vt:variant>
        <vt:i4>5</vt:i4>
      </vt:variant>
      <vt:variant>
        <vt:lpwstr/>
      </vt:variant>
      <vt:variant>
        <vt:lpwstr>_Toc22127</vt:lpwstr>
      </vt:variant>
      <vt:variant>
        <vt:i4>1179701</vt:i4>
      </vt:variant>
      <vt:variant>
        <vt:i4>1814</vt:i4>
      </vt:variant>
      <vt:variant>
        <vt:i4>0</vt:i4>
      </vt:variant>
      <vt:variant>
        <vt:i4>5</vt:i4>
      </vt:variant>
      <vt:variant>
        <vt:lpwstr/>
      </vt:variant>
      <vt:variant>
        <vt:lpwstr>_Toc6431</vt:lpwstr>
      </vt:variant>
      <vt:variant>
        <vt:i4>1310770</vt:i4>
      </vt:variant>
      <vt:variant>
        <vt:i4>1808</vt:i4>
      </vt:variant>
      <vt:variant>
        <vt:i4>0</vt:i4>
      </vt:variant>
      <vt:variant>
        <vt:i4>5</vt:i4>
      </vt:variant>
      <vt:variant>
        <vt:lpwstr/>
      </vt:variant>
      <vt:variant>
        <vt:lpwstr>_Toc2704</vt:lpwstr>
      </vt:variant>
      <vt:variant>
        <vt:i4>1966129</vt:i4>
      </vt:variant>
      <vt:variant>
        <vt:i4>1802</vt:i4>
      </vt:variant>
      <vt:variant>
        <vt:i4>0</vt:i4>
      </vt:variant>
      <vt:variant>
        <vt:i4>5</vt:i4>
      </vt:variant>
      <vt:variant>
        <vt:lpwstr/>
      </vt:variant>
      <vt:variant>
        <vt:lpwstr>_Toc11080</vt:lpwstr>
      </vt:variant>
      <vt:variant>
        <vt:i4>1441843</vt:i4>
      </vt:variant>
      <vt:variant>
        <vt:i4>1796</vt:i4>
      </vt:variant>
      <vt:variant>
        <vt:i4>0</vt:i4>
      </vt:variant>
      <vt:variant>
        <vt:i4>5</vt:i4>
      </vt:variant>
      <vt:variant>
        <vt:lpwstr/>
      </vt:variant>
      <vt:variant>
        <vt:lpwstr>_Toc11202</vt:lpwstr>
      </vt:variant>
      <vt:variant>
        <vt:i4>1769528</vt:i4>
      </vt:variant>
      <vt:variant>
        <vt:i4>1790</vt:i4>
      </vt:variant>
      <vt:variant>
        <vt:i4>0</vt:i4>
      </vt:variant>
      <vt:variant>
        <vt:i4>5</vt:i4>
      </vt:variant>
      <vt:variant>
        <vt:lpwstr/>
      </vt:variant>
      <vt:variant>
        <vt:lpwstr>_Toc19956</vt:lpwstr>
      </vt:variant>
      <vt:variant>
        <vt:i4>1179703</vt:i4>
      </vt:variant>
      <vt:variant>
        <vt:i4>1784</vt:i4>
      </vt:variant>
      <vt:variant>
        <vt:i4>0</vt:i4>
      </vt:variant>
      <vt:variant>
        <vt:i4>5</vt:i4>
      </vt:variant>
      <vt:variant>
        <vt:lpwstr/>
      </vt:variant>
      <vt:variant>
        <vt:lpwstr>_Toc12672</vt:lpwstr>
      </vt:variant>
      <vt:variant>
        <vt:i4>1703993</vt:i4>
      </vt:variant>
      <vt:variant>
        <vt:i4>1778</vt:i4>
      </vt:variant>
      <vt:variant>
        <vt:i4>0</vt:i4>
      </vt:variant>
      <vt:variant>
        <vt:i4>5</vt:i4>
      </vt:variant>
      <vt:variant>
        <vt:lpwstr/>
      </vt:variant>
      <vt:variant>
        <vt:lpwstr>_Toc18854</vt:lpwstr>
      </vt:variant>
      <vt:variant>
        <vt:i4>1048632</vt:i4>
      </vt:variant>
      <vt:variant>
        <vt:i4>1772</vt:i4>
      </vt:variant>
      <vt:variant>
        <vt:i4>0</vt:i4>
      </vt:variant>
      <vt:variant>
        <vt:i4>5</vt:i4>
      </vt:variant>
      <vt:variant>
        <vt:lpwstr/>
      </vt:variant>
      <vt:variant>
        <vt:lpwstr>_Toc12955</vt:lpwstr>
      </vt:variant>
      <vt:variant>
        <vt:i4>1441843</vt:i4>
      </vt:variant>
      <vt:variant>
        <vt:i4>1766</vt:i4>
      </vt:variant>
      <vt:variant>
        <vt:i4>0</vt:i4>
      </vt:variant>
      <vt:variant>
        <vt:i4>5</vt:i4>
      </vt:variant>
      <vt:variant>
        <vt:lpwstr/>
      </vt:variant>
      <vt:variant>
        <vt:lpwstr>_Toc15242</vt:lpwstr>
      </vt:variant>
      <vt:variant>
        <vt:i4>1900599</vt:i4>
      </vt:variant>
      <vt:variant>
        <vt:i4>1760</vt:i4>
      </vt:variant>
      <vt:variant>
        <vt:i4>0</vt:i4>
      </vt:variant>
      <vt:variant>
        <vt:i4>5</vt:i4>
      </vt:variant>
      <vt:variant>
        <vt:lpwstr/>
      </vt:variant>
      <vt:variant>
        <vt:lpwstr>_Toc22581</vt:lpwstr>
      </vt:variant>
      <vt:variant>
        <vt:i4>1310778</vt:i4>
      </vt:variant>
      <vt:variant>
        <vt:i4>1754</vt:i4>
      </vt:variant>
      <vt:variant>
        <vt:i4>0</vt:i4>
      </vt:variant>
      <vt:variant>
        <vt:i4>5</vt:i4>
      </vt:variant>
      <vt:variant>
        <vt:lpwstr/>
      </vt:variant>
      <vt:variant>
        <vt:lpwstr>_Toc23801</vt:lpwstr>
      </vt:variant>
      <vt:variant>
        <vt:i4>2031676</vt:i4>
      </vt:variant>
      <vt:variant>
        <vt:i4>1748</vt:i4>
      </vt:variant>
      <vt:variant>
        <vt:i4>0</vt:i4>
      </vt:variant>
      <vt:variant>
        <vt:i4>5</vt:i4>
      </vt:variant>
      <vt:variant>
        <vt:lpwstr/>
      </vt:variant>
      <vt:variant>
        <vt:lpwstr>_Toc4880</vt:lpwstr>
      </vt:variant>
      <vt:variant>
        <vt:i4>1310771</vt:i4>
      </vt:variant>
      <vt:variant>
        <vt:i4>1742</vt:i4>
      </vt:variant>
      <vt:variant>
        <vt:i4>0</vt:i4>
      </vt:variant>
      <vt:variant>
        <vt:i4>5</vt:i4>
      </vt:variant>
      <vt:variant>
        <vt:lpwstr/>
      </vt:variant>
      <vt:variant>
        <vt:lpwstr>_Toc26156</vt:lpwstr>
      </vt:variant>
      <vt:variant>
        <vt:i4>1900592</vt:i4>
      </vt:variant>
      <vt:variant>
        <vt:i4>1736</vt:i4>
      </vt:variant>
      <vt:variant>
        <vt:i4>0</vt:i4>
      </vt:variant>
      <vt:variant>
        <vt:i4>5</vt:i4>
      </vt:variant>
      <vt:variant>
        <vt:lpwstr/>
      </vt:variant>
      <vt:variant>
        <vt:lpwstr>_Toc32380</vt:lpwstr>
      </vt:variant>
      <vt:variant>
        <vt:i4>1179698</vt:i4>
      </vt:variant>
      <vt:variant>
        <vt:i4>1730</vt:i4>
      </vt:variant>
      <vt:variant>
        <vt:i4>0</vt:i4>
      </vt:variant>
      <vt:variant>
        <vt:i4>5</vt:i4>
      </vt:variant>
      <vt:variant>
        <vt:lpwstr/>
      </vt:variant>
      <vt:variant>
        <vt:lpwstr>_Toc24013</vt:lpwstr>
      </vt:variant>
      <vt:variant>
        <vt:i4>1835071</vt:i4>
      </vt:variant>
      <vt:variant>
        <vt:i4>1724</vt:i4>
      </vt:variant>
      <vt:variant>
        <vt:i4>0</vt:i4>
      </vt:variant>
      <vt:variant>
        <vt:i4>5</vt:i4>
      </vt:variant>
      <vt:variant>
        <vt:lpwstr/>
      </vt:variant>
      <vt:variant>
        <vt:lpwstr>_Toc8279</vt:lpwstr>
      </vt:variant>
      <vt:variant>
        <vt:i4>2031669</vt:i4>
      </vt:variant>
      <vt:variant>
        <vt:i4>1718</vt:i4>
      </vt:variant>
      <vt:variant>
        <vt:i4>0</vt:i4>
      </vt:variant>
      <vt:variant>
        <vt:i4>5</vt:i4>
      </vt:variant>
      <vt:variant>
        <vt:lpwstr/>
      </vt:variant>
      <vt:variant>
        <vt:lpwstr>_Toc4119</vt:lpwstr>
      </vt:variant>
      <vt:variant>
        <vt:i4>1441847</vt:i4>
      </vt:variant>
      <vt:variant>
        <vt:i4>1712</vt:i4>
      </vt:variant>
      <vt:variant>
        <vt:i4>0</vt:i4>
      </vt:variant>
      <vt:variant>
        <vt:i4>5</vt:i4>
      </vt:variant>
      <vt:variant>
        <vt:lpwstr/>
      </vt:variant>
      <vt:variant>
        <vt:lpwstr>_Toc26577</vt:lpwstr>
      </vt:variant>
      <vt:variant>
        <vt:i4>1179702</vt:i4>
      </vt:variant>
      <vt:variant>
        <vt:i4>1706</vt:i4>
      </vt:variant>
      <vt:variant>
        <vt:i4>0</vt:i4>
      </vt:variant>
      <vt:variant>
        <vt:i4>5</vt:i4>
      </vt:variant>
      <vt:variant>
        <vt:lpwstr/>
      </vt:variant>
      <vt:variant>
        <vt:lpwstr>_Toc22473</vt:lpwstr>
      </vt:variant>
      <vt:variant>
        <vt:i4>1966138</vt:i4>
      </vt:variant>
      <vt:variant>
        <vt:i4>1700</vt:i4>
      </vt:variant>
      <vt:variant>
        <vt:i4>0</vt:i4>
      </vt:variant>
      <vt:variant>
        <vt:i4>5</vt:i4>
      </vt:variant>
      <vt:variant>
        <vt:lpwstr/>
      </vt:variant>
      <vt:variant>
        <vt:lpwstr>_Toc31988</vt:lpwstr>
      </vt:variant>
      <vt:variant>
        <vt:i4>1114163</vt:i4>
      </vt:variant>
      <vt:variant>
        <vt:i4>1694</vt:i4>
      </vt:variant>
      <vt:variant>
        <vt:i4>0</vt:i4>
      </vt:variant>
      <vt:variant>
        <vt:i4>5</vt:i4>
      </vt:variant>
      <vt:variant>
        <vt:lpwstr/>
      </vt:variant>
      <vt:variant>
        <vt:lpwstr>_Toc10266</vt:lpwstr>
      </vt:variant>
      <vt:variant>
        <vt:i4>1900596</vt:i4>
      </vt:variant>
      <vt:variant>
        <vt:i4>1688</vt:i4>
      </vt:variant>
      <vt:variant>
        <vt:i4>0</vt:i4>
      </vt:variant>
      <vt:variant>
        <vt:i4>5</vt:i4>
      </vt:variant>
      <vt:variant>
        <vt:lpwstr/>
      </vt:variant>
      <vt:variant>
        <vt:lpwstr>_Toc12584</vt:lpwstr>
      </vt:variant>
      <vt:variant>
        <vt:i4>1376312</vt:i4>
      </vt:variant>
      <vt:variant>
        <vt:i4>1682</vt:i4>
      </vt:variant>
      <vt:variant>
        <vt:i4>0</vt:i4>
      </vt:variant>
      <vt:variant>
        <vt:i4>5</vt:i4>
      </vt:variant>
      <vt:variant>
        <vt:lpwstr/>
      </vt:variant>
      <vt:variant>
        <vt:lpwstr>_Toc12906</vt:lpwstr>
      </vt:variant>
      <vt:variant>
        <vt:i4>1507383</vt:i4>
      </vt:variant>
      <vt:variant>
        <vt:i4>1676</vt:i4>
      </vt:variant>
      <vt:variant>
        <vt:i4>0</vt:i4>
      </vt:variant>
      <vt:variant>
        <vt:i4>5</vt:i4>
      </vt:variant>
      <vt:variant>
        <vt:lpwstr/>
      </vt:variant>
      <vt:variant>
        <vt:lpwstr>_Toc15650</vt:lpwstr>
      </vt:variant>
      <vt:variant>
        <vt:i4>1507382</vt:i4>
      </vt:variant>
      <vt:variant>
        <vt:i4>1670</vt:i4>
      </vt:variant>
      <vt:variant>
        <vt:i4>0</vt:i4>
      </vt:variant>
      <vt:variant>
        <vt:i4>5</vt:i4>
      </vt:variant>
      <vt:variant>
        <vt:lpwstr/>
      </vt:variant>
      <vt:variant>
        <vt:lpwstr>_Toc25456</vt:lpwstr>
      </vt:variant>
      <vt:variant>
        <vt:i4>2162695</vt:i4>
      </vt:variant>
      <vt:variant>
        <vt:i4>1664</vt:i4>
      </vt:variant>
      <vt:variant>
        <vt:i4>0</vt:i4>
      </vt:variant>
      <vt:variant>
        <vt:i4>5</vt:i4>
      </vt:variant>
      <vt:variant>
        <vt:lpwstr/>
      </vt:variant>
      <vt:variant>
        <vt:lpwstr>_Toc767</vt:lpwstr>
      </vt:variant>
      <vt:variant>
        <vt:i4>1769527</vt:i4>
      </vt:variant>
      <vt:variant>
        <vt:i4>1658</vt:i4>
      </vt:variant>
      <vt:variant>
        <vt:i4>0</vt:i4>
      </vt:variant>
      <vt:variant>
        <vt:i4>5</vt:i4>
      </vt:variant>
      <vt:variant>
        <vt:lpwstr/>
      </vt:variant>
      <vt:variant>
        <vt:lpwstr>_Toc6915</vt:lpwstr>
      </vt:variant>
      <vt:variant>
        <vt:i4>1114161</vt:i4>
      </vt:variant>
      <vt:variant>
        <vt:i4>1652</vt:i4>
      </vt:variant>
      <vt:variant>
        <vt:i4>0</vt:i4>
      </vt:variant>
      <vt:variant>
        <vt:i4>5</vt:i4>
      </vt:variant>
      <vt:variant>
        <vt:lpwstr/>
      </vt:variant>
      <vt:variant>
        <vt:lpwstr>_Toc21376</vt:lpwstr>
      </vt:variant>
      <vt:variant>
        <vt:i4>1572913</vt:i4>
      </vt:variant>
      <vt:variant>
        <vt:i4>1646</vt:i4>
      </vt:variant>
      <vt:variant>
        <vt:i4>0</vt:i4>
      </vt:variant>
      <vt:variant>
        <vt:i4>5</vt:i4>
      </vt:variant>
      <vt:variant>
        <vt:lpwstr/>
      </vt:variant>
      <vt:variant>
        <vt:lpwstr>_Toc16096</vt:lpwstr>
      </vt:variant>
      <vt:variant>
        <vt:i4>1572914</vt:i4>
      </vt:variant>
      <vt:variant>
        <vt:i4>1640</vt:i4>
      </vt:variant>
      <vt:variant>
        <vt:i4>0</vt:i4>
      </vt:variant>
      <vt:variant>
        <vt:i4>5</vt:i4>
      </vt:variant>
      <vt:variant>
        <vt:lpwstr/>
      </vt:variant>
      <vt:variant>
        <vt:lpwstr>_Toc19362</vt:lpwstr>
      </vt:variant>
      <vt:variant>
        <vt:i4>1245236</vt:i4>
      </vt:variant>
      <vt:variant>
        <vt:i4>1634</vt:i4>
      </vt:variant>
      <vt:variant>
        <vt:i4>0</vt:i4>
      </vt:variant>
      <vt:variant>
        <vt:i4>5</vt:i4>
      </vt:variant>
      <vt:variant>
        <vt:lpwstr/>
      </vt:variant>
      <vt:variant>
        <vt:lpwstr>_Toc27636</vt:lpwstr>
      </vt:variant>
      <vt:variant>
        <vt:i4>1441847</vt:i4>
      </vt:variant>
      <vt:variant>
        <vt:i4>1628</vt:i4>
      </vt:variant>
      <vt:variant>
        <vt:i4>0</vt:i4>
      </vt:variant>
      <vt:variant>
        <vt:i4>5</vt:i4>
      </vt:variant>
      <vt:variant>
        <vt:lpwstr/>
      </vt:variant>
      <vt:variant>
        <vt:lpwstr>_Toc21503</vt:lpwstr>
      </vt:variant>
      <vt:variant>
        <vt:i4>1310769</vt:i4>
      </vt:variant>
      <vt:variant>
        <vt:i4>1622</vt:i4>
      </vt:variant>
      <vt:variant>
        <vt:i4>0</vt:i4>
      </vt:variant>
      <vt:variant>
        <vt:i4>5</vt:i4>
      </vt:variant>
      <vt:variant>
        <vt:lpwstr/>
      </vt:variant>
      <vt:variant>
        <vt:lpwstr>_Toc25364</vt:lpwstr>
      </vt:variant>
      <vt:variant>
        <vt:i4>1507382</vt:i4>
      </vt:variant>
      <vt:variant>
        <vt:i4>1616</vt:i4>
      </vt:variant>
      <vt:variant>
        <vt:i4>0</vt:i4>
      </vt:variant>
      <vt:variant>
        <vt:i4>5</vt:i4>
      </vt:variant>
      <vt:variant>
        <vt:lpwstr/>
      </vt:variant>
      <vt:variant>
        <vt:lpwstr>_Toc11712</vt:lpwstr>
      </vt:variant>
      <vt:variant>
        <vt:i4>1048628</vt:i4>
      </vt:variant>
      <vt:variant>
        <vt:i4>1610</vt:i4>
      </vt:variant>
      <vt:variant>
        <vt:i4>0</vt:i4>
      </vt:variant>
      <vt:variant>
        <vt:i4>5</vt:i4>
      </vt:variant>
      <vt:variant>
        <vt:lpwstr/>
      </vt:variant>
      <vt:variant>
        <vt:lpwstr>_Toc11561</vt:lpwstr>
      </vt:variant>
      <vt:variant>
        <vt:i4>1835061</vt:i4>
      </vt:variant>
      <vt:variant>
        <vt:i4>1604</vt:i4>
      </vt:variant>
      <vt:variant>
        <vt:i4>0</vt:i4>
      </vt:variant>
      <vt:variant>
        <vt:i4>5</vt:i4>
      </vt:variant>
      <vt:variant>
        <vt:lpwstr/>
      </vt:variant>
      <vt:variant>
        <vt:lpwstr>_Toc22795</vt:lpwstr>
      </vt:variant>
      <vt:variant>
        <vt:i4>1966131</vt:i4>
      </vt:variant>
      <vt:variant>
        <vt:i4>1598</vt:i4>
      </vt:variant>
      <vt:variant>
        <vt:i4>0</vt:i4>
      </vt:variant>
      <vt:variant>
        <vt:i4>5</vt:i4>
      </vt:variant>
      <vt:variant>
        <vt:lpwstr/>
      </vt:variant>
      <vt:variant>
        <vt:lpwstr>_Toc10297</vt:lpwstr>
      </vt:variant>
      <vt:variant>
        <vt:i4>1703995</vt:i4>
      </vt:variant>
      <vt:variant>
        <vt:i4>1592</vt:i4>
      </vt:variant>
      <vt:variant>
        <vt:i4>0</vt:i4>
      </vt:variant>
      <vt:variant>
        <vt:i4>5</vt:i4>
      </vt:variant>
      <vt:variant>
        <vt:lpwstr/>
      </vt:variant>
      <vt:variant>
        <vt:lpwstr>_Toc3885</vt:lpwstr>
      </vt:variant>
      <vt:variant>
        <vt:i4>1376307</vt:i4>
      </vt:variant>
      <vt:variant>
        <vt:i4>1586</vt:i4>
      </vt:variant>
      <vt:variant>
        <vt:i4>0</vt:i4>
      </vt:variant>
      <vt:variant>
        <vt:i4>5</vt:i4>
      </vt:variant>
      <vt:variant>
        <vt:lpwstr/>
      </vt:variant>
      <vt:variant>
        <vt:lpwstr>_Toc2517</vt:lpwstr>
      </vt:variant>
      <vt:variant>
        <vt:i4>1441842</vt:i4>
      </vt:variant>
      <vt:variant>
        <vt:i4>1580</vt:i4>
      </vt:variant>
      <vt:variant>
        <vt:i4>0</vt:i4>
      </vt:variant>
      <vt:variant>
        <vt:i4>5</vt:i4>
      </vt:variant>
      <vt:variant>
        <vt:lpwstr/>
      </vt:variant>
      <vt:variant>
        <vt:lpwstr>_Toc5879</vt:lpwstr>
      </vt:variant>
      <vt:variant>
        <vt:i4>1441844</vt:i4>
      </vt:variant>
      <vt:variant>
        <vt:i4>1574</vt:i4>
      </vt:variant>
      <vt:variant>
        <vt:i4>0</vt:i4>
      </vt:variant>
      <vt:variant>
        <vt:i4>5</vt:i4>
      </vt:variant>
      <vt:variant>
        <vt:lpwstr/>
      </vt:variant>
      <vt:variant>
        <vt:lpwstr>_Toc13527</vt:lpwstr>
      </vt:variant>
      <vt:variant>
        <vt:i4>1441844</vt:i4>
      </vt:variant>
      <vt:variant>
        <vt:i4>1568</vt:i4>
      </vt:variant>
      <vt:variant>
        <vt:i4>0</vt:i4>
      </vt:variant>
      <vt:variant>
        <vt:i4>5</vt:i4>
      </vt:variant>
      <vt:variant>
        <vt:lpwstr/>
      </vt:variant>
      <vt:variant>
        <vt:lpwstr>_Toc29688</vt:lpwstr>
      </vt:variant>
      <vt:variant>
        <vt:i4>1900593</vt:i4>
      </vt:variant>
      <vt:variant>
        <vt:i4>1562</vt:i4>
      </vt:variant>
      <vt:variant>
        <vt:i4>0</vt:i4>
      </vt:variant>
      <vt:variant>
        <vt:i4>5</vt:i4>
      </vt:variant>
      <vt:variant>
        <vt:lpwstr/>
      </vt:variant>
      <vt:variant>
        <vt:lpwstr>_Toc22382</vt:lpwstr>
      </vt:variant>
      <vt:variant>
        <vt:i4>1376306</vt:i4>
      </vt:variant>
      <vt:variant>
        <vt:i4>1556</vt:i4>
      </vt:variant>
      <vt:variant>
        <vt:i4>0</vt:i4>
      </vt:variant>
      <vt:variant>
        <vt:i4>5</vt:i4>
      </vt:variant>
      <vt:variant>
        <vt:lpwstr/>
      </vt:variant>
      <vt:variant>
        <vt:lpwstr>_Toc27052</vt:lpwstr>
      </vt:variant>
      <vt:variant>
        <vt:i4>1441844</vt:i4>
      </vt:variant>
      <vt:variant>
        <vt:i4>1550</vt:i4>
      </vt:variant>
      <vt:variant>
        <vt:i4>0</vt:i4>
      </vt:variant>
      <vt:variant>
        <vt:i4>5</vt:i4>
      </vt:variant>
      <vt:variant>
        <vt:lpwstr/>
      </vt:variant>
      <vt:variant>
        <vt:lpwstr>_Toc29680</vt:lpwstr>
      </vt:variant>
      <vt:variant>
        <vt:i4>1376310</vt:i4>
      </vt:variant>
      <vt:variant>
        <vt:i4>1544</vt:i4>
      </vt:variant>
      <vt:variant>
        <vt:i4>0</vt:i4>
      </vt:variant>
      <vt:variant>
        <vt:i4>5</vt:i4>
      </vt:variant>
      <vt:variant>
        <vt:lpwstr/>
      </vt:variant>
      <vt:variant>
        <vt:lpwstr>_Toc4527</vt:lpwstr>
      </vt:variant>
      <vt:variant>
        <vt:i4>1703985</vt:i4>
      </vt:variant>
      <vt:variant>
        <vt:i4>1538</vt:i4>
      </vt:variant>
      <vt:variant>
        <vt:i4>0</vt:i4>
      </vt:variant>
      <vt:variant>
        <vt:i4>5</vt:i4>
      </vt:variant>
      <vt:variant>
        <vt:lpwstr/>
      </vt:variant>
      <vt:variant>
        <vt:lpwstr>_Toc2538</vt:lpwstr>
      </vt:variant>
      <vt:variant>
        <vt:i4>1441845</vt:i4>
      </vt:variant>
      <vt:variant>
        <vt:i4>1532</vt:i4>
      </vt:variant>
      <vt:variant>
        <vt:i4>0</vt:i4>
      </vt:variant>
      <vt:variant>
        <vt:i4>5</vt:i4>
      </vt:variant>
      <vt:variant>
        <vt:lpwstr/>
      </vt:variant>
      <vt:variant>
        <vt:lpwstr>_Toc26771</vt:lpwstr>
      </vt:variant>
      <vt:variant>
        <vt:i4>1441843</vt:i4>
      </vt:variant>
      <vt:variant>
        <vt:i4>1526</vt:i4>
      </vt:variant>
      <vt:variant>
        <vt:i4>0</vt:i4>
      </vt:variant>
      <vt:variant>
        <vt:i4>5</vt:i4>
      </vt:variant>
      <vt:variant>
        <vt:lpwstr/>
      </vt:variant>
      <vt:variant>
        <vt:lpwstr>_Toc24158</vt:lpwstr>
      </vt:variant>
      <vt:variant>
        <vt:i4>1638448</vt:i4>
      </vt:variant>
      <vt:variant>
        <vt:i4>1520</vt:i4>
      </vt:variant>
      <vt:variant>
        <vt:i4>0</vt:i4>
      </vt:variant>
      <vt:variant>
        <vt:i4>5</vt:i4>
      </vt:variant>
      <vt:variant>
        <vt:lpwstr/>
      </vt:variant>
      <vt:variant>
        <vt:lpwstr>_Toc18160</vt:lpwstr>
      </vt:variant>
      <vt:variant>
        <vt:i4>1376311</vt:i4>
      </vt:variant>
      <vt:variant>
        <vt:i4>1514</vt:i4>
      </vt:variant>
      <vt:variant>
        <vt:i4>0</vt:i4>
      </vt:variant>
      <vt:variant>
        <vt:i4>5</vt:i4>
      </vt:variant>
      <vt:variant>
        <vt:lpwstr/>
      </vt:variant>
      <vt:variant>
        <vt:lpwstr>_Toc12602</vt:lpwstr>
      </vt:variant>
      <vt:variant>
        <vt:i4>1703991</vt:i4>
      </vt:variant>
      <vt:variant>
        <vt:i4>1508</vt:i4>
      </vt:variant>
      <vt:variant>
        <vt:i4>0</vt:i4>
      </vt:variant>
      <vt:variant>
        <vt:i4>5</vt:i4>
      </vt:variant>
      <vt:variant>
        <vt:lpwstr/>
      </vt:variant>
      <vt:variant>
        <vt:lpwstr>_Toc19649</vt:lpwstr>
      </vt:variant>
      <vt:variant>
        <vt:i4>1245233</vt:i4>
      </vt:variant>
      <vt:variant>
        <vt:i4>1502</vt:i4>
      </vt:variant>
      <vt:variant>
        <vt:i4>0</vt:i4>
      </vt:variant>
      <vt:variant>
        <vt:i4>5</vt:i4>
      </vt:variant>
      <vt:variant>
        <vt:lpwstr/>
      </vt:variant>
      <vt:variant>
        <vt:lpwstr>_Toc21352</vt:lpwstr>
      </vt:variant>
      <vt:variant>
        <vt:i4>1769521</vt:i4>
      </vt:variant>
      <vt:variant>
        <vt:i4>1496</vt:i4>
      </vt:variant>
      <vt:variant>
        <vt:i4>0</vt:i4>
      </vt:variant>
      <vt:variant>
        <vt:i4>5</vt:i4>
      </vt:variant>
      <vt:variant>
        <vt:lpwstr/>
      </vt:variant>
      <vt:variant>
        <vt:lpwstr>_Toc25395</vt:lpwstr>
      </vt:variant>
      <vt:variant>
        <vt:i4>1114167</vt:i4>
      </vt:variant>
      <vt:variant>
        <vt:i4>1490</vt:i4>
      </vt:variant>
      <vt:variant>
        <vt:i4>0</vt:i4>
      </vt:variant>
      <vt:variant>
        <vt:i4>5</vt:i4>
      </vt:variant>
      <vt:variant>
        <vt:lpwstr/>
      </vt:variant>
      <vt:variant>
        <vt:lpwstr>_Toc23557</vt:lpwstr>
      </vt:variant>
      <vt:variant>
        <vt:i4>1179703</vt:i4>
      </vt:variant>
      <vt:variant>
        <vt:i4>1484</vt:i4>
      </vt:variant>
      <vt:variant>
        <vt:i4>0</vt:i4>
      </vt:variant>
      <vt:variant>
        <vt:i4>5</vt:i4>
      </vt:variant>
      <vt:variant>
        <vt:lpwstr/>
      </vt:variant>
      <vt:variant>
        <vt:lpwstr>_Toc13668</vt:lpwstr>
      </vt:variant>
      <vt:variant>
        <vt:i4>1441850</vt:i4>
      </vt:variant>
      <vt:variant>
        <vt:i4>1478</vt:i4>
      </vt:variant>
      <vt:variant>
        <vt:i4>0</vt:i4>
      </vt:variant>
      <vt:variant>
        <vt:i4>5</vt:i4>
      </vt:variant>
      <vt:variant>
        <vt:lpwstr/>
      </vt:variant>
      <vt:variant>
        <vt:lpwstr>_Toc31909</vt:lpwstr>
      </vt:variant>
      <vt:variant>
        <vt:i4>1310769</vt:i4>
      </vt:variant>
      <vt:variant>
        <vt:i4>1472</vt:i4>
      </vt:variant>
      <vt:variant>
        <vt:i4>0</vt:i4>
      </vt:variant>
      <vt:variant>
        <vt:i4>5</vt:i4>
      </vt:variant>
      <vt:variant>
        <vt:lpwstr/>
      </vt:variant>
      <vt:variant>
        <vt:lpwstr>_Toc27348</vt:lpwstr>
      </vt:variant>
      <vt:variant>
        <vt:i4>1245237</vt:i4>
      </vt:variant>
      <vt:variant>
        <vt:i4>1466</vt:i4>
      </vt:variant>
      <vt:variant>
        <vt:i4>0</vt:i4>
      </vt:variant>
      <vt:variant>
        <vt:i4>5</vt:i4>
      </vt:variant>
      <vt:variant>
        <vt:lpwstr/>
      </vt:variant>
      <vt:variant>
        <vt:lpwstr>_Toc31656</vt:lpwstr>
      </vt:variant>
      <vt:variant>
        <vt:i4>1114161</vt:i4>
      </vt:variant>
      <vt:variant>
        <vt:i4>1460</vt:i4>
      </vt:variant>
      <vt:variant>
        <vt:i4>0</vt:i4>
      </vt:variant>
      <vt:variant>
        <vt:i4>5</vt:i4>
      </vt:variant>
      <vt:variant>
        <vt:lpwstr/>
      </vt:variant>
      <vt:variant>
        <vt:lpwstr>_Toc5741</vt:lpwstr>
      </vt:variant>
      <vt:variant>
        <vt:i4>1966138</vt:i4>
      </vt:variant>
      <vt:variant>
        <vt:i4>1454</vt:i4>
      </vt:variant>
      <vt:variant>
        <vt:i4>0</vt:i4>
      </vt:variant>
      <vt:variant>
        <vt:i4>5</vt:i4>
      </vt:variant>
      <vt:variant>
        <vt:lpwstr/>
      </vt:variant>
      <vt:variant>
        <vt:lpwstr>_Toc30996</vt:lpwstr>
      </vt:variant>
      <vt:variant>
        <vt:i4>1376307</vt:i4>
      </vt:variant>
      <vt:variant>
        <vt:i4>1448</vt:i4>
      </vt:variant>
      <vt:variant>
        <vt:i4>0</vt:i4>
      </vt:variant>
      <vt:variant>
        <vt:i4>5</vt:i4>
      </vt:variant>
      <vt:variant>
        <vt:lpwstr/>
      </vt:variant>
      <vt:variant>
        <vt:lpwstr>_Toc17254</vt:lpwstr>
      </vt:variant>
      <vt:variant>
        <vt:i4>1245233</vt:i4>
      </vt:variant>
      <vt:variant>
        <vt:i4>1442</vt:i4>
      </vt:variant>
      <vt:variant>
        <vt:i4>0</vt:i4>
      </vt:variant>
      <vt:variant>
        <vt:i4>5</vt:i4>
      </vt:variant>
      <vt:variant>
        <vt:lpwstr/>
      </vt:variant>
      <vt:variant>
        <vt:lpwstr>_Toc9581</vt:lpwstr>
      </vt:variant>
      <vt:variant>
        <vt:i4>1507387</vt:i4>
      </vt:variant>
      <vt:variant>
        <vt:i4>1436</vt:i4>
      </vt:variant>
      <vt:variant>
        <vt:i4>0</vt:i4>
      </vt:variant>
      <vt:variant>
        <vt:i4>5</vt:i4>
      </vt:variant>
      <vt:variant>
        <vt:lpwstr/>
      </vt:variant>
      <vt:variant>
        <vt:lpwstr>_Toc23933</vt:lpwstr>
      </vt:variant>
      <vt:variant>
        <vt:i4>1835058</vt:i4>
      </vt:variant>
      <vt:variant>
        <vt:i4>1430</vt:i4>
      </vt:variant>
      <vt:variant>
        <vt:i4>0</vt:i4>
      </vt:variant>
      <vt:variant>
        <vt:i4>5</vt:i4>
      </vt:variant>
      <vt:variant>
        <vt:lpwstr/>
      </vt:variant>
      <vt:variant>
        <vt:lpwstr>_Toc19322</vt:lpwstr>
      </vt:variant>
      <vt:variant>
        <vt:i4>1703989</vt:i4>
      </vt:variant>
      <vt:variant>
        <vt:i4>1424</vt:i4>
      </vt:variant>
      <vt:variant>
        <vt:i4>0</vt:i4>
      </vt:variant>
      <vt:variant>
        <vt:i4>5</vt:i4>
      </vt:variant>
      <vt:variant>
        <vt:lpwstr/>
      </vt:variant>
      <vt:variant>
        <vt:lpwstr>_Toc29749</vt:lpwstr>
      </vt:variant>
      <vt:variant>
        <vt:i4>1835062</vt:i4>
      </vt:variant>
      <vt:variant>
        <vt:i4>1418</vt:i4>
      </vt:variant>
      <vt:variant>
        <vt:i4>0</vt:i4>
      </vt:variant>
      <vt:variant>
        <vt:i4>5</vt:i4>
      </vt:variant>
      <vt:variant>
        <vt:lpwstr/>
      </vt:variant>
      <vt:variant>
        <vt:lpwstr>_Toc19721</vt:lpwstr>
      </vt:variant>
      <vt:variant>
        <vt:i4>1703991</vt:i4>
      </vt:variant>
      <vt:variant>
        <vt:i4>1412</vt:i4>
      </vt:variant>
      <vt:variant>
        <vt:i4>0</vt:i4>
      </vt:variant>
      <vt:variant>
        <vt:i4>5</vt:i4>
      </vt:variant>
      <vt:variant>
        <vt:lpwstr/>
      </vt:variant>
      <vt:variant>
        <vt:lpwstr>_Toc6419</vt:lpwstr>
      </vt:variant>
      <vt:variant>
        <vt:i4>1835061</vt:i4>
      </vt:variant>
      <vt:variant>
        <vt:i4>1406</vt:i4>
      </vt:variant>
      <vt:variant>
        <vt:i4>0</vt:i4>
      </vt:variant>
      <vt:variant>
        <vt:i4>5</vt:i4>
      </vt:variant>
      <vt:variant>
        <vt:lpwstr/>
      </vt:variant>
      <vt:variant>
        <vt:lpwstr>_Toc18430</vt:lpwstr>
      </vt:variant>
      <vt:variant>
        <vt:i4>1572913</vt:i4>
      </vt:variant>
      <vt:variant>
        <vt:i4>1400</vt:i4>
      </vt:variant>
      <vt:variant>
        <vt:i4>0</vt:i4>
      </vt:variant>
      <vt:variant>
        <vt:i4>5</vt:i4>
      </vt:variant>
      <vt:variant>
        <vt:lpwstr/>
      </vt:variant>
      <vt:variant>
        <vt:lpwstr>_Toc26395</vt:lpwstr>
      </vt:variant>
      <vt:variant>
        <vt:i4>2031671</vt:i4>
      </vt:variant>
      <vt:variant>
        <vt:i4>1394</vt:i4>
      </vt:variant>
      <vt:variant>
        <vt:i4>0</vt:i4>
      </vt:variant>
      <vt:variant>
        <vt:i4>5</vt:i4>
      </vt:variant>
      <vt:variant>
        <vt:lpwstr/>
      </vt:variant>
      <vt:variant>
        <vt:lpwstr>_Toc21594</vt:lpwstr>
      </vt:variant>
      <vt:variant>
        <vt:i4>1048630</vt:i4>
      </vt:variant>
      <vt:variant>
        <vt:i4>1388</vt:i4>
      </vt:variant>
      <vt:variant>
        <vt:i4>0</vt:i4>
      </vt:variant>
      <vt:variant>
        <vt:i4>5</vt:i4>
      </vt:variant>
      <vt:variant>
        <vt:lpwstr/>
      </vt:variant>
      <vt:variant>
        <vt:lpwstr>_Toc11766</vt:lpwstr>
      </vt:variant>
      <vt:variant>
        <vt:i4>1376307</vt:i4>
      </vt:variant>
      <vt:variant>
        <vt:i4>1382</vt:i4>
      </vt:variant>
      <vt:variant>
        <vt:i4>0</vt:i4>
      </vt:variant>
      <vt:variant>
        <vt:i4>5</vt:i4>
      </vt:variant>
      <vt:variant>
        <vt:lpwstr/>
      </vt:variant>
      <vt:variant>
        <vt:lpwstr>_Toc32001</vt:lpwstr>
      </vt:variant>
      <vt:variant>
        <vt:i4>2031674</vt:i4>
      </vt:variant>
      <vt:variant>
        <vt:i4>1376</vt:i4>
      </vt:variant>
      <vt:variant>
        <vt:i4>0</vt:i4>
      </vt:variant>
      <vt:variant>
        <vt:i4>5</vt:i4>
      </vt:variant>
      <vt:variant>
        <vt:lpwstr/>
      </vt:variant>
      <vt:variant>
        <vt:lpwstr>_Toc21894</vt:lpwstr>
      </vt:variant>
      <vt:variant>
        <vt:i4>1966133</vt:i4>
      </vt:variant>
      <vt:variant>
        <vt:i4>1370</vt:i4>
      </vt:variant>
      <vt:variant>
        <vt:i4>0</vt:i4>
      </vt:variant>
      <vt:variant>
        <vt:i4>5</vt:i4>
      </vt:variant>
      <vt:variant>
        <vt:lpwstr/>
      </vt:variant>
      <vt:variant>
        <vt:lpwstr>_Toc3168</vt:lpwstr>
      </vt:variant>
      <vt:variant>
        <vt:i4>1179697</vt:i4>
      </vt:variant>
      <vt:variant>
        <vt:i4>1364</vt:i4>
      </vt:variant>
      <vt:variant>
        <vt:i4>0</vt:i4>
      </vt:variant>
      <vt:variant>
        <vt:i4>5</vt:i4>
      </vt:variant>
      <vt:variant>
        <vt:lpwstr/>
      </vt:variant>
      <vt:variant>
        <vt:lpwstr>_Toc26334</vt:lpwstr>
      </vt:variant>
      <vt:variant>
        <vt:i4>1507377</vt:i4>
      </vt:variant>
      <vt:variant>
        <vt:i4>1358</vt:i4>
      </vt:variant>
      <vt:variant>
        <vt:i4>0</vt:i4>
      </vt:variant>
      <vt:variant>
        <vt:i4>5</vt:i4>
      </vt:variant>
      <vt:variant>
        <vt:lpwstr/>
      </vt:variant>
      <vt:variant>
        <vt:lpwstr>_Toc21314</vt:lpwstr>
      </vt:variant>
      <vt:variant>
        <vt:i4>2031672</vt:i4>
      </vt:variant>
      <vt:variant>
        <vt:i4>1352</vt:i4>
      </vt:variant>
      <vt:variant>
        <vt:i4>0</vt:i4>
      </vt:variant>
      <vt:variant>
        <vt:i4>5</vt:i4>
      </vt:variant>
      <vt:variant>
        <vt:lpwstr/>
      </vt:variant>
      <vt:variant>
        <vt:lpwstr>_Toc19913</vt:lpwstr>
      </vt:variant>
      <vt:variant>
        <vt:i4>3014664</vt:i4>
      </vt:variant>
      <vt:variant>
        <vt:i4>1346</vt:i4>
      </vt:variant>
      <vt:variant>
        <vt:i4>0</vt:i4>
      </vt:variant>
      <vt:variant>
        <vt:i4>5</vt:i4>
      </vt:variant>
      <vt:variant>
        <vt:lpwstr/>
      </vt:variant>
      <vt:variant>
        <vt:lpwstr>_Toc891</vt:lpwstr>
      </vt:variant>
      <vt:variant>
        <vt:i4>1310768</vt:i4>
      </vt:variant>
      <vt:variant>
        <vt:i4>1340</vt:i4>
      </vt:variant>
      <vt:variant>
        <vt:i4>0</vt:i4>
      </vt:variant>
      <vt:variant>
        <vt:i4>5</vt:i4>
      </vt:variant>
      <vt:variant>
        <vt:lpwstr/>
      </vt:variant>
      <vt:variant>
        <vt:lpwstr>_Toc27241</vt:lpwstr>
      </vt:variant>
      <vt:variant>
        <vt:i4>1769530</vt:i4>
      </vt:variant>
      <vt:variant>
        <vt:i4>1334</vt:i4>
      </vt:variant>
      <vt:variant>
        <vt:i4>0</vt:i4>
      </vt:variant>
      <vt:variant>
        <vt:i4>5</vt:i4>
      </vt:variant>
      <vt:variant>
        <vt:lpwstr/>
      </vt:variant>
      <vt:variant>
        <vt:lpwstr>_Toc24881</vt:lpwstr>
      </vt:variant>
      <vt:variant>
        <vt:i4>1441850</vt:i4>
      </vt:variant>
      <vt:variant>
        <vt:i4>1328</vt:i4>
      </vt:variant>
      <vt:variant>
        <vt:i4>0</vt:i4>
      </vt:variant>
      <vt:variant>
        <vt:i4>5</vt:i4>
      </vt:variant>
      <vt:variant>
        <vt:lpwstr/>
      </vt:variant>
      <vt:variant>
        <vt:lpwstr>_Toc31905</vt:lpwstr>
      </vt:variant>
      <vt:variant>
        <vt:i4>1703988</vt:i4>
      </vt:variant>
      <vt:variant>
        <vt:i4>1322</vt:i4>
      </vt:variant>
      <vt:variant>
        <vt:i4>0</vt:i4>
      </vt:variant>
      <vt:variant>
        <vt:i4>5</vt:i4>
      </vt:variant>
      <vt:variant>
        <vt:lpwstr/>
      </vt:variant>
      <vt:variant>
        <vt:lpwstr>_Toc15589</vt:lpwstr>
      </vt:variant>
      <vt:variant>
        <vt:i4>1179702</vt:i4>
      </vt:variant>
      <vt:variant>
        <vt:i4>1316</vt:i4>
      </vt:variant>
      <vt:variant>
        <vt:i4>0</vt:i4>
      </vt:variant>
      <vt:variant>
        <vt:i4>5</vt:i4>
      </vt:variant>
      <vt:variant>
        <vt:lpwstr/>
      </vt:variant>
      <vt:variant>
        <vt:lpwstr>_Toc25403</vt:lpwstr>
      </vt:variant>
      <vt:variant>
        <vt:i4>1048631</vt:i4>
      </vt:variant>
      <vt:variant>
        <vt:i4>1310</vt:i4>
      </vt:variant>
      <vt:variant>
        <vt:i4>0</vt:i4>
      </vt:variant>
      <vt:variant>
        <vt:i4>5</vt:i4>
      </vt:variant>
      <vt:variant>
        <vt:lpwstr/>
      </vt:variant>
      <vt:variant>
        <vt:lpwstr>_Toc11666</vt:lpwstr>
      </vt:variant>
      <vt:variant>
        <vt:i4>1900592</vt:i4>
      </vt:variant>
      <vt:variant>
        <vt:i4>1304</vt:i4>
      </vt:variant>
      <vt:variant>
        <vt:i4>0</vt:i4>
      </vt:variant>
      <vt:variant>
        <vt:i4>5</vt:i4>
      </vt:variant>
      <vt:variant>
        <vt:lpwstr/>
      </vt:variant>
      <vt:variant>
        <vt:lpwstr>_Toc9993</vt:lpwstr>
      </vt:variant>
      <vt:variant>
        <vt:i4>1376311</vt:i4>
      </vt:variant>
      <vt:variant>
        <vt:i4>1298</vt:i4>
      </vt:variant>
      <vt:variant>
        <vt:i4>0</vt:i4>
      </vt:variant>
      <vt:variant>
        <vt:i4>5</vt:i4>
      </vt:variant>
      <vt:variant>
        <vt:lpwstr/>
      </vt:variant>
      <vt:variant>
        <vt:lpwstr>_Toc11634</vt:lpwstr>
      </vt:variant>
      <vt:variant>
        <vt:i4>1179696</vt:i4>
      </vt:variant>
      <vt:variant>
        <vt:i4>1292</vt:i4>
      </vt:variant>
      <vt:variant>
        <vt:i4>0</vt:i4>
      </vt:variant>
      <vt:variant>
        <vt:i4>5</vt:i4>
      </vt:variant>
      <vt:variant>
        <vt:lpwstr/>
      </vt:variant>
      <vt:variant>
        <vt:lpwstr>_Toc26230</vt:lpwstr>
      </vt:variant>
      <vt:variant>
        <vt:i4>1900602</vt:i4>
      </vt:variant>
      <vt:variant>
        <vt:i4>1286</vt:i4>
      </vt:variant>
      <vt:variant>
        <vt:i4>0</vt:i4>
      </vt:variant>
      <vt:variant>
        <vt:i4>5</vt:i4>
      </vt:variant>
      <vt:variant>
        <vt:lpwstr/>
      </vt:variant>
      <vt:variant>
        <vt:lpwstr>_Toc23892</vt:lpwstr>
      </vt:variant>
      <vt:variant>
        <vt:i4>2228230</vt:i4>
      </vt:variant>
      <vt:variant>
        <vt:i4>1280</vt:i4>
      </vt:variant>
      <vt:variant>
        <vt:i4>0</vt:i4>
      </vt:variant>
      <vt:variant>
        <vt:i4>5</vt:i4>
      </vt:variant>
      <vt:variant>
        <vt:lpwstr/>
      </vt:variant>
      <vt:variant>
        <vt:lpwstr>_Toc65</vt:lpwstr>
      </vt:variant>
      <vt:variant>
        <vt:i4>1114165</vt:i4>
      </vt:variant>
      <vt:variant>
        <vt:i4>1274</vt:i4>
      </vt:variant>
      <vt:variant>
        <vt:i4>0</vt:i4>
      </vt:variant>
      <vt:variant>
        <vt:i4>5</vt:i4>
      </vt:variant>
      <vt:variant>
        <vt:lpwstr/>
      </vt:variant>
      <vt:variant>
        <vt:lpwstr>_Toc6533</vt:lpwstr>
      </vt:variant>
      <vt:variant>
        <vt:i4>1769524</vt:i4>
      </vt:variant>
      <vt:variant>
        <vt:i4>1268</vt:i4>
      </vt:variant>
      <vt:variant>
        <vt:i4>0</vt:i4>
      </vt:variant>
      <vt:variant>
        <vt:i4>5</vt:i4>
      </vt:variant>
      <vt:variant>
        <vt:lpwstr/>
      </vt:variant>
      <vt:variant>
        <vt:lpwstr>_Toc25692</vt:lpwstr>
      </vt:variant>
      <vt:variant>
        <vt:i4>1048624</vt:i4>
      </vt:variant>
      <vt:variant>
        <vt:i4>1262</vt:i4>
      </vt:variant>
      <vt:variant>
        <vt:i4>0</vt:i4>
      </vt:variant>
      <vt:variant>
        <vt:i4>5</vt:i4>
      </vt:variant>
      <vt:variant>
        <vt:lpwstr/>
      </vt:variant>
      <vt:variant>
        <vt:lpwstr>_Toc2225</vt:lpwstr>
      </vt:variant>
      <vt:variant>
        <vt:i4>1703989</vt:i4>
      </vt:variant>
      <vt:variant>
        <vt:i4>1256</vt:i4>
      </vt:variant>
      <vt:variant>
        <vt:i4>0</vt:i4>
      </vt:variant>
      <vt:variant>
        <vt:i4>5</vt:i4>
      </vt:variant>
      <vt:variant>
        <vt:lpwstr/>
      </vt:variant>
      <vt:variant>
        <vt:lpwstr>_Toc18459</vt:lpwstr>
      </vt:variant>
      <vt:variant>
        <vt:i4>1179698</vt:i4>
      </vt:variant>
      <vt:variant>
        <vt:i4>1250</vt:i4>
      </vt:variant>
      <vt:variant>
        <vt:i4>0</vt:i4>
      </vt:variant>
      <vt:variant>
        <vt:i4>5</vt:i4>
      </vt:variant>
      <vt:variant>
        <vt:lpwstr/>
      </vt:variant>
      <vt:variant>
        <vt:lpwstr>_Toc12372</vt:lpwstr>
      </vt:variant>
      <vt:variant>
        <vt:i4>1835057</vt:i4>
      </vt:variant>
      <vt:variant>
        <vt:i4>1244</vt:i4>
      </vt:variant>
      <vt:variant>
        <vt:i4>0</vt:i4>
      </vt:variant>
      <vt:variant>
        <vt:i4>5</vt:i4>
      </vt:variant>
      <vt:variant>
        <vt:lpwstr/>
      </vt:variant>
      <vt:variant>
        <vt:lpwstr>_Toc12096</vt:lpwstr>
      </vt:variant>
      <vt:variant>
        <vt:i4>1900592</vt:i4>
      </vt:variant>
      <vt:variant>
        <vt:i4>1238</vt:i4>
      </vt:variant>
      <vt:variant>
        <vt:i4>0</vt:i4>
      </vt:variant>
      <vt:variant>
        <vt:i4>5</vt:i4>
      </vt:variant>
      <vt:variant>
        <vt:lpwstr/>
      </vt:variant>
      <vt:variant>
        <vt:lpwstr>_Toc13193</vt:lpwstr>
      </vt:variant>
      <vt:variant>
        <vt:i4>1048635</vt:i4>
      </vt:variant>
      <vt:variant>
        <vt:i4>1232</vt:i4>
      </vt:variant>
      <vt:variant>
        <vt:i4>0</vt:i4>
      </vt:variant>
      <vt:variant>
        <vt:i4>5</vt:i4>
      </vt:variant>
      <vt:variant>
        <vt:lpwstr/>
      </vt:variant>
      <vt:variant>
        <vt:lpwstr>_Toc23943</vt:lpwstr>
      </vt:variant>
      <vt:variant>
        <vt:i4>2228233</vt:i4>
      </vt:variant>
      <vt:variant>
        <vt:i4>1226</vt:i4>
      </vt:variant>
      <vt:variant>
        <vt:i4>0</vt:i4>
      </vt:variant>
      <vt:variant>
        <vt:i4>5</vt:i4>
      </vt:variant>
      <vt:variant>
        <vt:lpwstr/>
      </vt:variant>
      <vt:variant>
        <vt:lpwstr>_Toc95</vt:lpwstr>
      </vt:variant>
      <vt:variant>
        <vt:i4>1703989</vt:i4>
      </vt:variant>
      <vt:variant>
        <vt:i4>1220</vt:i4>
      </vt:variant>
      <vt:variant>
        <vt:i4>0</vt:i4>
      </vt:variant>
      <vt:variant>
        <vt:i4>5</vt:i4>
      </vt:variant>
      <vt:variant>
        <vt:lpwstr/>
      </vt:variant>
      <vt:variant>
        <vt:lpwstr>_Toc25781</vt:lpwstr>
      </vt:variant>
      <vt:variant>
        <vt:i4>1376319</vt:i4>
      </vt:variant>
      <vt:variant>
        <vt:i4>1214</vt:i4>
      </vt:variant>
      <vt:variant>
        <vt:i4>0</vt:i4>
      </vt:variant>
      <vt:variant>
        <vt:i4>5</vt:i4>
      </vt:variant>
      <vt:variant>
        <vt:lpwstr/>
      </vt:variant>
      <vt:variant>
        <vt:lpwstr>_Toc9466</vt:lpwstr>
      </vt:variant>
      <vt:variant>
        <vt:i4>1114167</vt:i4>
      </vt:variant>
      <vt:variant>
        <vt:i4>1208</vt:i4>
      </vt:variant>
      <vt:variant>
        <vt:i4>0</vt:i4>
      </vt:variant>
      <vt:variant>
        <vt:i4>5</vt:i4>
      </vt:variant>
      <vt:variant>
        <vt:lpwstr/>
      </vt:variant>
      <vt:variant>
        <vt:lpwstr>_Toc12640</vt:lpwstr>
      </vt:variant>
      <vt:variant>
        <vt:i4>1114161</vt:i4>
      </vt:variant>
      <vt:variant>
        <vt:i4>1202</vt:i4>
      </vt:variant>
      <vt:variant>
        <vt:i4>0</vt:i4>
      </vt:variant>
      <vt:variant>
        <vt:i4>5</vt:i4>
      </vt:variant>
      <vt:variant>
        <vt:lpwstr/>
      </vt:variant>
      <vt:variant>
        <vt:lpwstr>_Toc8492</vt:lpwstr>
      </vt:variant>
      <vt:variant>
        <vt:i4>1310775</vt:i4>
      </vt:variant>
      <vt:variant>
        <vt:i4>1196</vt:i4>
      </vt:variant>
      <vt:variant>
        <vt:i4>0</vt:i4>
      </vt:variant>
      <vt:variant>
        <vt:i4>5</vt:i4>
      </vt:variant>
      <vt:variant>
        <vt:lpwstr/>
      </vt:variant>
      <vt:variant>
        <vt:lpwstr>_Toc17648</vt:lpwstr>
      </vt:variant>
      <vt:variant>
        <vt:i4>1245236</vt:i4>
      </vt:variant>
      <vt:variant>
        <vt:i4>1190</vt:i4>
      </vt:variant>
      <vt:variant>
        <vt:i4>0</vt:i4>
      </vt:variant>
      <vt:variant>
        <vt:i4>5</vt:i4>
      </vt:variant>
      <vt:variant>
        <vt:lpwstr/>
      </vt:variant>
      <vt:variant>
        <vt:lpwstr>_Toc6723</vt:lpwstr>
      </vt:variant>
      <vt:variant>
        <vt:i4>1572918</vt:i4>
      </vt:variant>
      <vt:variant>
        <vt:i4>1184</vt:i4>
      </vt:variant>
      <vt:variant>
        <vt:i4>0</vt:i4>
      </vt:variant>
      <vt:variant>
        <vt:i4>5</vt:i4>
      </vt:variant>
      <vt:variant>
        <vt:lpwstr/>
      </vt:variant>
      <vt:variant>
        <vt:lpwstr>_Toc17784</vt:lpwstr>
      </vt:variant>
      <vt:variant>
        <vt:i4>1179705</vt:i4>
      </vt:variant>
      <vt:variant>
        <vt:i4>1178</vt:i4>
      </vt:variant>
      <vt:variant>
        <vt:i4>0</vt:i4>
      </vt:variant>
      <vt:variant>
        <vt:i4>5</vt:i4>
      </vt:variant>
      <vt:variant>
        <vt:lpwstr/>
      </vt:variant>
      <vt:variant>
        <vt:lpwstr>_Toc11846</vt:lpwstr>
      </vt:variant>
      <vt:variant>
        <vt:i4>1245236</vt:i4>
      </vt:variant>
      <vt:variant>
        <vt:i4>1172</vt:i4>
      </vt:variant>
      <vt:variant>
        <vt:i4>0</vt:i4>
      </vt:variant>
      <vt:variant>
        <vt:i4>5</vt:i4>
      </vt:variant>
      <vt:variant>
        <vt:lpwstr/>
      </vt:variant>
      <vt:variant>
        <vt:lpwstr>_Toc17535</vt:lpwstr>
      </vt:variant>
      <vt:variant>
        <vt:i4>1507381</vt:i4>
      </vt:variant>
      <vt:variant>
        <vt:i4>1166</vt:i4>
      </vt:variant>
      <vt:variant>
        <vt:i4>0</vt:i4>
      </vt:variant>
      <vt:variant>
        <vt:i4>5</vt:i4>
      </vt:variant>
      <vt:variant>
        <vt:lpwstr/>
      </vt:variant>
      <vt:variant>
        <vt:lpwstr>_Toc4313</vt:lpwstr>
      </vt:variant>
      <vt:variant>
        <vt:i4>1179697</vt:i4>
      </vt:variant>
      <vt:variant>
        <vt:i4>1160</vt:i4>
      </vt:variant>
      <vt:variant>
        <vt:i4>0</vt:i4>
      </vt:variant>
      <vt:variant>
        <vt:i4>5</vt:i4>
      </vt:variant>
      <vt:variant>
        <vt:lpwstr/>
      </vt:variant>
      <vt:variant>
        <vt:lpwstr>_Toc9184</vt:lpwstr>
      </vt:variant>
      <vt:variant>
        <vt:i4>1835063</vt:i4>
      </vt:variant>
      <vt:variant>
        <vt:i4>1154</vt:i4>
      </vt:variant>
      <vt:variant>
        <vt:i4>0</vt:i4>
      </vt:variant>
      <vt:variant>
        <vt:i4>5</vt:i4>
      </vt:variant>
      <vt:variant>
        <vt:lpwstr/>
      </vt:variant>
      <vt:variant>
        <vt:lpwstr>_Toc28535</vt:lpwstr>
      </vt:variant>
      <vt:variant>
        <vt:i4>1441844</vt:i4>
      </vt:variant>
      <vt:variant>
        <vt:i4>1148</vt:i4>
      </vt:variant>
      <vt:variant>
        <vt:i4>0</vt:i4>
      </vt:variant>
      <vt:variant>
        <vt:i4>5</vt:i4>
      </vt:variant>
      <vt:variant>
        <vt:lpwstr/>
      </vt:variant>
      <vt:variant>
        <vt:lpwstr>_Toc25648</vt:lpwstr>
      </vt:variant>
      <vt:variant>
        <vt:i4>1507391</vt:i4>
      </vt:variant>
      <vt:variant>
        <vt:i4>1142</vt:i4>
      </vt:variant>
      <vt:variant>
        <vt:i4>0</vt:i4>
      </vt:variant>
      <vt:variant>
        <vt:i4>5</vt:i4>
      </vt:variant>
      <vt:variant>
        <vt:lpwstr/>
      </vt:variant>
      <vt:variant>
        <vt:lpwstr>_Toc9161</vt:lpwstr>
      </vt:variant>
      <vt:variant>
        <vt:i4>1245232</vt:i4>
      </vt:variant>
      <vt:variant>
        <vt:i4>1136</vt:i4>
      </vt:variant>
      <vt:variant>
        <vt:i4>0</vt:i4>
      </vt:variant>
      <vt:variant>
        <vt:i4>5</vt:i4>
      </vt:variant>
      <vt:variant>
        <vt:lpwstr/>
      </vt:variant>
      <vt:variant>
        <vt:lpwstr>_Toc31355</vt:lpwstr>
      </vt:variant>
      <vt:variant>
        <vt:i4>2031665</vt:i4>
      </vt:variant>
      <vt:variant>
        <vt:i4>1130</vt:i4>
      </vt:variant>
      <vt:variant>
        <vt:i4>0</vt:i4>
      </vt:variant>
      <vt:variant>
        <vt:i4>5</vt:i4>
      </vt:variant>
      <vt:variant>
        <vt:lpwstr/>
      </vt:variant>
      <vt:variant>
        <vt:lpwstr>_Toc19011</vt:lpwstr>
      </vt:variant>
      <vt:variant>
        <vt:i4>1966129</vt:i4>
      </vt:variant>
      <vt:variant>
        <vt:i4>1124</vt:i4>
      </vt:variant>
      <vt:variant>
        <vt:i4>0</vt:i4>
      </vt:variant>
      <vt:variant>
        <vt:i4>5</vt:i4>
      </vt:variant>
      <vt:variant>
        <vt:lpwstr/>
      </vt:variant>
      <vt:variant>
        <vt:lpwstr>_Toc6970</vt:lpwstr>
      </vt:variant>
      <vt:variant>
        <vt:i4>1179701</vt:i4>
      </vt:variant>
      <vt:variant>
        <vt:i4>1118</vt:i4>
      </vt:variant>
      <vt:variant>
        <vt:i4>0</vt:i4>
      </vt:variant>
      <vt:variant>
        <vt:i4>5</vt:i4>
      </vt:variant>
      <vt:variant>
        <vt:lpwstr/>
      </vt:variant>
      <vt:variant>
        <vt:lpwstr>_Toc14415</vt:lpwstr>
      </vt:variant>
      <vt:variant>
        <vt:i4>1966128</vt:i4>
      </vt:variant>
      <vt:variant>
        <vt:i4>1112</vt:i4>
      </vt:variant>
      <vt:variant>
        <vt:i4>0</vt:i4>
      </vt:variant>
      <vt:variant>
        <vt:i4>5</vt:i4>
      </vt:variant>
      <vt:variant>
        <vt:lpwstr/>
      </vt:variant>
      <vt:variant>
        <vt:lpwstr>_Toc18116</vt:lpwstr>
      </vt:variant>
      <vt:variant>
        <vt:i4>1835060</vt:i4>
      </vt:variant>
      <vt:variant>
        <vt:i4>1106</vt:i4>
      </vt:variant>
      <vt:variant>
        <vt:i4>0</vt:i4>
      </vt:variant>
      <vt:variant>
        <vt:i4>5</vt:i4>
      </vt:variant>
      <vt:variant>
        <vt:lpwstr/>
      </vt:variant>
      <vt:variant>
        <vt:lpwstr>_Toc22695</vt:lpwstr>
      </vt:variant>
      <vt:variant>
        <vt:i4>1703990</vt:i4>
      </vt:variant>
      <vt:variant>
        <vt:i4>1100</vt:i4>
      </vt:variant>
      <vt:variant>
        <vt:i4>0</vt:i4>
      </vt:variant>
      <vt:variant>
        <vt:i4>5</vt:i4>
      </vt:variant>
      <vt:variant>
        <vt:lpwstr/>
      </vt:variant>
      <vt:variant>
        <vt:lpwstr>_Toc24495</vt:lpwstr>
      </vt:variant>
      <vt:variant>
        <vt:i4>1310770</vt:i4>
      </vt:variant>
      <vt:variant>
        <vt:i4>1094</vt:i4>
      </vt:variant>
      <vt:variant>
        <vt:i4>0</vt:i4>
      </vt:variant>
      <vt:variant>
        <vt:i4>5</vt:i4>
      </vt:variant>
      <vt:variant>
        <vt:lpwstr/>
      </vt:variant>
      <vt:variant>
        <vt:lpwstr>_Toc30134</vt:lpwstr>
      </vt:variant>
      <vt:variant>
        <vt:i4>1114169</vt:i4>
      </vt:variant>
      <vt:variant>
        <vt:i4>1088</vt:i4>
      </vt:variant>
      <vt:variant>
        <vt:i4>0</vt:i4>
      </vt:variant>
      <vt:variant>
        <vt:i4>5</vt:i4>
      </vt:variant>
      <vt:variant>
        <vt:lpwstr/>
      </vt:variant>
      <vt:variant>
        <vt:lpwstr>_Toc15837</vt:lpwstr>
      </vt:variant>
      <vt:variant>
        <vt:i4>1310775</vt:i4>
      </vt:variant>
      <vt:variant>
        <vt:i4>1082</vt:i4>
      </vt:variant>
      <vt:variant>
        <vt:i4>0</vt:i4>
      </vt:variant>
      <vt:variant>
        <vt:i4>5</vt:i4>
      </vt:variant>
      <vt:variant>
        <vt:lpwstr/>
      </vt:variant>
      <vt:variant>
        <vt:lpwstr>_Toc16658</vt:lpwstr>
      </vt:variant>
      <vt:variant>
        <vt:i4>1310773</vt:i4>
      </vt:variant>
      <vt:variant>
        <vt:i4>1076</vt:i4>
      </vt:variant>
      <vt:variant>
        <vt:i4>0</vt:i4>
      </vt:variant>
      <vt:variant>
        <vt:i4>5</vt:i4>
      </vt:variant>
      <vt:variant>
        <vt:lpwstr/>
      </vt:variant>
      <vt:variant>
        <vt:lpwstr>_Toc6437</vt:lpwstr>
      </vt:variant>
      <vt:variant>
        <vt:i4>1179700</vt:i4>
      </vt:variant>
      <vt:variant>
        <vt:i4>1070</vt:i4>
      </vt:variant>
      <vt:variant>
        <vt:i4>0</vt:i4>
      </vt:variant>
      <vt:variant>
        <vt:i4>5</vt:i4>
      </vt:variant>
      <vt:variant>
        <vt:lpwstr/>
      </vt:variant>
      <vt:variant>
        <vt:lpwstr>_Toc17521</vt:lpwstr>
      </vt:variant>
      <vt:variant>
        <vt:i4>1245237</vt:i4>
      </vt:variant>
      <vt:variant>
        <vt:i4>1064</vt:i4>
      </vt:variant>
      <vt:variant>
        <vt:i4>0</vt:i4>
      </vt:variant>
      <vt:variant>
        <vt:i4>5</vt:i4>
      </vt:variant>
      <vt:variant>
        <vt:lpwstr/>
      </vt:variant>
      <vt:variant>
        <vt:lpwstr>_Toc23770</vt:lpwstr>
      </vt:variant>
      <vt:variant>
        <vt:i4>1114160</vt:i4>
      </vt:variant>
      <vt:variant>
        <vt:i4>1058</vt:i4>
      </vt:variant>
      <vt:variant>
        <vt:i4>0</vt:i4>
      </vt:variant>
      <vt:variant>
        <vt:i4>5</vt:i4>
      </vt:variant>
      <vt:variant>
        <vt:lpwstr/>
      </vt:variant>
      <vt:variant>
        <vt:lpwstr>_Toc11171</vt:lpwstr>
      </vt:variant>
      <vt:variant>
        <vt:i4>1441844</vt:i4>
      </vt:variant>
      <vt:variant>
        <vt:i4>1052</vt:i4>
      </vt:variant>
      <vt:variant>
        <vt:i4>0</vt:i4>
      </vt:variant>
      <vt:variant>
        <vt:i4>5</vt:i4>
      </vt:variant>
      <vt:variant>
        <vt:lpwstr/>
      </vt:variant>
      <vt:variant>
        <vt:lpwstr>_Toc2465</vt:lpwstr>
      </vt:variant>
      <vt:variant>
        <vt:i4>1507380</vt:i4>
      </vt:variant>
      <vt:variant>
        <vt:i4>1046</vt:i4>
      </vt:variant>
      <vt:variant>
        <vt:i4>0</vt:i4>
      </vt:variant>
      <vt:variant>
        <vt:i4>5</vt:i4>
      </vt:variant>
      <vt:variant>
        <vt:lpwstr/>
      </vt:variant>
      <vt:variant>
        <vt:lpwstr>_Toc20600</vt:lpwstr>
      </vt:variant>
      <vt:variant>
        <vt:i4>1507382</vt:i4>
      </vt:variant>
      <vt:variant>
        <vt:i4>1040</vt:i4>
      </vt:variant>
      <vt:variant>
        <vt:i4>0</vt:i4>
      </vt:variant>
      <vt:variant>
        <vt:i4>5</vt:i4>
      </vt:variant>
      <vt:variant>
        <vt:lpwstr/>
      </vt:variant>
      <vt:variant>
        <vt:lpwstr>_Toc19791</vt:lpwstr>
      </vt:variant>
      <vt:variant>
        <vt:i4>1835066</vt:i4>
      </vt:variant>
      <vt:variant>
        <vt:i4>1034</vt:i4>
      </vt:variant>
      <vt:variant>
        <vt:i4>0</vt:i4>
      </vt:variant>
      <vt:variant>
        <vt:i4>5</vt:i4>
      </vt:variant>
      <vt:variant>
        <vt:lpwstr/>
      </vt:variant>
      <vt:variant>
        <vt:lpwstr>_Toc28835</vt:lpwstr>
      </vt:variant>
      <vt:variant>
        <vt:i4>1441850</vt:i4>
      </vt:variant>
      <vt:variant>
        <vt:i4>1028</vt:i4>
      </vt:variant>
      <vt:variant>
        <vt:i4>0</vt:i4>
      </vt:variant>
      <vt:variant>
        <vt:i4>5</vt:i4>
      </vt:variant>
      <vt:variant>
        <vt:lpwstr/>
      </vt:variant>
      <vt:variant>
        <vt:lpwstr>_Toc30918</vt:lpwstr>
      </vt:variant>
      <vt:variant>
        <vt:i4>1638448</vt:i4>
      </vt:variant>
      <vt:variant>
        <vt:i4>1022</vt:i4>
      </vt:variant>
      <vt:variant>
        <vt:i4>0</vt:i4>
      </vt:variant>
      <vt:variant>
        <vt:i4>5</vt:i4>
      </vt:variant>
      <vt:variant>
        <vt:lpwstr/>
      </vt:variant>
      <vt:variant>
        <vt:lpwstr>_Toc19175</vt:lpwstr>
      </vt:variant>
      <vt:variant>
        <vt:i4>1048634</vt:i4>
      </vt:variant>
      <vt:variant>
        <vt:i4>1016</vt:i4>
      </vt:variant>
      <vt:variant>
        <vt:i4>0</vt:i4>
      </vt:variant>
      <vt:variant>
        <vt:i4>5</vt:i4>
      </vt:variant>
      <vt:variant>
        <vt:lpwstr/>
      </vt:variant>
      <vt:variant>
        <vt:lpwstr>_Toc2582</vt:lpwstr>
      </vt:variant>
      <vt:variant>
        <vt:i4>1376308</vt:i4>
      </vt:variant>
      <vt:variant>
        <vt:i4>1010</vt:i4>
      </vt:variant>
      <vt:variant>
        <vt:i4>0</vt:i4>
      </vt:variant>
      <vt:variant>
        <vt:i4>5</vt:i4>
      </vt:variant>
      <vt:variant>
        <vt:lpwstr/>
      </vt:variant>
      <vt:variant>
        <vt:lpwstr>_Toc23619</vt:lpwstr>
      </vt:variant>
      <vt:variant>
        <vt:i4>1966132</vt:i4>
      </vt:variant>
      <vt:variant>
        <vt:i4>1004</vt:i4>
      </vt:variant>
      <vt:variant>
        <vt:i4>0</vt:i4>
      </vt:variant>
      <vt:variant>
        <vt:i4>5</vt:i4>
      </vt:variant>
      <vt:variant>
        <vt:lpwstr/>
      </vt:variant>
      <vt:variant>
        <vt:lpwstr>_Toc11582</vt:lpwstr>
      </vt:variant>
      <vt:variant>
        <vt:i4>1245233</vt:i4>
      </vt:variant>
      <vt:variant>
        <vt:i4>998</vt:i4>
      </vt:variant>
      <vt:variant>
        <vt:i4>0</vt:i4>
      </vt:variant>
      <vt:variant>
        <vt:i4>5</vt:i4>
      </vt:variant>
      <vt:variant>
        <vt:lpwstr/>
      </vt:variant>
      <vt:variant>
        <vt:lpwstr>_Toc26324</vt:lpwstr>
      </vt:variant>
      <vt:variant>
        <vt:i4>1572917</vt:i4>
      </vt:variant>
      <vt:variant>
        <vt:i4>992</vt:i4>
      </vt:variant>
      <vt:variant>
        <vt:i4>0</vt:i4>
      </vt:variant>
      <vt:variant>
        <vt:i4>5</vt:i4>
      </vt:variant>
      <vt:variant>
        <vt:lpwstr/>
      </vt:variant>
      <vt:variant>
        <vt:lpwstr>_Toc28772</vt:lpwstr>
      </vt:variant>
      <vt:variant>
        <vt:i4>1310776</vt:i4>
      </vt:variant>
      <vt:variant>
        <vt:i4>986</vt:i4>
      </vt:variant>
      <vt:variant>
        <vt:i4>0</vt:i4>
      </vt:variant>
      <vt:variant>
        <vt:i4>5</vt:i4>
      </vt:variant>
      <vt:variant>
        <vt:lpwstr/>
      </vt:variant>
      <vt:variant>
        <vt:lpwstr>_Toc9112</vt:lpwstr>
      </vt:variant>
      <vt:variant>
        <vt:i4>1835065</vt:i4>
      </vt:variant>
      <vt:variant>
        <vt:i4>980</vt:i4>
      </vt:variant>
      <vt:variant>
        <vt:i4>0</vt:i4>
      </vt:variant>
      <vt:variant>
        <vt:i4>5</vt:i4>
      </vt:variant>
      <vt:variant>
        <vt:lpwstr/>
      </vt:variant>
      <vt:variant>
        <vt:lpwstr>_Toc19823</vt:lpwstr>
      </vt:variant>
      <vt:variant>
        <vt:i4>1507380</vt:i4>
      </vt:variant>
      <vt:variant>
        <vt:i4>974</vt:i4>
      </vt:variant>
      <vt:variant>
        <vt:i4>0</vt:i4>
      </vt:variant>
      <vt:variant>
        <vt:i4>5</vt:i4>
      </vt:variant>
      <vt:variant>
        <vt:lpwstr/>
      </vt:variant>
      <vt:variant>
        <vt:lpwstr>_Toc10509</vt:lpwstr>
      </vt:variant>
      <vt:variant>
        <vt:i4>1245233</vt:i4>
      </vt:variant>
      <vt:variant>
        <vt:i4>968</vt:i4>
      </vt:variant>
      <vt:variant>
        <vt:i4>0</vt:i4>
      </vt:variant>
      <vt:variant>
        <vt:i4>5</vt:i4>
      </vt:variant>
      <vt:variant>
        <vt:lpwstr/>
      </vt:variant>
      <vt:variant>
        <vt:lpwstr>_Toc26326</vt:lpwstr>
      </vt:variant>
      <vt:variant>
        <vt:i4>1900598</vt:i4>
      </vt:variant>
      <vt:variant>
        <vt:i4>962</vt:i4>
      </vt:variant>
      <vt:variant>
        <vt:i4>0</vt:i4>
      </vt:variant>
      <vt:variant>
        <vt:i4>5</vt:i4>
      </vt:variant>
      <vt:variant>
        <vt:lpwstr/>
      </vt:variant>
      <vt:variant>
        <vt:lpwstr>_Toc6208</vt:lpwstr>
      </vt:variant>
      <vt:variant>
        <vt:i4>1048630</vt:i4>
      </vt:variant>
      <vt:variant>
        <vt:i4>956</vt:i4>
      </vt:variant>
      <vt:variant>
        <vt:i4>0</vt:i4>
      </vt:variant>
      <vt:variant>
        <vt:i4>5</vt:i4>
      </vt:variant>
      <vt:variant>
        <vt:lpwstr/>
      </vt:variant>
      <vt:variant>
        <vt:lpwstr>_Toc1374</vt:lpwstr>
      </vt:variant>
      <vt:variant>
        <vt:i4>1376304</vt:i4>
      </vt:variant>
      <vt:variant>
        <vt:i4>950</vt:i4>
      </vt:variant>
      <vt:variant>
        <vt:i4>0</vt:i4>
      </vt:variant>
      <vt:variant>
        <vt:i4>5</vt:i4>
      </vt:variant>
      <vt:variant>
        <vt:lpwstr/>
      </vt:variant>
      <vt:variant>
        <vt:lpwstr>_Toc5654</vt:lpwstr>
      </vt:variant>
      <vt:variant>
        <vt:i4>1114165</vt:i4>
      </vt:variant>
      <vt:variant>
        <vt:i4>944</vt:i4>
      </vt:variant>
      <vt:variant>
        <vt:i4>0</vt:i4>
      </vt:variant>
      <vt:variant>
        <vt:i4>5</vt:i4>
      </vt:variant>
      <vt:variant>
        <vt:lpwstr/>
      </vt:variant>
      <vt:variant>
        <vt:lpwstr>_Toc23755</vt:lpwstr>
      </vt:variant>
      <vt:variant>
        <vt:i4>1310772</vt:i4>
      </vt:variant>
      <vt:variant>
        <vt:i4>938</vt:i4>
      </vt:variant>
      <vt:variant>
        <vt:i4>0</vt:i4>
      </vt:variant>
      <vt:variant>
        <vt:i4>5</vt:i4>
      </vt:variant>
      <vt:variant>
        <vt:lpwstr/>
      </vt:variant>
      <vt:variant>
        <vt:lpwstr>_Toc5013</vt:lpwstr>
      </vt:variant>
      <vt:variant>
        <vt:i4>1507387</vt:i4>
      </vt:variant>
      <vt:variant>
        <vt:i4>932</vt:i4>
      </vt:variant>
      <vt:variant>
        <vt:i4>0</vt:i4>
      </vt:variant>
      <vt:variant>
        <vt:i4>5</vt:i4>
      </vt:variant>
      <vt:variant>
        <vt:lpwstr/>
      </vt:variant>
      <vt:variant>
        <vt:lpwstr>_Toc2393</vt:lpwstr>
      </vt:variant>
      <vt:variant>
        <vt:i4>1310773</vt:i4>
      </vt:variant>
      <vt:variant>
        <vt:i4>926</vt:i4>
      </vt:variant>
      <vt:variant>
        <vt:i4>0</vt:i4>
      </vt:variant>
      <vt:variant>
        <vt:i4>5</vt:i4>
      </vt:variant>
      <vt:variant>
        <vt:lpwstr/>
      </vt:variant>
      <vt:variant>
        <vt:lpwstr>_Toc12410</vt:lpwstr>
      </vt:variant>
      <vt:variant>
        <vt:i4>2424841</vt:i4>
      </vt:variant>
      <vt:variant>
        <vt:i4>920</vt:i4>
      </vt:variant>
      <vt:variant>
        <vt:i4>0</vt:i4>
      </vt:variant>
      <vt:variant>
        <vt:i4>5</vt:i4>
      </vt:variant>
      <vt:variant>
        <vt:lpwstr/>
      </vt:variant>
      <vt:variant>
        <vt:lpwstr>_Toc926</vt:lpwstr>
      </vt:variant>
      <vt:variant>
        <vt:i4>1376309</vt:i4>
      </vt:variant>
      <vt:variant>
        <vt:i4>914</vt:i4>
      </vt:variant>
      <vt:variant>
        <vt:i4>0</vt:i4>
      </vt:variant>
      <vt:variant>
        <vt:i4>5</vt:i4>
      </vt:variant>
      <vt:variant>
        <vt:lpwstr/>
      </vt:variant>
      <vt:variant>
        <vt:lpwstr>_Toc13416</vt:lpwstr>
      </vt:variant>
      <vt:variant>
        <vt:i4>1114164</vt:i4>
      </vt:variant>
      <vt:variant>
        <vt:i4>908</vt:i4>
      </vt:variant>
      <vt:variant>
        <vt:i4>0</vt:i4>
      </vt:variant>
      <vt:variant>
        <vt:i4>5</vt:i4>
      </vt:variant>
      <vt:variant>
        <vt:lpwstr/>
      </vt:variant>
      <vt:variant>
        <vt:lpwstr>_Toc2563</vt:lpwstr>
      </vt:variant>
      <vt:variant>
        <vt:i4>2097157</vt:i4>
      </vt:variant>
      <vt:variant>
        <vt:i4>902</vt:i4>
      </vt:variant>
      <vt:variant>
        <vt:i4>0</vt:i4>
      </vt:variant>
      <vt:variant>
        <vt:i4>5</vt:i4>
      </vt:variant>
      <vt:variant>
        <vt:lpwstr/>
      </vt:variant>
      <vt:variant>
        <vt:lpwstr>_Toc576</vt:lpwstr>
      </vt:variant>
      <vt:variant>
        <vt:i4>1441841</vt:i4>
      </vt:variant>
      <vt:variant>
        <vt:i4>896</vt:i4>
      </vt:variant>
      <vt:variant>
        <vt:i4>0</vt:i4>
      </vt:variant>
      <vt:variant>
        <vt:i4>5</vt:i4>
      </vt:variant>
      <vt:variant>
        <vt:lpwstr/>
      </vt:variant>
      <vt:variant>
        <vt:lpwstr>_Toc29384</vt:lpwstr>
      </vt:variant>
      <vt:variant>
        <vt:i4>1048628</vt:i4>
      </vt:variant>
      <vt:variant>
        <vt:i4>890</vt:i4>
      </vt:variant>
      <vt:variant>
        <vt:i4>0</vt:i4>
      </vt:variant>
      <vt:variant>
        <vt:i4>5</vt:i4>
      </vt:variant>
      <vt:variant>
        <vt:lpwstr/>
      </vt:variant>
      <vt:variant>
        <vt:lpwstr>_Toc21665</vt:lpwstr>
      </vt:variant>
      <vt:variant>
        <vt:i4>1507388</vt:i4>
      </vt:variant>
      <vt:variant>
        <vt:i4>884</vt:i4>
      </vt:variant>
      <vt:variant>
        <vt:i4>0</vt:i4>
      </vt:variant>
      <vt:variant>
        <vt:i4>5</vt:i4>
      </vt:variant>
      <vt:variant>
        <vt:lpwstr/>
      </vt:variant>
      <vt:variant>
        <vt:lpwstr>_Toc5898</vt:lpwstr>
      </vt:variant>
      <vt:variant>
        <vt:i4>1376309</vt:i4>
      </vt:variant>
      <vt:variant>
        <vt:i4>878</vt:i4>
      </vt:variant>
      <vt:variant>
        <vt:i4>0</vt:i4>
      </vt:variant>
      <vt:variant>
        <vt:i4>5</vt:i4>
      </vt:variant>
      <vt:variant>
        <vt:lpwstr/>
      </vt:variant>
      <vt:variant>
        <vt:lpwstr>_Toc10428</vt:lpwstr>
      </vt:variant>
      <vt:variant>
        <vt:i4>1310777</vt:i4>
      </vt:variant>
      <vt:variant>
        <vt:i4>872</vt:i4>
      </vt:variant>
      <vt:variant>
        <vt:i4>0</vt:i4>
      </vt:variant>
      <vt:variant>
        <vt:i4>5</vt:i4>
      </vt:variant>
      <vt:variant>
        <vt:lpwstr/>
      </vt:variant>
      <vt:variant>
        <vt:lpwstr>_Toc10833</vt:lpwstr>
      </vt:variant>
      <vt:variant>
        <vt:i4>1441844</vt:i4>
      </vt:variant>
      <vt:variant>
        <vt:i4>866</vt:i4>
      </vt:variant>
      <vt:variant>
        <vt:i4>0</vt:i4>
      </vt:variant>
      <vt:variant>
        <vt:i4>5</vt:i4>
      </vt:variant>
      <vt:variant>
        <vt:lpwstr/>
      </vt:variant>
      <vt:variant>
        <vt:lpwstr>_Toc12536</vt:lpwstr>
      </vt:variant>
      <vt:variant>
        <vt:i4>1376304</vt:i4>
      </vt:variant>
      <vt:variant>
        <vt:i4>860</vt:i4>
      </vt:variant>
      <vt:variant>
        <vt:i4>0</vt:i4>
      </vt:variant>
      <vt:variant>
        <vt:i4>5</vt:i4>
      </vt:variant>
      <vt:variant>
        <vt:lpwstr/>
      </vt:variant>
      <vt:variant>
        <vt:lpwstr>_Toc11137</vt:lpwstr>
      </vt:variant>
      <vt:variant>
        <vt:i4>1966135</vt:i4>
      </vt:variant>
      <vt:variant>
        <vt:i4>854</vt:i4>
      </vt:variant>
      <vt:variant>
        <vt:i4>0</vt:i4>
      </vt:variant>
      <vt:variant>
        <vt:i4>5</vt:i4>
      </vt:variant>
      <vt:variant>
        <vt:lpwstr/>
      </vt:variant>
      <vt:variant>
        <vt:lpwstr>_Toc2851</vt:lpwstr>
      </vt:variant>
      <vt:variant>
        <vt:i4>1048630</vt:i4>
      </vt:variant>
      <vt:variant>
        <vt:i4>848</vt:i4>
      </vt:variant>
      <vt:variant>
        <vt:i4>0</vt:i4>
      </vt:variant>
      <vt:variant>
        <vt:i4>5</vt:i4>
      </vt:variant>
      <vt:variant>
        <vt:lpwstr/>
      </vt:variant>
      <vt:variant>
        <vt:lpwstr>_Toc31565</vt:lpwstr>
      </vt:variant>
      <vt:variant>
        <vt:i4>1114162</vt:i4>
      </vt:variant>
      <vt:variant>
        <vt:i4>842</vt:i4>
      </vt:variant>
      <vt:variant>
        <vt:i4>0</vt:i4>
      </vt:variant>
      <vt:variant>
        <vt:i4>5</vt:i4>
      </vt:variant>
      <vt:variant>
        <vt:lpwstr/>
      </vt:variant>
      <vt:variant>
        <vt:lpwstr>_Toc22049</vt:lpwstr>
      </vt:variant>
      <vt:variant>
        <vt:i4>1376315</vt:i4>
      </vt:variant>
      <vt:variant>
        <vt:i4>836</vt:i4>
      </vt:variant>
      <vt:variant>
        <vt:i4>0</vt:i4>
      </vt:variant>
      <vt:variant>
        <vt:i4>5</vt:i4>
      </vt:variant>
      <vt:variant>
        <vt:lpwstr/>
      </vt:variant>
      <vt:variant>
        <vt:lpwstr>_Toc22907</vt:lpwstr>
      </vt:variant>
      <vt:variant>
        <vt:i4>1507383</vt:i4>
      </vt:variant>
      <vt:variant>
        <vt:i4>830</vt:i4>
      </vt:variant>
      <vt:variant>
        <vt:i4>0</vt:i4>
      </vt:variant>
      <vt:variant>
        <vt:i4>5</vt:i4>
      </vt:variant>
      <vt:variant>
        <vt:lpwstr/>
      </vt:variant>
      <vt:variant>
        <vt:lpwstr>_Toc12628</vt:lpwstr>
      </vt:variant>
      <vt:variant>
        <vt:i4>1114162</vt:i4>
      </vt:variant>
      <vt:variant>
        <vt:i4>824</vt:i4>
      </vt:variant>
      <vt:variant>
        <vt:i4>0</vt:i4>
      </vt:variant>
      <vt:variant>
        <vt:i4>5</vt:i4>
      </vt:variant>
      <vt:variant>
        <vt:lpwstr/>
      </vt:variant>
      <vt:variant>
        <vt:lpwstr>_Toc26008</vt:lpwstr>
      </vt:variant>
      <vt:variant>
        <vt:i4>1245237</vt:i4>
      </vt:variant>
      <vt:variant>
        <vt:i4>818</vt:i4>
      </vt:variant>
      <vt:variant>
        <vt:i4>0</vt:i4>
      </vt:variant>
      <vt:variant>
        <vt:i4>5</vt:i4>
      </vt:variant>
      <vt:variant>
        <vt:lpwstr/>
      </vt:variant>
      <vt:variant>
        <vt:lpwstr>_Toc15416</vt:lpwstr>
      </vt:variant>
      <vt:variant>
        <vt:i4>1376311</vt:i4>
      </vt:variant>
      <vt:variant>
        <vt:i4>812</vt:i4>
      </vt:variant>
      <vt:variant>
        <vt:i4>0</vt:i4>
      </vt:variant>
      <vt:variant>
        <vt:i4>5</vt:i4>
      </vt:variant>
      <vt:variant>
        <vt:lpwstr/>
      </vt:variant>
      <vt:variant>
        <vt:lpwstr>_Toc4331</vt:lpwstr>
      </vt:variant>
      <vt:variant>
        <vt:i4>1179697</vt:i4>
      </vt:variant>
      <vt:variant>
        <vt:i4>806</vt:i4>
      </vt:variant>
      <vt:variant>
        <vt:i4>0</vt:i4>
      </vt:variant>
      <vt:variant>
        <vt:i4>5</vt:i4>
      </vt:variant>
      <vt:variant>
        <vt:lpwstr/>
      </vt:variant>
      <vt:variant>
        <vt:lpwstr>_Toc26339</vt:lpwstr>
      </vt:variant>
      <vt:variant>
        <vt:i4>1245237</vt:i4>
      </vt:variant>
      <vt:variant>
        <vt:i4>800</vt:i4>
      </vt:variant>
      <vt:variant>
        <vt:i4>0</vt:i4>
      </vt:variant>
      <vt:variant>
        <vt:i4>5</vt:i4>
      </vt:variant>
      <vt:variant>
        <vt:lpwstr/>
      </vt:variant>
      <vt:variant>
        <vt:lpwstr>_Toc1743</vt:lpwstr>
      </vt:variant>
      <vt:variant>
        <vt:i4>1179700</vt:i4>
      </vt:variant>
      <vt:variant>
        <vt:i4>794</vt:i4>
      </vt:variant>
      <vt:variant>
        <vt:i4>0</vt:i4>
      </vt:variant>
      <vt:variant>
        <vt:i4>5</vt:i4>
      </vt:variant>
      <vt:variant>
        <vt:lpwstr/>
      </vt:variant>
      <vt:variant>
        <vt:lpwstr>_Toc23661</vt:lpwstr>
      </vt:variant>
      <vt:variant>
        <vt:i4>1179705</vt:i4>
      </vt:variant>
      <vt:variant>
        <vt:i4>788</vt:i4>
      </vt:variant>
      <vt:variant>
        <vt:i4>0</vt:i4>
      </vt:variant>
      <vt:variant>
        <vt:i4>5</vt:i4>
      </vt:variant>
      <vt:variant>
        <vt:lpwstr/>
      </vt:variant>
      <vt:variant>
        <vt:lpwstr>_Toc15802</vt:lpwstr>
      </vt:variant>
      <vt:variant>
        <vt:i4>1507382</vt:i4>
      </vt:variant>
      <vt:variant>
        <vt:i4>782</vt:i4>
      </vt:variant>
      <vt:variant>
        <vt:i4>0</vt:i4>
      </vt:variant>
      <vt:variant>
        <vt:i4>5</vt:i4>
      </vt:variant>
      <vt:variant>
        <vt:lpwstr/>
      </vt:variant>
      <vt:variant>
        <vt:lpwstr>_Toc5737</vt:lpwstr>
      </vt:variant>
      <vt:variant>
        <vt:i4>1179696</vt:i4>
      </vt:variant>
      <vt:variant>
        <vt:i4>776</vt:i4>
      </vt:variant>
      <vt:variant>
        <vt:i4>0</vt:i4>
      </vt:variant>
      <vt:variant>
        <vt:i4>5</vt:i4>
      </vt:variant>
      <vt:variant>
        <vt:lpwstr/>
      </vt:variant>
      <vt:variant>
        <vt:lpwstr>_Toc30353</vt:lpwstr>
      </vt:variant>
      <vt:variant>
        <vt:i4>1507383</vt:i4>
      </vt:variant>
      <vt:variant>
        <vt:i4>770</vt:i4>
      </vt:variant>
      <vt:variant>
        <vt:i4>0</vt:i4>
      </vt:variant>
      <vt:variant>
        <vt:i4>5</vt:i4>
      </vt:variant>
      <vt:variant>
        <vt:lpwstr/>
      </vt:variant>
      <vt:variant>
        <vt:lpwstr>_Toc19699</vt:lpwstr>
      </vt:variant>
      <vt:variant>
        <vt:i4>1048631</vt:i4>
      </vt:variant>
      <vt:variant>
        <vt:i4>764</vt:i4>
      </vt:variant>
      <vt:variant>
        <vt:i4>0</vt:i4>
      </vt:variant>
      <vt:variant>
        <vt:i4>5</vt:i4>
      </vt:variant>
      <vt:variant>
        <vt:lpwstr/>
      </vt:variant>
      <vt:variant>
        <vt:lpwstr>_Toc14632</vt:lpwstr>
      </vt:variant>
      <vt:variant>
        <vt:i4>1048627</vt:i4>
      </vt:variant>
      <vt:variant>
        <vt:i4>758</vt:i4>
      </vt:variant>
      <vt:variant>
        <vt:i4>0</vt:i4>
      </vt:variant>
      <vt:variant>
        <vt:i4>5</vt:i4>
      </vt:variant>
      <vt:variant>
        <vt:lpwstr/>
      </vt:variant>
      <vt:variant>
        <vt:lpwstr>_Toc2314</vt:lpwstr>
      </vt:variant>
      <vt:variant>
        <vt:i4>1245235</vt:i4>
      </vt:variant>
      <vt:variant>
        <vt:i4>752</vt:i4>
      </vt:variant>
      <vt:variant>
        <vt:i4>0</vt:i4>
      </vt:variant>
      <vt:variant>
        <vt:i4>5</vt:i4>
      </vt:variant>
      <vt:variant>
        <vt:lpwstr/>
      </vt:variant>
      <vt:variant>
        <vt:lpwstr>_Toc11254</vt:lpwstr>
      </vt:variant>
      <vt:variant>
        <vt:i4>1245233</vt:i4>
      </vt:variant>
      <vt:variant>
        <vt:i4>746</vt:i4>
      </vt:variant>
      <vt:variant>
        <vt:i4>0</vt:i4>
      </vt:variant>
      <vt:variant>
        <vt:i4>5</vt:i4>
      </vt:variant>
      <vt:variant>
        <vt:lpwstr/>
      </vt:variant>
      <vt:variant>
        <vt:lpwstr>_Toc12069</vt:lpwstr>
      </vt:variant>
      <vt:variant>
        <vt:i4>1703985</vt:i4>
      </vt:variant>
      <vt:variant>
        <vt:i4>740</vt:i4>
      </vt:variant>
      <vt:variant>
        <vt:i4>0</vt:i4>
      </vt:variant>
      <vt:variant>
        <vt:i4>5</vt:i4>
      </vt:variant>
      <vt:variant>
        <vt:lpwstr/>
      </vt:variant>
      <vt:variant>
        <vt:lpwstr>_Toc19046</vt:lpwstr>
      </vt:variant>
      <vt:variant>
        <vt:i4>1048625</vt:i4>
      </vt:variant>
      <vt:variant>
        <vt:i4>734</vt:i4>
      </vt:variant>
      <vt:variant>
        <vt:i4>0</vt:i4>
      </vt:variant>
      <vt:variant>
        <vt:i4>5</vt:i4>
      </vt:variant>
      <vt:variant>
        <vt:lpwstr/>
      </vt:variant>
      <vt:variant>
        <vt:lpwstr>_Toc30277</vt:lpwstr>
      </vt:variant>
      <vt:variant>
        <vt:i4>1966132</vt:i4>
      </vt:variant>
      <vt:variant>
        <vt:i4>728</vt:i4>
      </vt:variant>
      <vt:variant>
        <vt:i4>0</vt:i4>
      </vt:variant>
      <vt:variant>
        <vt:i4>5</vt:i4>
      </vt:variant>
      <vt:variant>
        <vt:lpwstr/>
      </vt:variant>
      <vt:variant>
        <vt:lpwstr>_Toc18510</vt:lpwstr>
      </vt:variant>
      <vt:variant>
        <vt:i4>1376308</vt:i4>
      </vt:variant>
      <vt:variant>
        <vt:i4>722</vt:i4>
      </vt:variant>
      <vt:variant>
        <vt:i4>0</vt:i4>
      </vt:variant>
      <vt:variant>
        <vt:i4>5</vt:i4>
      </vt:variant>
      <vt:variant>
        <vt:lpwstr/>
      </vt:variant>
      <vt:variant>
        <vt:lpwstr>_Toc31736</vt:lpwstr>
      </vt:variant>
      <vt:variant>
        <vt:i4>1310776</vt:i4>
      </vt:variant>
      <vt:variant>
        <vt:i4>716</vt:i4>
      </vt:variant>
      <vt:variant>
        <vt:i4>0</vt:i4>
      </vt:variant>
      <vt:variant>
        <vt:i4>5</vt:i4>
      </vt:variant>
      <vt:variant>
        <vt:lpwstr/>
      </vt:variant>
      <vt:variant>
        <vt:lpwstr>_Toc12915</vt:lpwstr>
      </vt:variant>
      <vt:variant>
        <vt:i4>2031677</vt:i4>
      </vt:variant>
      <vt:variant>
        <vt:i4>710</vt:i4>
      </vt:variant>
      <vt:variant>
        <vt:i4>0</vt:i4>
      </vt:variant>
      <vt:variant>
        <vt:i4>5</vt:i4>
      </vt:variant>
      <vt:variant>
        <vt:lpwstr/>
      </vt:variant>
      <vt:variant>
        <vt:lpwstr>_Toc4098</vt:lpwstr>
      </vt:variant>
      <vt:variant>
        <vt:i4>1376305</vt:i4>
      </vt:variant>
      <vt:variant>
        <vt:i4>704</vt:i4>
      </vt:variant>
      <vt:variant>
        <vt:i4>0</vt:i4>
      </vt:variant>
      <vt:variant>
        <vt:i4>5</vt:i4>
      </vt:variant>
      <vt:variant>
        <vt:lpwstr/>
      </vt:variant>
      <vt:variant>
        <vt:lpwstr>_Toc25374</vt:lpwstr>
      </vt:variant>
      <vt:variant>
        <vt:i4>1441847</vt:i4>
      </vt:variant>
      <vt:variant>
        <vt:i4>698</vt:i4>
      </vt:variant>
      <vt:variant>
        <vt:i4>0</vt:i4>
      </vt:variant>
      <vt:variant>
        <vt:i4>5</vt:i4>
      </vt:variant>
      <vt:variant>
        <vt:lpwstr/>
      </vt:variant>
      <vt:variant>
        <vt:lpwstr>_Toc31400</vt:lpwstr>
      </vt:variant>
      <vt:variant>
        <vt:i4>1245238</vt:i4>
      </vt:variant>
      <vt:variant>
        <vt:i4>692</vt:i4>
      </vt:variant>
      <vt:variant>
        <vt:i4>0</vt:i4>
      </vt:variant>
      <vt:variant>
        <vt:i4>5</vt:i4>
      </vt:variant>
      <vt:variant>
        <vt:lpwstr/>
      </vt:variant>
      <vt:variant>
        <vt:lpwstr>_Toc32565</vt:lpwstr>
      </vt:variant>
      <vt:variant>
        <vt:i4>1376311</vt:i4>
      </vt:variant>
      <vt:variant>
        <vt:i4>686</vt:i4>
      </vt:variant>
      <vt:variant>
        <vt:i4>0</vt:i4>
      </vt:variant>
      <vt:variant>
        <vt:i4>5</vt:i4>
      </vt:variant>
      <vt:variant>
        <vt:lpwstr/>
      </vt:variant>
      <vt:variant>
        <vt:lpwstr>_Toc30423</vt:lpwstr>
      </vt:variant>
      <vt:variant>
        <vt:i4>1048624</vt:i4>
      </vt:variant>
      <vt:variant>
        <vt:i4>680</vt:i4>
      </vt:variant>
      <vt:variant>
        <vt:i4>0</vt:i4>
      </vt:variant>
      <vt:variant>
        <vt:i4>5</vt:i4>
      </vt:variant>
      <vt:variant>
        <vt:lpwstr/>
      </vt:variant>
      <vt:variant>
        <vt:lpwstr>_Toc13142</vt:lpwstr>
      </vt:variant>
      <vt:variant>
        <vt:i4>1638450</vt:i4>
      </vt:variant>
      <vt:variant>
        <vt:i4>674</vt:i4>
      </vt:variant>
      <vt:variant>
        <vt:i4>0</vt:i4>
      </vt:variant>
      <vt:variant>
        <vt:i4>5</vt:i4>
      </vt:variant>
      <vt:variant>
        <vt:lpwstr/>
      </vt:variant>
      <vt:variant>
        <vt:lpwstr>_Toc28060</vt:lpwstr>
      </vt:variant>
      <vt:variant>
        <vt:i4>1507390</vt:i4>
      </vt:variant>
      <vt:variant>
        <vt:i4>668</vt:i4>
      </vt:variant>
      <vt:variant>
        <vt:i4>0</vt:i4>
      </vt:variant>
      <vt:variant>
        <vt:i4>5</vt:i4>
      </vt:variant>
      <vt:variant>
        <vt:lpwstr/>
      </vt:variant>
      <vt:variant>
        <vt:lpwstr>_Toc8666</vt:lpwstr>
      </vt:variant>
      <vt:variant>
        <vt:i4>1376305</vt:i4>
      </vt:variant>
      <vt:variant>
        <vt:i4>662</vt:i4>
      </vt:variant>
      <vt:variant>
        <vt:i4>0</vt:i4>
      </vt:variant>
      <vt:variant>
        <vt:i4>5</vt:i4>
      </vt:variant>
      <vt:variant>
        <vt:lpwstr/>
      </vt:variant>
      <vt:variant>
        <vt:lpwstr>_Toc17052</vt:lpwstr>
      </vt:variant>
      <vt:variant>
        <vt:i4>1048630</vt:i4>
      </vt:variant>
      <vt:variant>
        <vt:i4>656</vt:i4>
      </vt:variant>
      <vt:variant>
        <vt:i4>0</vt:i4>
      </vt:variant>
      <vt:variant>
        <vt:i4>5</vt:i4>
      </vt:variant>
      <vt:variant>
        <vt:lpwstr/>
      </vt:variant>
      <vt:variant>
        <vt:lpwstr>_Toc12758</vt:lpwstr>
      </vt:variant>
      <vt:variant>
        <vt:i4>1572918</vt:i4>
      </vt:variant>
      <vt:variant>
        <vt:i4>650</vt:i4>
      </vt:variant>
      <vt:variant>
        <vt:i4>0</vt:i4>
      </vt:variant>
      <vt:variant>
        <vt:i4>5</vt:i4>
      </vt:variant>
      <vt:variant>
        <vt:lpwstr/>
      </vt:variant>
      <vt:variant>
        <vt:lpwstr>_Toc16796</vt:lpwstr>
      </vt:variant>
      <vt:variant>
        <vt:i4>1048626</vt:i4>
      </vt:variant>
      <vt:variant>
        <vt:i4>644</vt:i4>
      </vt:variant>
      <vt:variant>
        <vt:i4>0</vt:i4>
      </vt:variant>
      <vt:variant>
        <vt:i4>5</vt:i4>
      </vt:variant>
      <vt:variant>
        <vt:lpwstr/>
      </vt:variant>
      <vt:variant>
        <vt:lpwstr>_Toc1136</vt:lpwstr>
      </vt:variant>
      <vt:variant>
        <vt:i4>1638452</vt:i4>
      </vt:variant>
      <vt:variant>
        <vt:i4>638</vt:i4>
      </vt:variant>
      <vt:variant>
        <vt:i4>0</vt:i4>
      </vt:variant>
      <vt:variant>
        <vt:i4>5</vt:i4>
      </vt:variant>
      <vt:variant>
        <vt:lpwstr/>
      </vt:variant>
      <vt:variant>
        <vt:lpwstr>_Toc2866</vt:lpwstr>
      </vt:variant>
      <vt:variant>
        <vt:i4>1179708</vt:i4>
      </vt:variant>
      <vt:variant>
        <vt:i4>632</vt:i4>
      </vt:variant>
      <vt:variant>
        <vt:i4>0</vt:i4>
      </vt:variant>
      <vt:variant>
        <vt:i4>5</vt:i4>
      </vt:variant>
      <vt:variant>
        <vt:lpwstr/>
      </vt:variant>
      <vt:variant>
        <vt:lpwstr>_Toc4386</vt:lpwstr>
      </vt:variant>
      <vt:variant>
        <vt:i4>1769523</vt:i4>
      </vt:variant>
      <vt:variant>
        <vt:i4>626</vt:i4>
      </vt:variant>
      <vt:variant>
        <vt:i4>0</vt:i4>
      </vt:variant>
      <vt:variant>
        <vt:i4>5</vt:i4>
      </vt:variant>
      <vt:variant>
        <vt:lpwstr/>
      </vt:variant>
      <vt:variant>
        <vt:lpwstr>_Toc19253</vt:lpwstr>
      </vt:variant>
      <vt:variant>
        <vt:i4>1441842</vt:i4>
      </vt:variant>
      <vt:variant>
        <vt:i4>620</vt:i4>
      </vt:variant>
      <vt:variant>
        <vt:i4>0</vt:i4>
      </vt:variant>
      <vt:variant>
        <vt:i4>5</vt:i4>
      </vt:variant>
      <vt:variant>
        <vt:lpwstr/>
      </vt:variant>
      <vt:variant>
        <vt:lpwstr>_Toc6849</vt:lpwstr>
      </vt:variant>
      <vt:variant>
        <vt:i4>1310769</vt:i4>
      </vt:variant>
      <vt:variant>
        <vt:i4>614</vt:i4>
      </vt:variant>
      <vt:variant>
        <vt:i4>0</vt:i4>
      </vt:variant>
      <vt:variant>
        <vt:i4>5</vt:i4>
      </vt:variant>
      <vt:variant>
        <vt:lpwstr/>
      </vt:variant>
      <vt:variant>
        <vt:lpwstr>_Toc7566</vt:lpwstr>
      </vt:variant>
      <vt:variant>
        <vt:i4>1638459</vt:i4>
      </vt:variant>
      <vt:variant>
        <vt:i4>608</vt:i4>
      </vt:variant>
      <vt:variant>
        <vt:i4>0</vt:i4>
      </vt:variant>
      <vt:variant>
        <vt:i4>5</vt:i4>
      </vt:variant>
      <vt:variant>
        <vt:lpwstr/>
      </vt:variant>
      <vt:variant>
        <vt:lpwstr>_Toc9826</vt:lpwstr>
      </vt:variant>
      <vt:variant>
        <vt:i4>1310771</vt:i4>
      </vt:variant>
      <vt:variant>
        <vt:i4>602</vt:i4>
      </vt:variant>
      <vt:variant>
        <vt:i4>0</vt:i4>
      </vt:variant>
      <vt:variant>
        <vt:i4>5</vt:i4>
      </vt:variant>
      <vt:variant>
        <vt:lpwstr/>
      </vt:variant>
      <vt:variant>
        <vt:lpwstr>_Toc24170</vt:lpwstr>
      </vt:variant>
      <vt:variant>
        <vt:i4>1114169</vt:i4>
      </vt:variant>
      <vt:variant>
        <vt:i4>596</vt:i4>
      </vt:variant>
      <vt:variant>
        <vt:i4>0</vt:i4>
      </vt:variant>
      <vt:variant>
        <vt:i4>5</vt:i4>
      </vt:variant>
      <vt:variant>
        <vt:lpwstr/>
      </vt:variant>
      <vt:variant>
        <vt:lpwstr>_Toc10867</vt:lpwstr>
      </vt:variant>
      <vt:variant>
        <vt:i4>1441847</vt:i4>
      </vt:variant>
      <vt:variant>
        <vt:i4>590</vt:i4>
      </vt:variant>
      <vt:variant>
        <vt:i4>0</vt:i4>
      </vt:variant>
      <vt:variant>
        <vt:i4>5</vt:i4>
      </vt:variant>
      <vt:variant>
        <vt:lpwstr/>
      </vt:variant>
      <vt:variant>
        <vt:lpwstr>_Toc18698</vt:lpwstr>
      </vt:variant>
      <vt:variant>
        <vt:i4>1179697</vt:i4>
      </vt:variant>
      <vt:variant>
        <vt:i4>584</vt:i4>
      </vt:variant>
      <vt:variant>
        <vt:i4>0</vt:i4>
      </vt:variant>
      <vt:variant>
        <vt:i4>5</vt:i4>
      </vt:variant>
      <vt:variant>
        <vt:lpwstr/>
      </vt:variant>
      <vt:variant>
        <vt:lpwstr>_Toc8095</vt:lpwstr>
      </vt:variant>
      <vt:variant>
        <vt:i4>2031671</vt:i4>
      </vt:variant>
      <vt:variant>
        <vt:i4>578</vt:i4>
      </vt:variant>
      <vt:variant>
        <vt:i4>0</vt:i4>
      </vt:variant>
      <vt:variant>
        <vt:i4>5</vt:i4>
      </vt:variant>
      <vt:variant>
        <vt:lpwstr/>
      </vt:variant>
      <vt:variant>
        <vt:lpwstr>_Toc19615</vt:lpwstr>
      </vt:variant>
      <vt:variant>
        <vt:i4>1966129</vt:i4>
      </vt:variant>
      <vt:variant>
        <vt:i4>572</vt:i4>
      </vt:variant>
      <vt:variant>
        <vt:i4>0</vt:i4>
      </vt:variant>
      <vt:variant>
        <vt:i4>5</vt:i4>
      </vt:variant>
      <vt:variant>
        <vt:lpwstr/>
      </vt:variant>
      <vt:variant>
        <vt:lpwstr>_Toc18014</vt:lpwstr>
      </vt:variant>
      <vt:variant>
        <vt:i4>1966139</vt:i4>
      </vt:variant>
      <vt:variant>
        <vt:i4>566</vt:i4>
      </vt:variant>
      <vt:variant>
        <vt:i4>0</vt:i4>
      </vt:variant>
      <vt:variant>
        <vt:i4>5</vt:i4>
      </vt:variant>
      <vt:variant>
        <vt:lpwstr/>
      </vt:variant>
      <vt:variant>
        <vt:lpwstr>_Toc28911</vt:lpwstr>
      </vt:variant>
      <vt:variant>
        <vt:i4>1966136</vt:i4>
      </vt:variant>
      <vt:variant>
        <vt:i4>560</vt:i4>
      </vt:variant>
      <vt:variant>
        <vt:i4>0</vt:i4>
      </vt:variant>
      <vt:variant>
        <vt:i4>5</vt:i4>
      </vt:variant>
      <vt:variant>
        <vt:lpwstr/>
      </vt:variant>
      <vt:variant>
        <vt:lpwstr>_Toc9019</vt:lpwstr>
      </vt:variant>
      <vt:variant>
        <vt:i4>1507380</vt:i4>
      </vt:variant>
      <vt:variant>
        <vt:i4>554</vt:i4>
      </vt:variant>
      <vt:variant>
        <vt:i4>0</vt:i4>
      </vt:variant>
      <vt:variant>
        <vt:i4>5</vt:i4>
      </vt:variant>
      <vt:variant>
        <vt:lpwstr/>
      </vt:variant>
      <vt:variant>
        <vt:lpwstr>_Toc5313</vt:lpwstr>
      </vt:variant>
      <vt:variant>
        <vt:i4>1048631</vt:i4>
      </vt:variant>
      <vt:variant>
        <vt:i4>548</vt:i4>
      </vt:variant>
      <vt:variant>
        <vt:i4>0</vt:i4>
      </vt:variant>
      <vt:variant>
        <vt:i4>5</vt:i4>
      </vt:variant>
      <vt:variant>
        <vt:lpwstr/>
      </vt:variant>
      <vt:variant>
        <vt:lpwstr>_Toc14639</vt:lpwstr>
      </vt:variant>
      <vt:variant>
        <vt:i4>1376306</vt:i4>
      </vt:variant>
      <vt:variant>
        <vt:i4>542</vt:i4>
      </vt:variant>
      <vt:variant>
        <vt:i4>0</vt:i4>
      </vt:variant>
      <vt:variant>
        <vt:i4>5</vt:i4>
      </vt:variant>
      <vt:variant>
        <vt:lpwstr/>
      </vt:variant>
      <vt:variant>
        <vt:lpwstr>_Toc20028</vt:lpwstr>
      </vt:variant>
      <vt:variant>
        <vt:i4>1835061</vt:i4>
      </vt:variant>
      <vt:variant>
        <vt:i4>536</vt:i4>
      </vt:variant>
      <vt:variant>
        <vt:i4>0</vt:i4>
      </vt:variant>
      <vt:variant>
        <vt:i4>5</vt:i4>
      </vt:variant>
      <vt:variant>
        <vt:lpwstr/>
      </vt:variant>
      <vt:variant>
        <vt:lpwstr>_Toc13488</vt:lpwstr>
      </vt:variant>
      <vt:variant>
        <vt:i4>1376315</vt:i4>
      </vt:variant>
      <vt:variant>
        <vt:i4>530</vt:i4>
      </vt:variant>
      <vt:variant>
        <vt:i4>0</vt:i4>
      </vt:variant>
      <vt:variant>
        <vt:i4>5</vt:i4>
      </vt:variant>
      <vt:variant>
        <vt:lpwstr/>
      </vt:variant>
      <vt:variant>
        <vt:lpwstr>_Toc20920</vt:lpwstr>
      </vt:variant>
      <vt:variant>
        <vt:i4>1114161</vt:i4>
      </vt:variant>
      <vt:variant>
        <vt:i4>524</vt:i4>
      </vt:variant>
      <vt:variant>
        <vt:i4>0</vt:i4>
      </vt:variant>
      <vt:variant>
        <vt:i4>5</vt:i4>
      </vt:variant>
      <vt:variant>
        <vt:lpwstr/>
      </vt:variant>
      <vt:variant>
        <vt:lpwstr>_Toc23357</vt:lpwstr>
      </vt:variant>
      <vt:variant>
        <vt:i4>1507378</vt:i4>
      </vt:variant>
      <vt:variant>
        <vt:i4>518</vt:i4>
      </vt:variant>
      <vt:variant>
        <vt:i4>0</vt:i4>
      </vt:variant>
      <vt:variant>
        <vt:i4>5</vt:i4>
      </vt:variant>
      <vt:variant>
        <vt:lpwstr/>
      </vt:variant>
      <vt:variant>
        <vt:lpwstr>_Toc3515</vt:lpwstr>
      </vt:variant>
      <vt:variant>
        <vt:i4>1114160</vt:i4>
      </vt:variant>
      <vt:variant>
        <vt:i4>512</vt:i4>
      </vt:variant>
      <vt:variant>
        <vt:i4>0</vt:i4>
      </vt:variant>
      <vt:variant>
        <vt:i4>5</vt:i4>
      </vt:variant>
      <vt:variant>
        <vt:lpwstr/>
      </vt:variant>
      <vt:variant>
        <vt:lpwstr>_Toc31372</vt:lpwstr>
      </vt:variant>
      <vt:variant>
        <vt:i4>1245233</vt:i4>
      </vt:variant>
      <vt:variant>
        <vt:i4>506</vt:i4>
      </vt:variant>
      <vt:variant>
        <vt:i4>0</vt:i4>
      </vt:variant>
      <vt:variant>
        <vt:i4>5</vt:i4>
      </vt:variant>
      <vt:variant>
        <vt:lpwstr/>
      </vt:variant>
      <vt:variant>
        <vt:lpwstr>_Toc13073</vt:lpwstr>
      </vt:variant>
      <vt:variant>
        <vt:i4>1507381</vt:i4>
      </vt:variant>
      <vt:variant>
        <vt:i4>500</vt:i4>
      </vt:variant>
      <vt:variant>
        <vt:i4>0</vt:i4>
      </vt:variant>
      <vt:variant>
        <vt:i4>5</vt:i4>
      </vt:variant>
      <vt:variant>
        <vt:lpwstr/>
      </vt:variant>
      <vt:variant>
        <vt:lpwstr>_Toc4010</vt:lpwstr>
      </vt:variant>
      <vt:variant>
        <vt:i4>1900601</vt:i4>
      </vt:variant>
      <vt:variant>
        <vt:i4>494</vt:i4>
      </vt:variant>
      <vt:variant>
        <vt:i4>0</vt:i4>
      </vt:variant>
      <vt:variant>
        <vt:i4>5</vt:i4>
      </vt:variant>
      <vt:variant>
        <vt:lpwstr/>
      </vt:variant>
      <vt:variant>
        <vt:lpwstr>_Toc13893</vt:lpwstr>
      </vt:variant>
      <vt:variant>
        <vt:i4>1048633</vt:i4>
      </vt:variant>
      <vt:variant>
        <vt:i4>488</vt:i4>
      </vt:variant>
      <vt:variant>
        <vt:i4>0</vt:i4>
      </vt:variant>
      <vt:variant>
        <vt:i4>5</vt:i4>
      </vt:variant>
      <vt:variant>
        <vt:lpwstr/>
      </vt:variant>
      <vt:variant>
        <vt:lpwstr>_Toc16811</vt:lpwstr>
      </vt:variant>
      <vt:variant>
        <vt:i4>1114167</vt:i4>
      </vt:variant>
      <vt:variant>
        <vt:i4>482</vt:i4>
      </vt:variant>
      <vt:variant>
        <vt:i4>0</vt:i4>
      </vt:variant>
      <vt:variant>
        <vt:i4>5</vt:i4>
      </vt:variant>
      <vt:variant>
        <vt:lpwstr/>
      </vt:variant>
      <vt:variant>
        <vt:lpwstr>_Toc3046</vt:lpwstr>
      </vt:variant>
      <vt:variant>
        <vt:i4>1703989</vt:i4>
      </vt:variant>
      <vt:variant>
        <vt:i4>476</vt:i4>
      </vt:variant>
      <vt:variant>
        <vt:i4>0</vt:i4>
      </vt:variant>
      <vt:variant>
        <vt:i4>5</vt:i4>
      </vt:variant>
      <vt:variant>
        <vt:lpwstr/>
      </vt:variant>
      <vt:variant>
        <vt:lpwstr>_Toc25788</vt:lpwstr>
      </vt:variant>
      <vt:variant>
        <vt:i4>2228232</vt:i4>
      </vt:variant>
      <vt:variant>
        <vt:i4>470</vt:i4>
      </vt:variant>
      <vt:variant>
        <vt:i4>0</vt:i4>
      </vt:variant>
      <vt:variant>
        <vt:i4>5</vt:i4>
      </vt:variant>
      <vt:variant>
        <vt:lpwstr/>
      </vt:variant>
      <vt:variant>
        <vt:lpwstr>_Toc851</vt:lpwstr>
      </vt:variant>
      <vt:variant>
        <vt:i4>1245243</vt:i4>
      </vt:variant>
      <vt:variant>
        <vt:i4>464</vt:i4>
      </vt:variant>
      <vt:variant>
        <vt:i4>0</vt:i4>
      </vt:variant>
      <vt:variant>
        <vt:i4>5</vt:i4>
      </vt:variant>
      <vt:variant>
        <vt:lpwstr/>
      </vt:variant>
      <vt:variant>
        <vt:lpwstr>_Toc22965</vt:lpwstr>
      </vt:variant>
      <vt:variant>
        <vt:i4>1179701</vt:i4>
      </vt:variant>
      <vt:variant>
        <vt:i4>458</vt:i4>
      </vt:variant>
      <vt:variant>
        <vt:i4>0</vt:i4>
      </vt:variant>
      <vt:variant>
        <vt:i4>5</vt:i4>
      </vt:variant>
      <vt:variant>
        <vt:lpwstr/>
      </vt:variant>
      <vt:variant>
        <vt:lpwstr>_Toc17423</vt:lpwstr>
      </vt:variant>
      <vt:variant>
        <vt:i4>1441852</vt:i4>
      </vt:variant>
      <vt:variant>
        <vt:i4>452</vt:i4>
      </vt:variant>
      <vt:variant>
        <vt:i4>0</vt:i4>
      </vt:variant>
      <vt:variant>
        <vt:i4>5</vt:i4>
      </vt:variant>
      <vt:variant>
        <vt:lpwstr/>
      </vt:variant>
      <vt:variant>
        <vt:lpwstr>_Toc4988</vt:lpwstr>
      </vt:variant>
      <vt:variant>
        <vt:i4>1245243</vt:i4>
      </vt:variant>
      <vt:variant>
        <vt:i4>446</vt:i4>
      </vt:variant>
      <vt:variant>
        <vt:i4>0</vt:i4>
      </vt:variant>
      <vt:variant>
        <vt:i4>5</vt:i4>
      </vt:variant>
      <vt:variant>
        <vt:lpwstr/>
      </vt:variant>
      <vt:variant>
        <vt:lpwstr>_Toc8135</vt:lpwstr>
      </vt:variant>
      <vt:variant>
        <vt:i4>1769533</vt:i4>
      </vt:variant>
      <vt:variant>
        <vt:i4>440</vt:i4>
      </vt:variant>
      <vt:variant>
        <vt:i4>0</vt:i4>
      </vt:variant>
      <vt:variant>
        <vt:i4>5</vt:i4>
      </vt:variant>
      <vt:variant>
        <vt:lpwstr/>
      </vt:variant>
      <vt:variant>
        <vt:lpwstr>_Toc9945</vt:lpwstr>
      </vt:variant>
      <vt:variant>
        <vt:i4>1114163</vt:i4>
      </vt:variant>
      <vt:variant>
        <vt:i4>434</vt:i4>
      </vt:variant>
      <vt:variant>
        <vt:i4>0</vt:i4>
      </vt:variant>
      <vt:variant>
        <vt:i4>5</vt:i4>
      </vt:variant>
      <vt:variant>
        <vt:lpwstr/>
      </vt:variant>
      <vt:variant>
        <vt:lpwstr>_Toc14222</vt:lpwstr>
      </vt:variant>
      <vt:variant>
        <vt:i4>1835059</vt:i4>
      </vt:variant>
      <vt:variant>
        <vt:i4>428</vt:i4>
      </vt:variant>
      <vt:variant>
        <vt:i4>0</vt:i4>
      </vt:variant>
      <vt:variant>
        <vt:i4>5</vt:i4>
      </vt:variant>
      <vt:variant>
        <vt:lpwstr/>
      </vt:variant>
      <vt:variant>
        <vt:lpwstr>_Toc23182</vt:lpwstr>
      </vt:variant>
      <vt:variant>
        <vt:i4>1638458</vt:i4>
      </vt:variant>
      <vt:variant>
        <vt:i4>422</vt:i4>
      </vt:variant>
      <vt:variant>
        <vt:i4>0</vt:i4>
      </vt:variant>
      <vt:variant>
        <vt:i4>5</vt:i4>
      </vt:variant>
      <vt:variant>
        <vt:lpwstr/>
      </vt:variant>
      <vt:variant>
        <vt:lpwstr>_Toc27899</vt:lpwstr>
      </vt:variant>
      <vt:variant>
        <vt:i4>1048627</vt:i4>
      </vt:variant>
      <vt:variant>
        <vt:i4>416</vt:i4>
      </vt:variant>
      <vt:variant>
        <vt:i4>0</vt:i4>
      </vt:variant>
      <vt:variant>
        <vt:i4>5</vt:i4>
      </vt:variant>
      <vt:variant>
        <vt:lpwstr/>
      </vt:variant>
      <vt:variant>
        <vt:lpwstr>_Toc1225</vt:lpwstr>
      </vt:variant>
      <vt:variant>
        <vt:i4>1310775</vt:i4>
      </vt:variant>
      <vt:variant>
        <vt:i4>410</vt:i4>
      </vt:variant>
      <vt:variant>
        <vt:i4>0</vt:i4>
      </vt:variant>
      <vt:variant>
        <vt:i4>5</vt:i4>
      </vt:variant>
      <vt:variant>
        <vt:lpwstr/>
      </vt:variant>
      <vt:variant>
        <vt:lpwstr>_Toc20534</vt:lpwstr>
      </vt:variant>
      <vt:variant>
        <vt:i4>1703989</vt:i4>
      </vt:variant>
      <vt:variant>
        <vt:i4>404</vt:i4>
      </vt:variant>
      <vt:variant>
        <vt:i4>0</vt:i4>
      </vt:variant>
      <vt:variant>
        <vt:i4>5</vt:i4>
      </vt:variant>
      <vt:variant>
        <vt:lpwstr/>
      </vt:variant>
      <vt:variant>
        <vt:lpwstr>_Toc28753</vt:lpwstr>
      </vt:variant>
      <vt:variant>
        <vt:i4>1114168</vt:i4>
      </vt:variant>
      <vt:variant>
        <vt:i4>398</vt:i4>
      </vt:variant>
      <vt:variant>
        <vt:i4>0</vt:i4>
      </vt:variant>
      <vt:variant>
        <vt:i4>5</vt:i4>
      </vt:variant>
      <vt:variant>
        <vt:lpwstr/>
      </vt:variant>
      <vt:variant>
        <vt:lpwstr>_Toc16906</vt:lpwstr>
      </vt:variant>
      <vt:variant>
        <vt:i4>1245232</vt:i4>
      </vt:variant>
      <vt:variant>
        <vt:i4>392</vt:i4>
      </vt:variant>
      <vt:variant>
        <vt:i4>0</vt:i4>
      </vt:variant>
      <vt:variant>
        <vt:i4>5</vt:i4>
      </vt:variant>
      <vt:variant>
        <vt:lpwstr/>
      </vt:variant>
      <vt:variant>
        <vt:lpwstr>_Toc22264</vt:lpwstr>
      </vt:variant>
      <vt:variant>
        <vt:i4>1048626</vt:i4>
      </vt:variant>
      <vt:variant>
        <vt:i4>386</vt:i4>
      </vt:variant>
      <vt:variant>
        <vt:i4>0</vt:i4>
      </vt:variant>
      <vt:variant>
        <vt:i4>5</vt:i4>
      </vt:variant>
      <vt:variant>
        <vt:lpwstr/>
      </vt:variant>
      <vt:variant>
        <vt:lpwstr>_Toc26012</vt:lpwstr>
      </vt:variant>
      <vt:variant>
        <vt:i4>1048626</vt:i4>
      </vt:variant>
      <vt:variant>
        <vt:i4>380</vt:i4>
      </vt:variant>
      <vt:variant>
        <vt:i4>0</vt:i4>
      </vt:variant>
      <vt:variant>
        <vt:i4>5</vt:i4>
      </vt:variant>
      <vt:variant>
        <vt:lpwstr/>
      </vt:variant>
      <vt:variant>
        <vt:lpwstr>_Toc2106</vt:lpwstr>
      </vt:variant>
      <vt:variant>
        <vt:i4>1441841</vt:i4>
      </vt:variant>
      <vt:variant>
        <vt:i4>374</vt:i4>
      </vt:variant>
      <vt:variant>
        <vt:i4>0</vt:i4>
      </vt:variant>
      <vt:variant>
        <vt:i4>5</vt:i4>
      </vt:variant>
      <vt:variant>
        <vt:lpwstr/>
      </vt:variant>
      <vt:variant>
        <vt:lpwstr>_Toc20317</vt:lpwstr>
      </vt:variant>
      <vt:variant>
        <vt:i4>1179699</vt:i4>
      </vt:variant>
      <vt:variant>
        <vt:i4>368</vt:i4>
      </vt:variant>
      <vt:variant>
        <vt:i4>0</vt:i4>
      </vt:variant>
      <vt:variant>
        <vt:i4>5</vt:i4>
      </vt:variant>
      <vt:variant>
        <vt:lpwstr/>
      </vt:variant>
      <vt:variant>
        <vt:lpwstr>_Toc25106</vt:lpwstr>
      </vt:variant>
      <vt:variant>
        <vt:i4>1835057</vt:i4>
      </vt:variant>
      <vt:variant>
        <vt:i4>362</vt:i4>
      </vt:variant>
      <vt:variant>
        <vt:i4>0</vt:i4>
      </vt:variant>
      <vt:variant>
        <vt:i4>5</vt:i4>
      </vt:variant>
      <vt:variant>
        <vt:lpwstr/>
      </vt:variant>
      <vt:variant>
        <vt:lpwstr>_Toc12098</vt:lpwstr>
      </vt:variant>
      <vt:variant>
        <vt:i4>1966129</vt:i4>
      </vt:variant>
      <vt:variant>
        <vt:i4>356</vt:i4>
      </vt:variant>
      <vt:variant>
        <vt:i4>0</vt:i4>
      </vt:variant>
      <vt:variant>
        <vt:i4>5</vt:i4>
      </vt:variant>
      <vt:variant>
        <vt:lpwstr/>
      </vt:variant>
      <vt:variant>
        <vt:lpwstr>_Toc10092</vt:lpwstr>
      </vt:variant>
      <vt:variant>
        <vt:i4>1507382</vt:i4>
      </vt:variant>
      <vt:variant>
        <vt:i4>350</vt:i4>
      </vt:variant>
      <vt:variant>
        <vt:i4>0</vt:i4>
      </vt:variant>
      <vt:variant>
        <vt:i4>5</vt:i4>
      </vt:variant>
      <vt:variant>
        <vt:lpwstr/>
      </vt:variant>
      <vt:variant>
        <vt:lpwstr>_Toc4727</vt:lpwstr>
      </vt:variant>
      <vt:variant>
        <vt:i4>1900592</vt:i4>
      </vt:variant>
      <vt:variant>
        <vt:i4>344</vt:i4>
      </vt:variant>
      <vt:variant>
        <vt:i4>0</vt:i4>
      </vt:variant>
      <vt:variant>
        <vt:i4>5</vt:i4>
      </vt:variant>
      <vt:variant>
        <vt:lpwstr/>
      </vt:variant>
      <vt:variant>
        <vt:lpwstr>_Toc19131</vt:lpwstr>
      </vt:variant>
      <vt:variant>
        <vt:i4>1048629</vt:i4>
      </vt:variant>
      <vt:variant>
        <vt:i4>338</vt:i4>
      </vt:variant>
      <vt:variant>
        <vt:i4>0</vt:i4>
      </vt:variant>
      <vt:variant>
        <vt:i4>5</vt:i4>
      </vt:variant>
      <vt:variant>
        <vt:lpwstr/>
      </vt:variant>
      <vt:variant>
        <vt:lpwstr>_Toc21760</vt:lpwstr>
      </vt:variant>
      <vt:variant>
        <vt:i4>1441844</vt:i4>
      </vt:variant>
      <vt:variant>
        <vt:i4>332</vt:i4>
      </vt:variant>
      <vt:variant>
        <vt:i4>0</vt:i4>
      </vt:variant>
      <vt:variant>
        <vt:i4>5</vt:i4>
      </vt:variant>
      <vt:variant>
        <vt:lpwstr/>
      </vt:variant>
      <vt:variant>
        <vt:lpwstr>_Toc17562</vt:lpwstr>
      </vt:variant>
      <vt:variant>
        <vt:i4>1769522</vt:i4>
      </vt:variant>
      <vt:variant>
        <vt:i4>326</vt:i4>
      </vt:variant>
      <vt:variant>
        <vt:i4>0</vt:i4>
      </vt:variant>
      <vt:variant>
        <vt:i4>5</vt:i4>
      </vt:variant>
      <vt:variant>
        <vt:lpwstr/>
      </vt:variant>
      <vt:variant>
        <vt:lpwstr>_Toc1539</vt:lpwstr>
      </vt:variant>
      <vt:variant>
        <vt:i4>2031674</vt:i4>
      </vt:variant>
      <vt:variant>
        <vt:i4>320</vt:i4>
      </vt:variant>
      <vt:variant>
        <vt:i4>0</vt:i4>
      </vt:variant>
      <vt:variant>
        <vt:i4>5</vt:i4>
      </vt:variant>
      <vt:variant>
        <vt:lpwstr/>
      </vt:variant>
      <vt:variant>
        <vt:lpwstr>_Toc21898</vt:lpwstr>
      </vt:variant>
      <vt:variant>
        <vt:i4>1441842</vt:i4>
      </vt:variant>
      <vt:variant>
        <vt:i4>314</vt:i4>
      </vt:variant>
      <vt:variant>
        <vt:i4>0</vt:i4>
      </vt:variant>
      <vt:variant>
        <vt:i4>5</vt:i4>
      </vt:variant>
      <vt:variant>
        <vt:lpwstr/>
      </vt:variant>
      <vt:variant>
        <vt:lpwstr>_Toc27060</vt:lpwstr>
      </vt:variant>
      <vt:variant>
        <vt:i4>1769526</vt:i4>
      </vt:variant>
      <vt:variant>
        <vt:i4>308</vt:i4>
      </vt:variant>
      <vt:variant>
        <vt:i4>0</vt:i4>
      </vt:variant>
      <vt:variant>
        <vt:i4>5</vt:i4>
      </vt:variant>
      <vt:variant>
        <vt:lpwstr/>
      </vt:variant>
      <vt:variant>
        <vt:lpwstr>_Toc28448</vt:lpwstr>
      </vt:variant>
      <vt:variant>
        <vt:i4>1048625</vt:i4>
      </vt:variant>
      <vt:variant>
        <vt:i4>302</vt:i4>
      </vt:variant>
      <vt:variant>
        <vt:i4>0</vt:i4>
      </vt:variant>
      <vt:variant>
        <vt:i4>5</vt:i4>
      </vt:variant>
      <vt:variant>
        <vt:lpwstr/>
      </vt:variant>
      <vt:variant>
        <vt:lpwstr>_Toc31261</vt:lpwstr>
      </vt:variant>
      <vt:variant>
        <vt:i4>1507381</vt:i4>
      </vt:variant>
      <vt:variant>
        <vt:i4>296</vt:i4>
      </vt:variant>
      <vt:variant>
        <vt:i4>0</vt:i4>
      </vt:variant>
      <vt:variant>
        <vt:i4>5</vt:i4>
      </vt:variant>
      <vt:variant>
        <vt:lpwstr/>
      </vt:variant>
      <vt:variant>
        <vt:lpwstr>_Toc17479</vt:lpwstr>
      </vt:variant>
      <vt:variant>
        <vt:i4>1900599</vt:i4>
      </vt:variant>
      <vt:variant>
        <vt:i4>290</vt:i4>
      </vt:variant>
      <vt:variant>
        <vt:i4>0</vt:i4>
      </vt:variant>
      <vt:variant>
        <vt:i4>5</vt:i4>
      </vt:variant>
      <vt:variant>
        <vt:lpwstr/>
      </vt:variant>
      <vt:variant>
        <vt:lpwstr>_Toc23597</vt:lpwstr>
      </vt:variant>
      <vt:variant>
        <vt:i4>1114163</vt:i4>
      </vt:variant>
      <vt:variant>
        <vt:i4>284</vt:i4>
      </vt:variant>
      <vt:variant>
        <vt:i4>0</vt:i4>
      </vt:variant>
      <vt:variant>
        <vt:i4>5</vt:i4>
      </vt:variant>
      <vt:variant>
        <vt:lpwstr/>
      </vt:variant>
      <vt:variant>
        <vt:lpwstr>_Toc31071</vt:lpwstr>
      </vt:variant>
      <vt:variant>
        <vt:i4>1114167</vt:i4>
      </vt:variant>
      <vt:variant>
        <vt:i4>278</vt:i4>
      </vt:variant>
      <vt:variant>
        <vt:i4>0</vt:i4>
      </vt:variant>
      <vt:variant>
        <vt:i4>5</vt:i4>
      </vt:variant>
      <vt:variant>
        <vt:lpwstr/>
      </vt:variant>
      <vt:variant>
        <vt:lpwstr>_Toc16606</vt:lpwstr>
      </vt:variant>
      <vt:variant>
        <vt:i4>1310773</vt:i4>
      </vt:variant>
      <vt:variant>
        <vt:i4>272</vt:i4>
      </vt:variant>
      <vt:variant>
        <vt:i4>0</vt:i4>
      </vt:variant>
      <vt:variant>
        <vt:i4>5</vt:i4>
      </vt:variant>
      <vt:variant>
        <vt:lpwstr/>
      </vt:variant>
      <vt:variant>
        <vt:lpwstr>_Toc27746</vt:lpwstr>
      </vt:variant>
      <vt:variant>
        <vt:i4>1310777</vt:i4>
      </vt:variant>
      <vt:variant>
        <vt:i4>266</vt:i4>
      </vt:variant>
      <vt:variant>
        <vt:i4>0</vt:i4>
      </vt:variant>
      <vt:variant>
        <vt:i4>5</vt:i4>
      </vt:variant>
      <vt:variant>
        <vt:lpwstr/>
      </vt:variant>
      <vt:variant>
        <vt:lpwstr>_Toc10835</vt:lpwstr>
      </vt:variant>
      <vt:variant>
        <vt:i4>1376307</vt:i4>
      </vt:variant>
      <vt:variant>
        <vt:i4>260</vt:i4>
      </vt:variant>
      <vt:variant>
        <vt:i4>0</vt:i4>
      </vt:variant>
      <vt:variant>
        <vt:i4>5</vt:i4>
      </vt:variant>
      <vt:variant>
        <vt:lpwstr/>
      </vt:variant>
      <vt:variant>
        <vt:lpwstr>_Toc25175</vt:lpwstr>
      </vt:variant>
      <vt:variant>
        <vt:i4>1638451</vt:i4>
      </vt:variant>
      <vt:variant>
        <vt:i4>254</vt:i4>
      </vt:variant>
      <vt:variant>
        <vt:i4>0</vt:i4>
      </vt:variant>
      <vt:variant>
        <vt:i4>5</vt:i4>
      </vt:variant>
      <vt:variant>
        <vt:lpwstr/>
      </vt:variant>
      <vt:variant>
        <vt:lpwstr>_Toc6957</vt:lpwstr>
      </vt:variant>
      <vt:variant>
        <vt:i4>1310768</vt:i4>
      </vt:variant>
      <vt:variant>
        <vt:i4>248</vt:i4>
      </vt:variant>
      <vt:variant>
        <vt:i4>0</vt:i4>
      </vt:variant>
      <vt:variant>
        <vt:i4>5</vt:i4>
      </vt:variant>
      <vt:variant>
        <vt:lpwstr/>
      </vt:variant>
      <vt:variant>
        <vt:lpwstr>_Toc25269</vt:lpwstr>
      </vt:variant>
      <vt:variant>
        <vt:i4>1441840</vt:i4>
      </vt:variant>
      <vt:variant>
        <vt:i4>242</vt:i4>
      </vt:variant>
      <vt:variant>
        <vt:i4>0</vt:i4>
      </vt:variant>
      <vt:variant>
        <vt:i4>5</vt:i4>
      </vt:variant>
      <vt:variant>
        <vt:lpwstr/>
      </vt:variant>
      <vt:variant>
        <vt:lpwstr>_Toc25242</vt:lpwstr>
      </vt:variant>
      <vt:variant>
        <vt:i4>1114160</vt:i4>
      </vt:variant>
      <vt:variant>
        <vt:i4>236</vt:i4>
      </vt:variant>
      <vt:variant>
        <vt:i4>0</vt:i4>
      </vt:variant>
      <vt:variant>
        <vt:i4>5</vt:i4>
      </vt:variant>
      <vt:variant>
        <vt:lpwstr/>
      </vt:variant>
      <vt:variant>
        <vt:lpwstr>_Toc31370</vt:lpwstr>
      </vt:variant>
      <vt:variant>
        <vt:i4>1703984</vt:i4>
      </vt:variant>
      <vt:variant>
        <vt:i4>230</vt:i4>
      </vt:variant>
      <vt:variant>
        <vt:i4>0</vt:i4>
      </vt:variant>
      <vt:variant>
        <vt:i4>5</vt:i4>
      </vt:variant>
      <vt:variant>
        <vt:lpwstr/>
      </vt:variant>
      <vt:variant>
        <vt:lpwstr>_Toc4548</vt:lpwstr>
      </vt:variant>
      <vt:variant>
        <vt:i4>1048628</vt:i4>
      </vt:variant>
      <vt:variant>
        <vt:i4>224</vt:i4>
      </vt:variant>
      <vt:variant>
        <vt:i4>0</vt:i4>
      </vt:variant>
      <vt:variant>
        <vt:i4>5</vt:i4>
      </vt:variant>
      <vt:variant>
        <vt:lpwstr/>
      </vt:variant>
      <vt:variant>
        <vt:lpwstr>_Toc22653</vt:lpwstr>
      </vt:variant>
      <vt:variant>
        <vt:i4>1572915</vt:i4>
      </vt:variant>
      <vt:variant>
        <vt:i4>218</vt:i4>
      </vt:variant>
      <vt:variant>
        <vt:i4>0</vt:i4>
      </vt:variant>
      <vt:variant>
        <vt:i4>5</vt:i4>
      </vt:variant>
      <vt:variant>
        <vt:lpwstr/>
      </vt:variant>
      <vt:variant>
        <vt:lpwstr>_Toc16296</vt:lpwstr>
      </vt:variant>
      <vt:variant>
        <vt:i4>2293761</vt:i4>
      </vt:variant>
      <vt:variant>
        <vt:i4>212</vt:i4>
      </vt:variant>
      <vt:variant>
        <vt:i4>0</vt:i4>
      </vt:variant>
      <vt:variant>
        <vt:i4>5</vt:i4>
      </vt:variant>
      <vt:variant>
        <vt:lpwstr/>
      </vt:variant>
      <vt:variant>
        <vt:lpwstr>_Toc14</vt:lpwstr>
      </vt:variant>
      <vt:variant>
        <vt:i4>1638460</vt:i4>
      </vt:variant>
      <vt:variant>
        <vt:i4>206</vt:i4>
      </vt:variant>
      <vt:variant>
        <vt:i4>0</vt:i4>
      </vt:variant>
      <vt:variant>
        <vt:i4>5</vt:i4>
      </vt:variant>
      <vt:variant>
        <vt:lpwstr/>
      </vt:variant>
      <vt:variant>
        <vt:lpwstr>_Toc9856</vt:lpwstr>
      </vt:variant>
      <vt:variant>
        <vt:i4>1703987</vt:i4>
      </vt:variant>
      <vt:variant>
        <vt:i4>200</vt:i4>
      </vt:variant>
      <vt:variant>
        <vt:i4>0</vt:i4>
      </vt:variant>
      <vt:variant>
        <vt:i4>5</vt:i4>
      </vt:variant>
      <vt:variant>
        <vt:lpwstr/>
      </vt:variant>
      <vt:variant>
        <vt:lpwstr>_Toc1429</vt:lpwstr>
      </vt:variant>
      <vt:variant>
        <vt:i4>1048624</vt:i4>
      </vt:variant>
      <vt:variant>
        <vt:i4>194</vt:i4>
      </vt:variant>
      <vt:variant>
        <vt:i4>0</vt:i4>
      </vt:variant>
      <vt:variant>
        <vt:i4>5</vt:i4>
      </vt:variant>
      <vt:variant>
        <vt:lpwstr/>
      </vt:variant>
      <vt:variant>
        <vt:lpwstr>_Toc27203</vt:lpwstr>
      </vt:variant>
      <vt:variant>
        <vt:i4>1048630</vt:i4>
      </vt:variant>
      <vt:variant>
        <vt:i4>188</vt:i4>
      </vt:variant>
      <vt:variant>
        <vt:i4>0</vt:i4>
      </vt:variant>
      <vt:variant>
        <vt:i4>5</vt:i4>
      </vt:variant>
      <vt:variant>
        <vt:lpwstr/>
      </vt:variant>
      <vt:variant>
        <vt:lpwstr>_Toc11762</vt:lpwstr>
      </vt:variant>
      <vt:variant>
        <vt:i4>1179702</vt:i4>
      </vt:variant>
      <vt:variant>
        <vt:i4>182</vt:i4>
      </vt:variant>
      <vt:variant>
        <vt:i4>0</vt:i4>
      </vt:variant>
      <vt:variant>
        <vt:i4>5</vt:i4>
      </vt:variant>
      <vt:variant>
        <vt:lpwstr/>
      </vt:variant>
      <vt:variant>
        <vt:lpwstr>_Toc2540</vt:lpwstr>
      </vt:variant>
      <vt:variant>
        <vt:i4>1441842</vt:i4>
      </vt:variant>
      <vt:variant>
        <vt:i4>176</vt:i4>
      </vt:variant>
      <vt:variant>
        <vt:i4>0</vt:i4>
      </vt:variant>
      <vt:variant>
        <vt:i4>5</vt:i4>
      </vt:variant>
      <vt:variant>
        <vt:lpwstr/>
      </vt:variant>
      <vt:variant>
        <vt:lpwstr>_Toc15347</vt:lpwstr>
      </vt:variant>
      <vt:variant>
        <vt:i4>1179703</vt:i4>
      </vt:variant>
      <vt:variant>
        <vt:i4>170</vt:i4>
      </vt:variant>
      <vt:variant>
        <vt:i4>0</vt:i4>
      </vt:variant>
      <vt:variant>
        <vt:i4>5</vt:i4>
      </vt:variant>
      <vt:variant>
        <vt:lpwstr/>
      </vt:variant>
      <vt:variant>
        <vt:lpwstr>_Toc11647</vt:lpwstr>
      </vt:variant>
      <vt:variant>
        <vt:i4>1179703</vt:i4>
      </vt:variant>
      <vt:variant>
        <vt:i4>164</vt:i4>
      </vt:variant>
      <vt:variant>
        <vt:i4>0</vt:i4>
      </vt:variant>
      <vt:variant>
        <vt:i4>5</vt:i4>
      </vt:variant>
      <vt:variant>
        <vt:lpwstr/>
      </vt:variant>
      <vt:variant>
        <vt:lpwstr>_Toc31445</vt:lpwstr>
      </vt:variant>
      <vt:variant>
        <vt:i4>1310775</vt:i4>
      </vt:variant>
      <vt:variant>
        <vt:i4>158</vt:i4>
      </vt:variant>
      <vt:variant>
        <vt:i4>0</vt:i4>
      </vt:variant>
      <vt:variant>
        <vt:i4>5</vt:i4>
      </vt:variant>
      <vt:variant>
        <vt:lpwstr/>
      </vt:variant>
      <vt:variant>
        <vt:lpwstr>_Toc16654</vt:lpwstr>
      </vt:variant>
      <vt:variant>
        <vt:i4>2555905</vt:i4>
      </vt:variant>
      <vt:variant>
        <vt:i4>152</vt:i4>
      </vt:variant>
      <vt:variant>
        <vt:i4>0</vt:i4>
      </vt:variant>
      <vt:variant>
        <vt:i4>5</vt:i4>
      </vt:variant>
      <vt:variant>
        <vt:lpwstr/>
      </vt:variant>
      <vt:variant>
        <vt:lpwstr>_Toc103</vt:lpwstr>
      </vt:variant>
      <vt:variant>
        <vt:i4>1310772</vt:i4>
      </vt:variant>
      <vt:variant>
        <vt:i4>146</vt:i4>
      </vt:variant>
      <vt:variant>
        <vt:i4>0</vt:i4>
      </vt:variant>
      <vt:variant>
        <vt:i4>5</vt:i4>
      </vt:variant>
      <vt:variant>
        <vt:lpwstr/>
      </vt:variant>
      <vt:variant>
        <vt:lpwstr>_Toc10535</vt:lpwstr>
      </vt:variant>
      <vt:variant>
        <vt:i4>2555911</vt:i4>
      </vt:variant>
      <vt:variant>
        <vt:i4>140</vt:i4>
      </vt:variant>
      <vt:variant>
        <vt:i4>0</vt:i4>
      </vt:variant>
      <vt:variant>
        <vt:i4>5</vt:i4>
      </vt:variant>
      <vt:variant>
        <vt:lpwstr/>
      </vt:variant>
      <vt:variant>
        <vt:lpwstr>_Toc706</vt:lpwstr>
      </vt:variant>
      <vt:variant>
        <vt:i4>1638454</vt:i4>
      </vt:variant>
      <vt:variant>
        <vt:i4>134</vt:i4>
      </vt:variant>
      <vt:variant>
        <vt:i4>0</vt:i4>
      </vt:variant>
      <vt:variant>
        <vt:i4>5</vt:i4>
      </vt:variant>
      <vt:variant>
        <vt:lpwstr/>
      </vt:variant>
      <vt:variant>
        <vt:lpwstr>_Toc26482</vt:lpwstr>
      </vt:variant>
      <vt:variant>
        <vt:i4>1376308</vt:i4>
      </vt:variant>
      <vt:variant>
        <vt:i4>128</vt:i4>
      </vt:variant>
      <vt:variant>
        <vt:i4>0</vt:i4>
      </vt:variant>
      <vt:variant>
        <vt:i4>5</vt:i4>
      </vt:variant>
      <vt:variant>
        <vt:lpwstr/>
      </vt:variant>
      <vt:variant>
        <vt:lpwstr>_Toc17553</vt:lpwstr>
      </vt:variant>
      <vt:variant>
        <vt:i4>1048626</vt:i4>
      </vt:variant>
      <vt:variant>
        <vt:i4>122</vt:i4>
      </vt:variant>
      <vt:variant>
        <vt:i4>0</vt:i4>
      </vt:variant>
      <vt:variant>
        <vt:i4>5</vt:i4>
      </vt:variant>
      <vt:variant>
        <vt:lpwstr/>
      </vt:variant>
      <vt:variant>
        <vt:lpwstr>_Toc20075</vt:lpwstr>
      </vt:variant>
      <vt:variant>
        <vt:i4>1376308</vt:i4>
      </vt:variant>
      <vt:variant>
        <vt:i4>116</vt:i4>
      </vt:variant>
      <vt:variant>
        <vt:i4>0</vt:i4>
      </vt:variant>
      <vt:variant>
        <vt:i4>5</vt:i4>
      </vt:variant>
      <vt:variant>
        <vt:lpwstr/>
      </vt:variant>
      <vt:variant>
        <vt:lpwstr>_Toc22609</vt:lpwstr>
      </vt:variant>
      <vt:variant>
        <vt:i4>2031667</vt:i4>
      </vt:variant>
      <vt:variant>
        <vt:i4>110</vt:i4>
      </vt:variant>
      <vt:variant>
        <vt:i4>0</vt:i4>
      </vt:variant>
      <vt:variant>
        <vt:i4>5</vt:i4>
      </vt:variant>
      <vt:variant>
        <vt:lpwstr/>
      </vt:variant>
      <vt:variant>
        <vt:lpwstr>_Toc31094</vt:lpwstr>
      </vt:variant>
      <vt:variant>
        <vt:i4>1310774</vt:i4>
      </vt:variant>
      <vt:variant>
        <vt:i4>104</vt:i4>
      </vt:variant>
      <vt:variant>
        <vt:i4>0</vt:i4>
      </vt:variant>
      <vt:variant>
        <vt:i4>5</vt:i4>
      </vt:variant>
      <vt:variant>
        <vt:lpwstr/>
      </vt:variant>
      <vt:variant>
        <vt:lpwstr>_Toc7714</vt:lpwstr>
      </vt:variant>
      <vt:variant>
        <vt:i4>1310769</vt:i4>
      </vt:variant>
      <vt:variant>
        <vt:i4>98</vt:i4>
      </vt:variant>
      <vt:variant>
        <vt:i4>0</vt:i4>
      </vt:variant>
      <vt:variant>
        <vt:i4>5</vt:i4>
      </vt:variant>
      <vt:variant>
        <vt:lpwstr/>
      </vt:variant>
      <vt:variant>
        <vt:lpwstr>_Toc13002</vt:lpwstr>
      </vt:variant>
      <vt:variant>
        <vt:i4>1769524</vt:i4>
      </vt:variant>
      <vt:variant>
        <vt:i4>92</vt:i4>
      </vt:variant>
      <vt:variant>
        <vt:i4>0</vt:i4>
      </vt:variant>
      <vt:variant>
        <vt:i4>5</vt:i4>
      </vt:variant>
      <vt:variant>
        <vt:lpwstr/>
      </vt:variant>
      <vt:variant>
        <vt:lpwstr>_Toc14586</vt:lpwstr>
      </vt:variant>
      <vt:variant>
        <vt:i4>1441840</vt:i4>
      </vt:variant>
      <vt:variant>
        <vt:i4>86</vt:i4>
      </vt:variant>
      <vt:variant>
        <vt:i4>0</vt:i4>
      </vt:variant>
      <vt:variant>
        <vt:i4>5</vt:i4>
      </vt:variant>
      <vt:variant>
        <vt:lpwstr/>
      </vt:variant>
      <vt:variant>
        <vt:lpwstr>_Toc21207</vt:lpwstr>
      </vt:variant>
      <vt:variant>
        <vt:i4>1703986</vt:i4>
      </vt:variant>
      <vt:variant>
        <vt:i4>80</vt:i4>
      </vt:variant>
      <vt:variant>
        <vt:i4>0</vt:i4>
      </vt:variant>
      <vt:variant>
        <vt:i4>5</vt:i4>
      </vt:variant>
      <vt:variant>
        <vt:lpwstr/>
      </vt:variant>
      <vt:variant>
        <vt:lpwstr>_Toc5974</vt:lpwstr>
      </vt:variant>
      <vt:variant>
        <vt:i4>1048629</vt:i4>
      </vt:variant>
      <vt:variant>
        <vt:i4>74</vt:i4>
      </vt:variant>
      <vt:variant>
        <vt:i4>0</vt:i4>
      </vt:variant>
      <vt:variant>
        <vt:i4>5</vt:i4>
      </vt:variant>
      <vt:variant>
        <vt:lpwstr/>
      </vt:variant>
      <vt:variant>
        <vt:lpwstr>_Toc1344</vt:lpwstr>
      </vt:variant>
      <vt:variant>
        <vt:i4>1376309</vt:i4>
      </vt:variant>
      <vt:variant>
        <vt:i4>68</vt:i4>
      </vt:variant>
      <vt:variant>
        <vt:i4>0</vt:i4>
      </vt:variant>
      <vt:variant>
        <vt:i4>5</vt:i4>
      </vt:variant>
      <vt:variant>
        <vt:lpwstr/>
      </vt:variant>
      <vt:variant>
        <vt:lpwstr>_Toc24763</vt:lpwstr>
      </vt:variant>
      <vt:variant>
        <vt:i4>1900601</vt:i4>
      </vt:variant>
      <vt:variant>
        <vt:i4>62</vt:i4>
      </vt:variant>
      <vt:variant>
        <vt:i4>0</vt:i4>
      </vt:variant>
      <vt:variant>
        <vt:i4>5</vt:i4>
      </vt:variant>
      <vt:variant>
        <vt:lpwstr/>
      </vt:variant>
      <vt:variant>
        <vt:lpwstr>_Toc19835</vt:lpwstr>
      </vt:variant>
      <vt:variant>
        <vt:i4>1638458</vt:i4>
      </vt:variant>
      <vt:variant>
        <vt:i4>56</vt:i4>
      </vt:variant>
      <vt:variant>
        <vt:i4>0</vt:i4>
      </vt:variant>
      <vt:variant>
        <vt:i4>5</vt:i4>
      </vt:variant>
      <vt:variant>
        <vt:lpwstr/>
      </vt:variant>
      <vt:variant>
        <vt:lpwstr>_Toc29871</vt:lpwstr>
      </vt:variant>
      <vt:variant>
        <vt:i4>1507382</vt:i4>
      </vt:variant>
      <vt:variant>
        <vt:i4>50</vt:i4>
      </vt:variant>
      <vt:variant>
        <vt:i4>0</vt:i4>
      </vt:variant>
      <vt:variant>
        <vt:i4>5</vt:i4>
      </vt:variant>
      <vt:variant>
        <vt:lpwstr/>
      </vt:variant>
      <vt:variant>
        <vt:lpwstr>_Toc12722</vt:lpwstr>
      </vt:variant>
      <vt:variant>
        <vt:i4>1179706</vt:i4>
      </vt:variant>
      <vt:variant>
        <vt:i4>44</vt:i4>
      </vt:variant>
      <vt:variant>
        <vt:i4>0</vt:i4>
      </vt:variant>
      <vt:variant>
        <vt:i4>5</vt:i4>
      </vt:variant>
      <vt:variant>
        <vt:lpwstr/>
      </vt:variant>
      <vt:variant>
        <vt:lpwstr>_Toc30956</vt:lpwstr>
      </vt:variant>
      <vt:variant>
        <vt:i4>2031666</vt:i4>
      </vt:variant>
      <vt:variant>
        <vt:i4>38</vt:i4>
      </vt:variant>
      <vt:variant>
        <vt:i4>0</vt:i4>
      </vt:variant>
      <vt:variant>
        <vt:i4>5</vt:i4>
      </vt:variant>
      <vt:variant>
        <vt:lpwstr/>
      </vt:variant>
      <vt:variant>
        <vt:lpwstr>_Toc11392</vt:lpwstr>
      </vt:variant>
      <vt:variant>
        <vt:i4>1441845</vt:i4>
      </vt:variant>
      <vt:variant>
        <vt:i4>32</vt:i4>
      </vt:variant>
      <vt:variant>
        <vt:i4>0</vt:i4>
      </vt:variant>
      <vt:variant>
        <vt:i4>5</vt:i4>
      </vt:variant>
      <vt:variant>
        <vt:lpwstr/>
      </vt:variant>
      <vt:variant>
        <vt:lpwstr>_Toc3061</vt:lpwstr>
      </vt:variant>
      <vt:variant>
        <vt:i4>1376311</vt:i4>
      </vt:variant>
      <vt:variant>
        <vt:i4>26</vt:i4>
      </vt:variant>
      <vt:variant>
        <vt:i4>0</vt:i4>
      </vt:variant>
      <vt:variant>
        <vt:i4>5</vt:i4>
      </vt:variant>
      <vt:variant>
        <vt:lpwstr/>
      </vt:variant>
      <vt:variant>
        <vt:lpwstr>_Toc32408</vt:lpwstr>
      </vt:variant>
      <vt:variant>
        <vt:i4>1376307</vt:i4>
      </vt:variant>
      <vt:variant>
        <vt:i4>20</vt:i4>
      </vt:variant>
      <vt:variant>
        <vt:i4>0</vt:i4>
      </vt:variant>
      <vt:variant>
        <vt:i4>5</vt:i4>
      </vt:variant>
      <vt:variant>
        <vt:lpwstr/>
      </vt:variant>
      <vt:variant>
        <vt:lpwstr>_Toc24160</vt:lpwstr>
      </vt:variant>
      <vt:variant>
        <vt:i4>1310771</vt:i4>
      </vt:variant>
      <vt:variant>
        <vt:i4>14</vt:i4>
      </vt:variant>
      <vt:variant>
        <vt:i4>0</vt:i4>
      </vt:variant>
      <vt:variant>
        <vt:i4>5</vt:i4>
      </vt:variant>
      <vt:variant>
        <vt:lpwstr/>
      </vt:variant>
      <vt:variant>
        <vt:lpwstr>_Toc16259</vt:lpwstr>
      </vt:variant>
      <vt:variant>
        <vt:i4>1114167</vt:i4>
      </vt:variant>
      <vt:variant>
        <vt:i4>8</vt:i4>
      </vt:variant>
      <vt:variant>
        <vt:i4>0</vt:i4>
      </vt:variant>
      <vt:variant>
        <vt:i4>5</vt:i4>
      </vt:variant>
      <vt:variant>
        <vt:lpwstr/>
      </vt:variant>
      <vt:variant>
        <vt:lpwstr>_Toc2157</vt:lpwstr>
      </vt:variant>
      <vt:variant>
        <vt:i4>1507380</vt:i4>
      </vt:variant>
      <vt:variant>
        <vt:i4>2</vt:i4>
      </vt:variant>
      <vt:variant>
        <vt:i4>0</vt:i4>
      </vt:variant>
      <vt:variant>
        <vt:i4>5</vt:i4>
      </vt:variant>
      <vt:variant>
        <vt:lpwstr/>
      </vt:variant>
      <vt:variant>
        <vt:lpwstr>_Toc12523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产品部文档模板</dc:title>
  <dc:creator>zhizhong.ma</dc:creator>
  <cp:keywords>产品、需求、模板</cp:keywords>
  <cp:lastModifiedBy>Windows 用户</cp:lastModifiedBy>
  <cp:revision>33</cp:revision>
  <cp:lastPrinted>1899-12-31T16:00:00Z</cp:lastPrinted>
  <dcterms:created xsi:type="dcterms:W3CDTF">2013-08-23T05:40:00Z</dcterms:created>
  <dcterms:modified xsi:type="dcterms:W3CDTF">2013-11-20T08:36:00Z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